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4333" w:rsidRDefault="00624333" w:rsidP="00624333">
      <w:pPr>
        <w:pStyle w:val="NoSpacing"/>
        <w:jc w:val="center"/>
        <w:rPr>
          <w:rFonts w:ascii="Times New Roman" w:hAnsi="Times New Roman"/>
          <w:bCs/>
          <w:sz w:val="24"/>
          <w:szCs w:val="24"/>
        </w:rPr>
      </w:pPr>
      <w:r>
        <w:rPr>
          <w:noProof/>
        </w:rPr>
        <w:drawing>
          <wp:inline distT="0" distB="0" distL="0" distR="0" wp14:anchorId="286A4169" wp14:editId="0F5C1624">
            <wp:extent cx="1352550" cy="1266825"/>
            <wp:effectExtent l="0" t="0" r="0" b="0"/>
            <wp:docPr id="1" name="Picture 1" descr="TCET Shiel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ET Shield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266825"/>
                    </a:xfrm>
                    <a:prstGeom prst="rect">
                      <a:avLst/>
                    </a:prstGeom>
                    <a:noFill/>
                    <a:ln>
                      <a:noFill/>
                    </a:ln>
                  </pic:spPr>
                </pic:pic>
              </a:graphicData>
            </a:graphic>
          </wp:inline>
        </w:drawing>
      </w:r>
      <w:r>
        <w:rPr>
          <w:rFonts w:ascii="Times New Roman" w:hAnsi="Times New Roman"/>
          <w:bCs/>
          <w:sz w:val="24"/>
          <w:szCs w:val="24"/>
        </w:rPr>
        <w:t xml:space="preserve">    </w:t>
      </w:r>
    </w:p>
    <w:p w:rsidR="00624333" w:rsidRPr="009E1127" w:rsidRDefault="00624333" w:rsidP="00624333">
      <w:pPr>
        <w:pStyle w:val="NoSpacing"/>
        <w:jc w:val="center"/>
        <w:rPr>
          <w:rFonts w:ascii="Times New Roman" w:hAnsi="Times New Roman"/>
          <w:bCs/>
          <w:sz w:val="28"/>
          <w:szCs w:val="24"/>
        </w:rPr>
      </w:pPr>
      <w:r w:rsidRPr="009E1127">
        <w:rPr>
          <w:rFonts w:ascii="Times New Roman" w:hAnsi="Times New Roman"/>
          <w:bCs/>
          <w:sz w:val="28"/>
          <w:szCs w:val="24"/>
        </w:rPr>
        <w:t>Project Report (Part I)</w:t>
      </w:r>
    </w:p>
    <w:p w:rsidR="00624333" w:rsidRDefault="00624333" w:rsidP="00624333">
      <w:pPr>
        <w:jc w:val="center"/>
        <w:rPr>
          <w:b/>
          <w:bCs/>
          <w:sz w:val="48"/>
          <w:szCs w:val="48"/>
        </w:rPr>
      </w:pPr>
      <w:r>
        <w:rPr>
          <w:b/>
          <w:bCs/>
          <w:sz w:val="48"/>
          <w:szCs w:val="48"/>
        </w:rPr>
        <w:t xml:space="preserve">Deep Learning Strategies </w:t>
      </w:r>
      <w:proofErr w:type="gramStart"/>
      <w:r>
        <w:rPr>
          <w:b/>
          <w:bCs/>
          <w:sz w:val="48"/>
          <w:szCs w:val="48"/>
        </w:rPr>
        <w:t>For</w:t>
      </w:r>
      <w:proofErr w:type="gramEnd"/>
      <w:r>
        <w:rPr>
          <w:b/>
          <w:bCs/>
          <w:sz w:val="48"/>
          <w:szCs w:val="48"/>
        </w:rPr>
        <w:t xml:space="preserve"> Enhanced Time Series Forecasting  </w:t>
      </w:r>
    </w:p>
    <w:p w:rsidR="00624333" w:rsidRPr="00E43451" w:rsidRDefault="00624333" w:rsidP="00624333">
      <w:pPr>
        <w:spacing w:line="240" w:lineRule="auto"/>
        <w:jc w:val="center"/>
      </w:pPr>
    </w:p>
    <w:p w:rsidR="00624333" w:rsidRPr="0006060D" w:rsidRDefault="00624333" w:rsidP="00624333">
      <w:pPr>
        <w:jc w:val="both"/>
        <w:rPr>
          <w:bCs/>
          <w:i/>
          <w:iCs/>
        </w:rPr>
      </w:pPr>
      <w:r>
        <w:rPr>
          <w:bCs/>
          <w:i/>
          <w:iCs/>
        </w:rPr>
        <w:t xml:space="preserve">                          </w:t>
      </w:r>
      <w:r w:rsidRPr="0006060D">
        <w:rPr>
          <w:bCs/>
          <w:i/>
          <w:iCs/>
        </w:rPr>
        <w:t>Submitted in partial fulfillment for the award of the degree</w:t>
      </w:r>
    </w:p>
    <w:p w:rsidR="00624333" w:rsidRPr="0006060D" w:rsidRDefault="00624333" w:rsidP="00624333">
      <w:pPr>
        <w:ind w:left="3600" w:firstLine="720"/>
        <w:jc w:val="both"/>
        <w:rPr>
          <w:bCs/>
          <w:i/>
          <w:iCs/>
        </w:rPr>
      </w:pPr>
      <w:r w:rsidRPr="0006060D">
        <w:rPr>
          <w:bCs/>
          <w:i/>
          <w:iCs/>
        </w:rPr>
        <w:t>Of</w:t>
      </w:r>
    </w:p>
    <w:p w:rsidR="00624333" w:rsidRPr="0006060D" w:rsidRDefault="00624333" w:rsidP="00624333">
      <w:pPr>
        <w:ind w:left="3600" w:firstLine="720"/>
        <w:jc w:val="both"/>
        <w:rPr>
          <w:bCs/>
          <w:i/>
          <w:iCs/>
        </w:rPr>
      </w:pPr>
    </w:p>
    <w:p w:rsidR="00624333" w:rsidRPr="0006060D" w:rsidRDefault="00624333" w:rsidP="00624333">
      <w:pPr>
        <w:spacing w:line="240" w:lineRule="auto"/>
        <w:jc w:val="center"/>
        <w:rPr>
          <w:b/>
          <w:sz w:val="32"/>
          <w:szCs w:val="32"/>
        </w:rPr>
      </w:pPr>
      <w:r w:rsidRPr="0006060D">
        <w:rPr>
          <w:b/>
          <w:sz w:val="32"/>
          <w:szCs w:val="32"/>
        </w:rPr>
        <w:t>BACHELOR OF ENGINEERING</w:t>
      </w:r>
    </w:p>
    <w:p w:rsidR="00624333" w:rsidRPr="0006060D" w:rsidRDefault="00624333" w:rsidP="00624333">
      <w:pPr>
        <w:spacing w:line="240" w:lineRule="auto"/>
        <w:jc w:val="center"/>
      </w:pPr>
    </w:p>
    <w:p w:rsidR="00624333" w:rsidRDefault="00624333" w:rsidP="00624333">
      <w:pPr>
        <w:jc w:val="center"/>
        <w:rPr>
          <w:b/>
          <w:bCs/>
          <w:sz w:val="32"/>
          <w:szCs w:val="32"/>
        </w:rPr>
      </w:pPr>
      <w:r w:rsidRPr="0006060D">
        <w:rPr>
          <w:b/>
          <w:bCs/>
          <w:sz w:val="32"/>
          <w:szCs w:val="32"/>
        </w:rPr>
        <w:t>INFORMATION TECHNOLOGY</w:t>
      </w:r>
    </w:p>
    <w:p w:rsidR="00624333" w:rsidRPr="0006060D" w:rsidRDefault="00624333" w:rsidP="00624333">
      <w:pPr>
        <w:jc w:val="center"/>
        <w:rPr>
          <w:b/>
          <w:bCs/>
          <w:sz w:val="32"/>
          <w:szCs w:val="32"/>
        </w:rPr>
      </w:pPr>
    </w:p>
    <w:p w:rsidR="00624333" w:rsidRDefault="00624333" w:rsidP="00624333">
      <w:pPr>
        <w:jc w:val="center"/>
      </w:pPr>
      <w:r>
        <w:t>Pranav Bhavsar (Roll No.:11)</w:t>
      </w:r>
    </w:p>
    <w:p w:rsidR="00624333" w:rsidRDefault="00624333" w:rsidP="00624333">
      <w:pPr>
        <w:jc w:val="center"/>
      </w:pPr>
      <w:r>
        <w:t xml:space="preserve"> Bharat Bohra (Roll No.:12)</w:t>
      </w:r>
    </w:p>
    <w:p w:rsidR="00624333" w:rsidRPr="0006060D" w:rsidRDefault="00624333" w:rsidP="00624333">
      <w:pPr>
        <w:jc w:val="center"/>
        <w:rPr>
          <w:b/>
          <w:bCs/>
          <w:sz w:val="32"/>
          <w:szCs w:val="32"/>
        </w:rPr>
      </w:pPr>
    </w:p>
    <w:p w:rsidR="00624333" w:rsidRPr="0006060D" w:rsidRDefault="00624333" w:rsidP="00624333">
      <w:pPr>
        <w:keepNext/>
        <w:jc w:val="center"/>
        <w:rPr>
          <w:b/>
          <w:bCs/>
          <w:i/>
          <w:iCs/>
        </w:rPr>
      </w:pPr>
      <w:r w:rsidRPr="0006060D">
        <w:rPr>
          <w:b/>
          <w:bCs/>
          <w:i/>
          <w:iCs/>
        </w:rPr>
        <w:t>Under the Guidance of</w:t>
      </w:r>
    </w:p>
    <w:p w:rsidR="00624333" w:rsidRDefault="00624333" w:rsidP="00624333">
      <w:pPr>
        <w:keepNext/>
        <w:jc w:val="center"/>
      </w:pPr>
      <w:r>
        <w:t xml:space="preserve">Mrs. </w:t>
      </w:r>
      <w:proofErr w:type="spellStart"/>
      <w:r>
        <w:t>Pranjali</w:t>
      </w:r>
      <w:proofErr w:type="spellEnd"/>
      <w:r>
        <w:t xml:space="preserve"> </w:t>
      </w:r>
      <w:proofErr w:type="spellStart"/>
      <w:r>
        <w:t>Kasture</w:t>
      </w:r>
      <w:proofErr w:type="spellEnd"/>
    </w:p>
    <w:p w:rsidR="00624333" w:rsidRDefault="00624333" w:rsidP="00624333">
      <w:pPr>
        <w:keepNext/>
        <w:jc w:val="center"/>
      </w:pPr>
    </w:p>
    <w:p w:rsidR="00624333" w:rsidRDefault="00624333" w:rsidP="00624333">
      <w:pPr>
        <w:keepNext/>
        <w:jc w:val="center"/>
        <w:rPr>
          <w:b/>
          <w:bCs/>
          <w:sz w:val="28"/>
        </w:rPr>
      </w:pPr>
      <w:r w:rsidRPr="00C96B1F">
        <w:rPr>
          <w:b/>
          <w:bCs/>
          <w:sz w:val="28"/>
        </w:rPr>
        <w:t>Designation</w:t>
      </w:r>
    </w:p>
    <w:p w:rsidR="00624333" w:rsidRPr="005D4B1C" w:rsidRDefault="00624333" w:rsidP="00624333">
      <w:pPr>
        <w:keepNext/>
        <w:jc w:val="center"/>
        <w:rPr>
          <w:bCs/>
          <w:sz w:val="28"/>
        </w:rPr>
      </w:pPr>
      <w:r w:rsidRPr="005D4B1C">
        <w:rPr>
          <w:bCs/>
          <w:sz w:val="28"/>
        </w:rPr>
        <w:t>A</w:t>
      </w:r>
      <w:r>
        <w:rPr>
          <w:bCs/>
          <w:sz w:val="28"/>
        </w:rPr>
        <w:t>ssistant P</w:t>
      </w:r>
      <w:r w:rsidRPr="005D4B1C">
        <w:rPr>
          <w:bCs/>
          <w:sz w:val="28"/>
        </w:rPr>
        <w:t>rofessor</w:t>
      </w:r>
    </w:p>
    <w:p w:rsidR="00624333" w:rsidRPr="00846806" w:rsidRDefault="00624333" w:rsidP="00624333">
      <w:pPr>
        <w:keepNext/>
        <w:jc w:val="center"/>
        <w:rPr>
          <w:sz w:val="28"/>
        </w:rPr>
      </w:pPr>
      <w:r w:rsidRPr="00846806">
        <w:rPr>
          <w:sz w:val="28"/>
        </w:rPr>
        <w:t xml:space="preserve">Deputy HOD, </w:t>
      </w:r>
      <w:proofErr w:type="gramStart"/>
      <w:r w:rsidRPr="00846806">
        <w:rPr>
          <w:sz w:val="28"/>
        </w:rPr>
        <w:t>IT</w:t>
      </w:r>
      <w:proofErr w:type="gramEnd"/>
      <w:r w:rsidRPr="00846806">
        <w:rPr>
          <w:sz w:val="28"/>
        </w:rPr>
        <w:t xml:space="preserve"> Department</w:t>
      </w:r>
    </w:p>
    <w:p w:rsidR="00624333" w:rsidRPr="0006060D" w:rsidRDefault="00624333" w:rsidP="00624333">
      <w:pPr>
        <w:spacing w:line="240" w:lineRule="auto"/>
        <w:jc w:val="center"/>
      </w:pPr>
    </w:p>
    <w:p w:rsidR="00624333" w:rsidRPr="0006060D" w:rsidRDefault="00624333" w:rsidP="00624333">
      <w:pPr>
        <w:spacing w:after="120" w:line="240" w:lineRule="auto"/>
        <w:contextualSpacing/>
        <w:jc w:val="center"/>
        <w:rPr>
          <w:b/>
          <w:bCs/>
          <w:sz w:val="28"/>
          <w:szCs w:val="28"/>
        </w:rPr>
      </w:pPr>
      <w:r w:rsidRPr="0006060D">
        <w:rPr>
          <w:b/>
          <w:bCs/>
          <w:sz w:val="28"/>
          <w:szCs w:val="28"/>
        </w:rPr>
        <w:t xml:space="preserve">Department </w:t>
      </w:r>
      <w:proofErr w:type="gramStart"/>
      <w:r w:rsidRPr="0006060D">
        <w:rPr>
          <w:b/>
          <w:bCs/>
          <w:sz w:val="28"/>
          <w:szCs w:val="28"/>
        </w:rPr>
        <w:t xml:space="preserve">of </w:t>
      </w:r>
      <w:r>
        <w:rPr>
          <w:b/>
          <w:bCs/>
          <w:sz w:val="28"/>
          <w:szCs w:val="28"/>
        </w:rPr>
        <w:t xml:space="preserve"> Information</w:t>
      </w:r>
      <w:proofErr w:type="gramEnd"/>
      <w:r>
        <w:rPr>
          <w:b/>
          <w:bCs/>
          <w:sz w:val="28"/>
          <w:szCs w:val="28"/>
        </w:rPr>
        <w:t xml:space="preserve"> Technology</w:t>
      </w:r>
    </w:p>
    <w:p w:rsidR="00624333" w:rsidRDefault="00624333" w:rsidP="00624333">
      <w:pPr>
        <w:spacing w:after="120" w:line="240" w:lineRule="auto"/>
        <w:contextualSpacing/>
        <w:jc w:val="center"/>
        <w:rPr>
          <w:b/>
          <w:bCs/>
          <w:sz w:val="28"/>
          <w:szCs w:val="28"/>
        </w:rPr>
      </w:pPr>
      <w:r w:rsidRPr="00E25BB5">
        <w:rPr>
          <w:b/>
          <w:bCs/>
          <w:sz w:val="28"/>
          <w:szCs w:val="28"/>
        </w:rPr>
        <w:t>(Academic Year. 202</w:t>
      </w:r>
      <w:r>
        <w:rPr>
          <w:b/>
          <w:bCs/>
          <w:sz w:val="28"/>
          <w:szCs w:val="28"/>
        </w:rPr>
        <w:t xml:space="preserve">4 </w:t>
      </w:r>
      <w:r w:rsidRPr="00E25BB5">
        <w:rPr>
          <w:b/>
          <w:bCs/>
          <w:sz w:val="28"/>
          <w:szCs w:val="28"/>
        </w:rPr>
        <w:t>2</w:t>
      </w:r>
      <w:r>
        <w:rPr>
          <w:b/>
          <w:bCs/>
          <w:sz w:val="28"/>
          <w:szCs w:val="28"/>
        </w:rPr>
        <w:t>5</w:t>
      </w:r>
      <w:r w:rsidRPr="00E25BB5">
        <w:rPr>
          <w:b/>
          <w:bCs/>
          <w:sz w:val="28"/>
          <w:szCs w:val="28"/>
        </w:rPr>
        <w:t>)</w:t>
      </w:r>
    </w:p>
    <w:p w:rsidR="00624333" w:rsidRPr="00E43451" w:rsidRDefault="00624333" w:rsidP="00624333">
      <w:pPr>
        <w:spacing w:line="240" w:lineRule="auto"/>
        <w:jc w:val="center"/>
      </w:pPr>
    </w:p>
    <w:p w:rsidR="00624333" w:rsidRDefault="00624333" w:rsidP="00624333">
      <w:pPr>
        <w:spacing w:line="240" w:lineRule="auto"/>
        <w:jc w:val="center"/>
      </w:pPr>
    </w:p>
    <w:p w:rsidR="00624333" w:rsidRDefault="00624333" w:rsidP="00624333">
      <w:pPr>
        <w:spacing w:line="240" w:lineRule="auto"/>
        <w:jc w:val="center"/>
      </w:pPr>
    </w:p>
    <w:p w:rsidR="00624333" w:rsidRDefault="00624333" w:rsidP="00624333">
      <w:pPr>
        <w:spacing w:line="240" w:lineRule="auto"/>
        <w:jc w:val="center"/>
      </w:pPr>
      <w:r>
        <w:rPr>
          <w:noProof/>
        </w:rPr>
        <w:drawing>
          <wp:anchor distT="0" distB="0" distL="114300" distR="114300" simplePos="0" relativeHeight="251660288" behindDoc="1" locked="0" layoutInCell="1" allowOverlap="1" wp14:anchorId="5ACA1102" wp14:editId="14FB60D5">
            <wp:simplePos x="0" y="0"/>
            <wp:positionH relativeFrom="column">
              <wp:posOffset>-550545</wp:posOffset>
            </wp:positionH>
            <wp:positionV relativeFrom="paragraph">
              <wp:posOffset>196520</wp:posOffset>
            </wp:positionV>
            <wp:extent cx="7077075" cy="1438910"/>
            <wp:effectExtent l="0" t="0" r="9525" b="8890"/>
            <wp:wrapTight wrapText="bothSides">
              <wp:wrapPolygon edited="0">
                <wp:start x="0" y="0"/>
                <wp:lineTo x="0" y="21447"/>
                <wp:lineTo x="21571" y="21447"/>
                <wp:lineTo x="21571" y="0"/>
                <wp:lineTo x="0" y="0"/>
              </wp:wrapPolygon>
            </wp:wrapTight>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7075" cy="1438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33" w:rsidRDefault="00624333" w:rsidP="00624333">
      <w:pPr>
        <w:jc w:val="center"/>
      </w:pPr>
      <w:hyperlink r:id="rId10" w:history="1">
        <w:r w:rsidRPr="00DA24D3">
          <w:rPr>
            <w:rFonts w:ascii="Arial" w:hAnsi="Arial" w:cs="Arial"/>
            <w:b/>
            <w:bCs/>
            <w:color w:val="FFFFFF"/>
            <w:sz w:val="18"/>
          </w:rPr>
          <w:t>TEG</w:t>
        </w:r>
      </w:hyperlink>
      <w:hyperlink r:id="rId11" w:history="1">
        <w:r w:rsidRPr="00DA24D3">
          <w:rPr>
            <w:rFonts w:ascii="Arial" w:hAnsi="Arial" w:cs="Arial"/>
            <w:b/>
            <w:bCs/>
            <w:color w:val="FFFFFF"/>
            <w:sz w:val="18"/>
          </w:rPr>
          <w:t>TEG</w:t>
        </w:r>
      </w:hyperlink>
    </w:p>
    <w:p w:rsidR="00624333" w:rsidRDefault="00624333" w:rsidP="00624333">
      <w:pPr>
        <w:jc w:val="center"/>
      </w:pPr>
    </w:p>
    <w:p w:rsidR="00624333" w:rsidRDefault="00624333" w:rsidP="00624333">
      <w:pPr>
        <w:jc w:val="center"/>
        <w:rPr>
          <w:rFonts w:eastAsia="Batang"/>
          <w:b/>
          <w:bCs/>
          <w:sz w:val="32"/>
          <w:szCs w:val="32"/>
        </w:rPr>
      </w:pPr>
    </w:p>
    <w:p w:rsidR="00624333" w:rsidRDefault="00624333" w:rsidP="00624333">
      <w:pPr>
        <w:jc w:val="center"/>
        <w:rPr>
          <w:rFonts w:eastAsia="Batang"/>
          <w:b/>
          <w:bCs/>
          <w:sz w:val="32"/>
          <w:szCs w:val="32"/>
        </w:rPr>
      </w:pPr>
      <w:r>
        <w:rPr>
          <w:noProof/>
        </w:rPr>
        <w:drawing>
          <wp:anchor distT="0" distB="0" distL="114300" distR="114300" simplePos="0" relativeHeight="251659264" behindDoc="1" locked="0" layoutInCell="1" allowOverlap="1" wp14:anchorId="0ABE7C76" wp14:editId="48B96D5E">
            <wp:simplePos x="0" y="0"/>
            <wp:positionH relativeFrom="column">
              <wp:posOffset>-626534</wp:posOffset>
            </wp:positionH>
            <wp:positionV relativeFrom="paragraph">
              <wp:posOffset>-212</wp:posOffset>
            </wp:positionV>
            <wp:extent cx="7169150" cy="1374140"/>
            <wp:effectExtent l="0" t="0" r="0" b="0"/>
            <wp:wrapTight wrapText="bothSides">
              <wp:wrapPolygon edited="0">
                <wp:start x="0" y="0"/>
                <wp:lineTo x="0" y="6887"/>
                <wp:lineTo x="402" y="9582"/>
                <wp:lineTo x="402" y="19165"/>
                <wp:lineTo x="0" y="21261"/>
                <wp:lineTo x="21466" y="21261"/>
                <wp:lineTo x="21523" y="20961"/>
                <wp:lineTo x="17334" y="20063"/>
                <wp:lineTo x="14636" y="18865"/>
                <wp:lineTo x="14751" y="17667"/>
                <wp:lineTo x="13775" y="14373"/>
                <wp:lineTo x="14464" y="14373"/>
                <wp:lineTo x="14980" y="12277"/>
                <wp:lineTo x="14923" y="9582"/>
                <wp:lineTo x="21523" y="6887"/>
                <wp:lineTo x="21523" y="0"/>
                <wp:lineTo x="0" y="0"/>
              </wp:wrapPolygon>
            </wp:wrapTight>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69150" cy="137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33" w:rsidRDefault="00624333" w:rsidP="00624333">
      <w:pPr>
        <w:jc w:val="center"/>
        <w:rPr>
          <w:rFonts w:eastAsia="Batang"/>
          <w:b/>
          <w:bCs/>
          <w:sz w:val="32"/>
          <w:szCs w:val="32"/>
        </w:rPr>
      </w:pPr>
    </w:p>
    <w:p w:rsidR="00624333" w:rsidRPr="00360CBC" w:rsidRDefault="00624333" w:rsidP="00624333">
      <w:pPr>
        <w:spacing w:line="360" w:lineRule="auto"/>
        <w:ind w:left="151" w:right="167"/>
        <w:jc w:val="center"/>
        <w:rPr>
          <w:b/>
          <w:sz w:val="32"/>
        </w:rPr>
      </w:pPr>
      <w:r w:rsidRPr="002210FA">
        <w:rPr>
          <w:b/>
          <w:sz w:val="32"/>
        </w:rPr>
        <w:t>CERTIFICATE</w:t>
      </w:r>
    </w:p>
    <w:p w:rsidR="00624333" w:rsidRPr="004255F7" w:rsidRDefault="00624333" w:rsidP="00624333">
      <w:pPr>
        <w:spacing w:line="360" w:lineRule="auto"/>
        <w:rPr>
          <w:sz w:val="20"/>
          <w:szCs w:val="20"/>
        </w:rPr>
      </w:pPr>
    </w:p>
    <w:p w:rsidR="00624333" w:rsidRDefault="00624333" w:rsidP="00624333">
      <w:pPr>
        <w:widowControl w:val="0"/>
        <w:autoSpaceDE w:val="0"/>
        <w:autoSpaceDN w:val="0"/>
        <w:spacing w:before="1" w:line="360" w:lineRule="auto"/>
        <w:ind w:left="102" w:right="169"/>
        <w:jc w:val="both"/>
        <w:rPr>
          <w:bCs/>
          <w:sz w:val="28"/>
          <w:szCs w:val="28"/>
        </w:rPr>
      </w:pPr>
      <w:proofErr w:type="gramStart"/>
      <w:r w:rsidRPr="00B47329">
        <w:rPr>
          <w:sz w:val="28"/>
          <w:szCs w:val="28"/>
        </w:rPr>
        <w:t xml:space="preserve">This is to certify that the project </w:t>
      </w:r>
      <w:r w:rsidRPr="0006060D">
        <w:rPr>
          <w:sz w:val="28"/>
          <w:szCs w:val="28"/>
        </w:rPr>
        <w:t xml:space="preserve">entitled </w:t>
      </w:r>
      <w:r w:rsidRPr="0006060D">
        <w:rPr>
          <w:b/>
          <w:sz w:val="28"/>
          <w:szCs w:val="28"/>
        </w:rPr>
        <w:t xml:space="preserve">“Deep Learning Strategies For Enhanced Time Series Forecasting” </w:t>
      </w:r>
      <w:r w:rsidRPr="0006060D">
        <w:rPr>
          <w:sz w:val="28"/>
          <w:szCs w:val="28"/>
        </w:rPr>
        <w:t xml:space="preserve">is a </w:t>
      </w:r>
      <w:proofErr w:type="spellStart"/>
      <w:r w:rsidRPr="0006060D">
        <w:rPr>
          <w:sz w:val="28"/>
          <w:szCs w:val="28"/>
        </w:rPr>
        <w:t>bonafide</w:t>
      </w:r>
      <w:proofErr w:type="spellEnd"/>
      <w:r w:rsidRPr="0006060D">
        <w:rPr>
          <w:sz w:val="28"/>
          <w:szCs w:val="28"/>
        </w:rPr>
        <w:t xml:space="preserve"> work of </w:t>
      </w:r>
      <w:r w:rsidRPr="0006060D">
        <w:rPr>
          <w:b/>
          <w:sz w:val="28"/>
          <w:szCs w:val="28"/>
        </w:rPr>
        <w:t xml:space="preserve">Mr. Pranav Bhavsar (Roll No.11), Mr. Bharat Bohra(Roll No.12) </w:t>
      </w:r>
      <w:r w:rsidRPr="0006060D">
        <w:rPr>
          <w:sz w:val="28"/>
          <w:szCs w:val="28"/>
        </w:rPr>
        <w:t>submitted to the Thakur College of Engineering and Technology, Mumbai (An Autonomous College affiliated to University of Mumbai) in partial fulfillment of</w:t>
      </w:r>
      <w:r w:rsidRPr="0006060D">
        <w:rPr>
          <w:spacing w:val="1"/>
          <w:sz w:val="28"/>
          <w:szCs w:val="28"/>
        </w:rPr>
        <w:t xml:space="preserve"> </w:t>
      </w:r>
      <w:r w:rsidRPr="0006060D">
        <w:rPr>
          <w:sz w:val="28"/>
          <w:szCs w:val="28"/>
        </w:rPr>
        <w:t>the</w:t>
      </w:r>
      <w:r w:rsidRPr="0006060D">
        <w:rPr>
          <w:spacing w:val="-1"/>
          <w:sz w:val="28"/>
          <w:szCs w:val="28"/>
        </w:rPr>
        <w:t xml:space="preserve"> </w:t>
      </w:r>
      <w:r w:rsidRPr="0006060D">
        <w:rPr>
          <w:sz w:val="28"/>
          <w:szCs w:val="28"/>
        </w:rPr>
        <w:t>requirement for</w:t>
      </w:r>
      <w:r w:rsidRPr="0006060D">
        <w:rPr>
          <w:spacing w:val="-2"/>
          <w:sz w:val="28"/>
          <w:szCs w:val="28"/>
        </w:rPr>
        <w:t xml:space="preserve"> </w:t>
      </w:r>
      <w:r w:rsidRPr="0006060D">
        <w:rPr>
          <w:sz w:val="28"/>
          <w:szCs w:val="28"/>
        </w:rPr>
        <w:t>the</w:t>
      </w:r>
      <w:r w:rsidRPr="0006060D">
        <w:rPr>
          <w:spacing w:val="1"/>
          <w:sz w:val="28"/>
          <w:szCs w:val="28"/>
        </w:rPr>
        <w:t xml:space="preserve"> </w:t>
      </w:r>
      <w:r w:rsidRPr="0006060D">
        <w:rPr>
          <w:b/>
          <w:spacing w:val="1"/>
          <w:sz w:val="28"/>
          <w:szCs w:val="28"/>
        </w:rPr>
        <w:t>Project I</w:t>
      </w:r>
      <w:r w:rsidRPr="0006060D">
        <w:rPr>
          <w:spacing w:val="1"/>
          <w:sz w:val="28"/>
          <w:szCs w:val="28"/>
        </w:rPr>
        <w:t xml:space="preserve"> for </w:t>
      </w:r>
      <w:r w:rsidRPr="0006060D">
        <w:rPr>
          <w:sz w:val="28"/>
          <w:szCs w:val="28"/>
        </w:rPr>
        <w:t>award</w:t>
      </w:r>
      <w:r w:rsidRPr="0006060D">
        <w:rPr>
          <w:spacing w:val="-1"/>
          <w:sz w:val="28"/>
          <w:szCs w:val="28"/>
        </w:rPr>
        <w:t xml:space="preserve"> </w:t>
      </w:r>
      <w:r w:rsidRPr="0006060D">
        <w:rPr>
          <w:sz w:val="28"/>
          <w:szCs w:val="28"/>
        </w:rPr>
        <w:t>of</w:t>
      </w:r>
      <w:r w:rsidRPr="0006060D">
        <w:rPr>
          <w:spacing w:val="-2"/>
          <w:sz w:val="28"/>
          <w:szCs w:val="28"/>
        </w:rPr>
        <w:t xml:space="preserve"> </w:t>
      </w:r>
      <w:r w:rsidRPr="0006060D">
        <w:rPr>
          <w:sz w:val="28"/>
          <w:szCs w:val="28"/>
        </w:rPr>
        <w:t>the</w:t>
      </w:r>
      <w:r w:rsidRPr="0006060D">
        <w:rPr>
          <w:spacing w:val="-1"/>
          <w:sz w:val="28"/>
          <w:szCs w:val="28"/>
        </w:rPr>
        <w:t xml:space="preserve"> </w:t>
      </w:r>
      <w:r w:rsidRPr="0006060D">
        <w:rPr>
          <w:sz w:val="28"/>
          <w:szCs w:val="28"/>
        </w:rPr>
        <w:t>degree</w:t>
      </w:r>
      <w:r w:rsidRPr="0006060D">
        <w:rPr>
          <w:spacing w:val="-1"/>
          <w:sz w:val="28"/>
          <w:szCs w:val="28"/>
        </w:rPr>
        <w:t xml:space="preserve"> </w:t>
      </w:r>
      <w:r w:rsidRPr="0006060D">
        <w:rPr>
          <w:sz w:val="28"/>
          <w:szCs w:val="28"/>
        </w:rPr>
        <w:t xml:space="preserve">of </w:t>
      </w:r>
      <w:r w:rsidRPr="0006060D">
        <w:rPr>
          <w:b/>
          <w:sz w:val="28"/>
          <w:szCs w:val="28"/>
        </w:rPr>
        <w:t xml:space="preserve">“Bachelor of </w:t>
      </w:r>
      <w:proofErr w:type="spellStart"/>
      <w:r w:rsidRPr="0006060D">
        <w:rPr>
          <w:b/>
          <w:sz w:val="28"/>
          <w:szCs w:val="28"/>
        </w:rPr>
        <w:t>Engineering</w:t>
      </w:r>
      <w:r w:rsidRPr="0006060D">
        <w:rPr>
          <w:b/>
          <w:bCs/>
          <w:sz w:val="28"/>
          <w:szCs w:val="28"/>
        </w:rPr>
        <w:t>”</w:t>
      </w:r>
      <w:r w:rsidRPr="0006060D">
        <w:rPr>
          <w:bCs/>
          <w:sz w:val="28"/>
          <w:szCs w:val="28"/>
        </w:rPr>
        <w:t>in</w:t>
      </w:r>
      <w:proofErr w:type="spellEnd"/>
      <w:r w:rsidRPr="0006060D">
        <w:rPr>
          <w:bCs/>
          <w:sz w:val="28"/>
          <w:szCs w:val="28"/>
        </w:rPr>
        <w:t xml:space="preserve"> </w:t>
      </w:r>
      <w:r w:rsidRPr="0006060D">
        <w:rPr>
          <w:b/>
          <w:bCs/>
          <w:sz w:val="28"/>
          <w:szCs w:val="28"/>
        </w:rPr>
        <w:t>“Information Technology</w:t>
      </w:r>
      <w:r w:rsidRPr="0006060D">
        <w:rPr>
          <w:b/>
          <w:bCs/>
          <w:spacing w:val="-4"/>
          <w:sz w:val="28"/>
          <w:szCs w:val="28"/>
        </w:rPr>
        <w:t xml:space="preserve"> </w:t>
      </w:r>
      <w:r w:rsidRPr="0006060D">
        <w:rPr>
          <w:b/>
          <w:bCs/>
          <w:sz w:val="28"/>
          <w:szCs w:val="28"/>
        </w:rPr>
        <w:t>”</w:t>
      </w:r>
      <w:r w:rsidRPr="0006060D">
        <w:rPr>
          <w:bCs/>
          <w:sz w:val="28"/>
          <w:szCs w:val="28"/>
        </w:rPr>
        <w:t>.</w:t>
      </w:r>
      <w:proofErr w:type="gramEnd"/>
    </w:p>
    <w:p w:rsidR="00624333" w:rsidRDefault="00624333" w:rsidP="00624333">
      <w:pPr>
        <w:widowControl w:val="0"/>
        <w:autoSpaceDE w:val="0"/>
        <w:autoSpaceDN w:val="0"/>
        <w:spacing w:before="1" w:line="360" w:lineRule="auto"/>
        <w:ind w:left="102" w:right="169"/>
        <w:jc w:val="both"/>
        <w:rPr>
          <w:bCs/>
          <w:sz w:val="28"/>
          <w:szCs w:val="28"/>
        </w:rPr>
      </w:pPr>
    </w:p>
    <w:p w:rsidR="00624333" w:rsidRPr="00B47329" w:rsidRDefault="00624333" w:rsidP="00624333">
      <w:pPr>
        <w:widowControl w:val="0"/>
        <w:autoSpaceDE w:val="0"/>
        <w:autoSpaceDN w:val="0"/>
        <w:spacing w:before="1" w:line="360" w:lineRule="auto"/>
        <w:ind w:left="102" w:right="169"/>
        <w:jc w:val="both"/>
        <w:rPr>
          <w:bCs/>
          <w:sz w:val="28"/>
          <w:szCs w:val="28"/>
        </w:rPr>
      </w:pPr>
    </w:p>
    <w:p w:rsidR="00624333" w:rsidRPr="00B47329" w:rsidRDefault="00624333" w:rsidP="00624333">
      <w:pPr>
        <w:widowControl w:val="0"/>
        <w:autoSpaceDE w:val="0"/>
        <w:autoSpaceDN w:val="0"/>
        <w:spacing w:before="1" w:line="360" w:lineRule="auto"/>
        <w:ind w:left="102" w:right="169"/>
        <w:jc w:val="both"/>
        <w:rPr>
          <w:bCs/>
          <w:sz w:val="28"/>
          <w:szCs w:val="28"/>
        </w:rPr>
      </w:pPr>
    </w:p>
    <w:tbl>
      <w:tblPr>
        <w:tblW w:w="10332" w:type="dxa"/>
        <w:tblLook w:val="04A0" w:firstRow="1" w:lastRow="0" w:firstColumn="1" w:lastColumn="0" w:noHBand="0" w:noVBand="1"/>
      </w:tblPr>
      <w:tblGrid>
        <w:gridCol w:w="5418"/>
        <w:gridCol w:w="4914"/>
      </w:tblGrid>
      <w:tr w:rsidR="00624333" w:rsidRPr="00B47329" w:rsidTr="00316CA6">
        <w:tc>
          <w:tcPr>
            <w:tcW w:w="5418" w:type="dxa"/>
          </w:tcPr>
          <w:p w:rsidR="00624333" w:rsidRPr="00B47329" w:rsidRDefault="00624333" w:rsidP="00316CA6">
            <w:pPr>
              <w:autoSpaceDE w:val="0"/>
              <w:autoSpaceDN w:val="0"/>
              <w:adjustRightInd w:val="0"/>
              <w:spacing w:line="360" w:lineRule="auto"/>
              <w:rPr>
                <w:sz w:val="28"/>
                <w:szCs w:val="28"/>
              </w:rPr>
            </w:pPr>
          </w:p>
          <w:p w:rsidR="00624333" w:rsidRDefault="00624333" w:rsidP="00316CA6">
            <w:pPr>
              <w:autoSpaceDE w:val="0"/>
              <w:autoSpaceDN w:val="0"/>
              <w:adjustRightInd w:val="0"/>
              <w:spacing w:line="360" w:lineRule="auto"/>
              <w:jc w:val="both"/>
              <w:rPr>
                <w:sz w:val="28"/>
                <w:szCs w:val="28"/>
              </w:rPr>
            </w:pPr>
            <w:r w:rsidRPr="00B47329">
              <w:rPr>
                <w:sz w:val="28"/>
                <w:szCs w:val="28"/>
              </w:rPr>
              <w:t>Signature with Date:</w:t>
            </w:r>
            <w:r>
              <w:rPr>
                <w:sz w:val="28"/>
                <w:szCs w:val="28"/>
              </w:rPr>
              <w:t xml:space="preserve">                 </w:t>
            </w:r>
          </w:p>
          <w:p w:rsidR="00624333" w:rsidRPr="00B47329" w:rsidRDefault="00624333" w:rsidP="00316CA6">
            <w:pPr>
              <w:autoSpaceDE w:val="0"/>
              <w:autoSpaceDN w:val="0"/>
              <w:adjustRightInd w:val="0"/>
              <w:spacing w:line="360" w:lineRule="auto"/>
              <w:jc w:val="both"/>
              <w:rPr>
                <w:sz w:val="28"/>
                <w:szCs w:val="28"/>
              </w:rPr>
            </w:pPr>
            <w:r w:rsidRPr="00B47329">
              <w:rPr>
                <w:sz w:val="28"/>
                <w:szCs w:val="28"/>
              </w:rPr>
              <w:t xml:space="preserve">Name of Guide: </w:t>
            </w:r>
            <w:proofErr w:type="spellStart"/>
            <w:r>
              <w:rPr>
                <w:sz w:val="28"/>
                <w:szCs w:val="28"/>
              </w:rPr>
              <w:t>Pranjali</w:t>
            </w:r>
            <w:proofErr w:type="spellEnd"/>
            <w:r>
              <w:rPr>
                <w:sz w:val="28"/>
                <w:szCs w:val="28"/>
              </w:rPr>
              <w:t xml:space="preserve"> </w:t>
            </w:r>
            <w:proofErr w:type="spellStart"/>
            <w:r>
              <w:rPr>
                <w:sz w:val="28"/>
                <w:szCs w:val="28"/>
              </w:rPr>
              <w:t>Kasturi</w:t>
            </w:r>
            <w:proofErr w:type="spellEnd"/>
          </w:p>
          <w:p w:rsidR="00624333" w:rsidRDefault="00624333" w:rsidP="00316CA6">
            <w:pPr>
              <w:autoSpaceDE w:val="0"/>
              <w:autoSpaceDN w:val="0"/>
              <w:adjustRightInd w:val="0"/>
              <w:spacing w:line="360" w:lineRule="auto"/>
              <w:jc w:val="both"/>
              <w:rPr>
                <w:sz w:val="28"/>
                <w:szCs w:val="28"/>
              </w:rPr>
            </w:pPr>
            <w:r w:rsidRPr="00853516">
              <w:rPr>
                <w:sz w:val="28"/>
                <w:szCs w:val="28"/>
              </w:rPr>
              <w:t xml:space="preserve">Designation: </w:t>
            </w:r>
            <w:r>
              <w:rPr>
                <w:sz w:val="28"/>
                <w:szCs w:val="28"/>
              </w:rPr>
              <w:t xml:space="preserve">Assistant Professor </w:t>
            </w:r>
          </w:p>
          <w:p w:rsidR="00624333" w:rsidRPr="00853516" w:rsidRDefault="00624333" w:rsidP="00316CA6">
            <w:pPr>
              <w:autoSpaceDE w:val="0"/>
              <w:autoSpaceDN w:val="0"/>
              <w:adjustRightInd w:val="0"/>
              <w:spacing w:line="360" w:lineRule="auto"/>
              <w:jc w:val="both"/>
              <w:rPr>
                <w:sz w:val="28"/>
                <w:szCs w:val="28"/>
              </w:rPr>
            </w:pPr>
            <w:r w:rsidRPr="00853516">
              <w:rPr>
                <w:sz w:val="28"/>
                <w:szCs w:val="28"/>
              </w:rPr>
              <w:t>Deputy HOD, IT Department</w:t>
            </w:r>
          </w:p>
          <w:p w:rsidR="00624333" w:rsidRDefault="00624333" w:rsidP="00316CA6">
            <w:pPr>
              <w:spacing w:line="360" w:lineRule="auto"/>
              <w:rPr>
                <w:sz w:val="28"/>
                <w:szCs w:val="28"/>
              </w:rPr>
            </w:pPr>
          </w:p>
          <w:p w:rsidR="00624333" w:rsidRDefault="00624333" w:rsidP="00316CA6">
            <w:pPr>
              <w:spacing w:line="360" w:lineRule="auto"/>
              <w:rPr>
                <w:sz w:val="28"/>
                <w:szCs w:val="28"/>
              </w:rPr>
            </w:pPr>
          </w:p>
          <w:p w:rsidR="00624333" w:rsidRPr="00B47329" w:rsidRDefault="00624333" w:rsidP="00316CA6">
            <w:pPr>
              <w:spacing w:line="360" w:lineRule="auto"/>
              <w:rPr>
                <w:sz w:val="28"/>
                <w:szCs w:val="28"/>
              </w:rPr>
            </w:pPr>
          </w:p>
        </w:tc>
        <w:tc>
          <w:tcPr>
            <w:tcW w:w="4914" w:type="dxa"/>
          </w:tcPr>
          <w:p w:rsidR="00624333" w:rsidRPr="00B47329" w:rsidRDefault="00624333" w:rsidP="00316CA6">
            <w:pPr>
              <w:autoSpaceDE w:val="0"/>
              <w:autoSpaceDN w:val="0"/>
              <w:adjustRightInd w:val="0"/>
              <w:spacing w:line="360" w:lineRule="auto"/>
              <w:rPr>
                <w:sz w:val="28"/>
                <w:szCs w:val="28"/>
              </w:rPr>
            </w:pPr>
          </w:p>
          <w:p w:rsidR="00624333" w:rsidRDefault="00624333" w:rsidP="00316CA6">
            <w:pPr>
              <w:autoSpaceDE w:val="0"/>
              <w:autoSpaceDN w:val="0"/>
              <w:adjustRightInd w:val="0"/>
              <w:spacing w:line="360" w:lineRule="auto"/>
              <w:rPr>
                <w:sz w:val="28"/>
                <w:szCs w:val="28"/>
              </w:rPr>
            </w:pPr>
            <w:r w:rsidRPr="00B47329">
              <w:rPr>
                <w:sz w:val="28"/>
                <w:szCs w:val="28"/>
              </w:rPr>
              <w:t>Signature with Date:</w:t>
            </w:r>
            <w:r>
              <w:rPr>
                <w:sz w:val="28"/>
                <w:szCs w:val="28"/>
              </w:rPr>
              <w:t xml:space="preserve">                     </w:t>
            </w:r>
          </w:p>
          <w:p w:rsidR="00624333" w:rsidRPr="00B47329" w:rsidRDefault="00624333" w:rsidP="00316CA6">
            <w:pPr>
              <w:autoSpaceDE w:val="0"/>
              <w:autoSpaceDN w:val="0"/>
              <w:adjustRightInd w:val="0"/>
              <w:spacing w:line="360" w:lineRule="auto"/>
              <w:rPr>
                <w:sz w:val="28"/>
                <w:szCs w:val="28"/>
              </w:rPr>
            </w:pPr>
            <w:r w:rsidRPr="00B47329">
              <w:rPr>
                <w:sz w:val="28"/>
                <w:szCs w:val="28"/>
              </w:rPr>
              <w:t xml:space="preserve">Name of HOD: </w:t>
            </w:r>
            <w:r>
              <w:rPr>
                <w:sz w:val="28"/>
                <w:szCs w:val="28"/>
              </w:rPr>
              <w:t xml:space="preserve">Rajesh </w:t>
            </w:r>
            <w:proofErr w:type="spellStart"/>
            <w:r>
              <w:rPr>
                <w:sz w:val="28"/>
                <w:szCs w:val="28"/>
              </w:rPr>
              <w:t>Bansode</w:t>
            </w:r>
            <w:proofErr w:type="spellEnd"/>
          </w:p>
          <w:p w:rsidR="00624333" w:rsidRPr="00B47329" w:rsidRDefault="00624333" w:rsidP="00316CA6">
            <w:pPr>
              <w:widowControl w:val="0"/>
              <w:autoSpaceDE w:val="0"/>
              <w:autoSpaceDN w:val="0"/>
              <w:spacing w:line="360" w:lineRule="auto"/>
              <w:rPr>
                <w:sz w:val="28"/>
                <w:szCs w:val="28"/>
              </w:rPr>
            </w:pPr>
            <w:r w:rsidRPr="00B47329">
              <w:rPr>
                <w:sz w:val="28"/>
                <w:szCs w:val="28"/>
              </w:rPr>
              <w:t>Name of Department:</w:t>
            </w:r>
            <w:r>
              <w:rPr>
                <w:sz w:val="28"/>
                <w:szCs w:val="28"/>
              </w:rPr>
              <w:t xml:space="preserve"> Information Technology</w:t>
            </w:r>
          </w:p>
          <w:p w:rsidR="00624333" w:rsidRPr="00B47329" w:rsidRDefault="00624333" w:rsidP="00316CA6">
            <w:pPr>
              <w:widowControl w:val="0"/>
              <w:autoSpaceDE w:val="0"/>
              <w:autoSpaceDN w:val="0"/>
              <w:spacing w:line="360" w:lineRule="auto"/>
              <w:jc w:val="both"/>
              <w:rPr>
                <w:sz w:val="28"/>
                <w:szCs w:val="28"/>
              </w:rPr>
            </w:pPr>
            <w:r w:rsidRPr="00B47329">
              <w:rPr>
                <w:sz w:val="28"/>
                <w:szCs w:val="28"/>
              </w:rPr>
              <w:t xml:space="preserve">                      </w:t>
            </w:r>
          </w:p>
        </w:tc>
      </w:tr>
    </w:tbl>
    <w:p w:rsidR="00624333" w:rsidRDefault="00624333" w:rsidP="00624333">
      <w:pPr>
        <w:widowControl w:val="0"/>
        <w:jc w:val="center"/>
        <w:rPr>
          <w:b/>
          <w:caps/>
          <w:sz w:val="32"/>
          <w:szCs w:val="32"/>
        </w:rPr>
      </w:pPr>
      <w:r>
        <w:rPr>
          <w:noProof/>
          <w:sz w:val="20"/>
          <w:szCs w:val="20"/>
        </w:rPr>
        <w:lastRenderedPageBreak/>
        <w:drawing>
          <wp:anchor distT="0" distB="0" distL="114300" distR="114300" simplePos="0" relativeHeight="251661312" behindDoc="1" locked="0" layoutInCell="1" allowOverlap="1" wp14:anchorId="0CA59953" wp14:editId="47F7C764">
            <wp:simplePos x="0" y="0"/>
            <wp:positionH relativeFrom="column">
              <wp:posOffset>-610298</wp:posOffset>
            </wp:positionH>
            <wp:positionV relativeFrom="paragraph">
              <wp:posOffset>-504</wp:posOffset>
            </wp:positionV>
            <wp:extent cx="7169150" cy="1374140"/>
            <wp:effectExtent l="0" t="0" r="0" b="0"/>
            <wp:wrapTight wrapText="bothSides">
              <wp:wrapPolygon edited="0">
                <wp:start x="0" y="0"/>
                <wp:lineTo x="0" y="6887"/>
                <wp:lineTo x="402" y="9582"/>
                <wp:lineTo x="402" y="19165"/>
                <wp:lineTo x="0" y="21261"/>
                <wp:lineTo x="21466" y="21261"/>
                <wp:lineTo x="21523" y="20961"/>
                <wp:lineTo x="17334" y="20063"/>
                <wp:lineTo x="14636" y="18865"/>
                <wp:lineTo x="14751" y="17667"/>
                <wp:lineTo x="13775" y="14373"/>
                <wp:lineTo x="14464" y="14373"/>
                <wp:lineTo x="14980" y="12277"/>
                <wp:lineTo x="14923" y="9582"/>
                <wp:lineTo x="21523" y="6887"/>
                <wp:lineTo x="21523" y="0"/>
                <wp:lineTo x="0" y="0"/>
              </wp:wrapPolygon>
            </wp:wrapTight>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69150" cy="137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33" w:rsidRDefault="00624333" w:rsidP="00624333">
      <w:pPr>
        <w:spacing w:line="360" w:lineRule="auto"/>
        <w:rPr>
          <w:sz w:val="20"/>
          <w:szCs w:val="20"/>
        </w:rPr>
      </w:pPr>
    </w:p>
    <w:p w:rsidR="00624333" w:rsidRPr="00D24207" w:rsidRDefault="00624333" w:rsidP="00624333">
      <w:pPr>
        <w:rPr>
          <w:sz w:val="20"/>
          <w:szCs w:val="20"/>
        </w:rPr>
      </w:pPr>
    </w:p>
    <w:p w:rsidR="00624333" w:rsidRDefault="00624333" w:rsidP="00624333">
      <w:pPr>
        <w:spacing w:line="360" w:lineRule="auto"/>
        <w:ind w:left="151" w:right="167"/>
        <w:jc w:val="center"/>
        <w:rPr>
          <w:b/>
          <w:sz w:val="36"/>
        </w:rPr>
      </w:pPr>
      <w:r>
        <w:rPr>
          <w:sz w:val="20"/>
          <w:szCs w:val="20"/>
        </w:rPr>
        <w:tab/>
      </w:r>
      <w:r w:rsidRPr="004255F7">
        <w:rPr>
          <w:b/>
          <w:sz w:val="36"/>
        </w:rPr>
        <w:t>PROJECT APPROVAL</w:t>
      </w:r>
      <w:r>
        <w:rPr>
          <w:b/>
          <w:sz w:val="36"/>
        </w:rPr>
        <w:t xml:space="preserve"> CERTIFICATE </w:t>
      </w:r>
      <w:r w:rsidRPr="004255F7">
        <w:rPr>
          <w:b/>
          <w:sz w:val="36"/>
        </w:rPr>
        <w:t xml:space="preserve"> </w:t>
      </w:r>
    </w:p>
    <w:p w:rsidR="00624333" w:rsidRPr="00676EC5" w:rsidRDefault="00624333" w:rsidP="00624333">
      <w:pPr>
        <w:spacing w:line="360" w:lineRule="auto"/>
        <w:ind w:left="151" w:right="167"/>
        <w:jc w:val="center"/>
        <w:rPr>
          <w:b/>
          <w:sz w:val="36"/>
        </w:rPr>
      </w:pPr>
    </w:p>
    <w:tbl>
      <w:tblPr>
        <w:tblpPr w:leftFromText="180" w:rightFromText="180" w:vertAnchor="text" w:horzAnchor="margin" w:tblpY="2900"/>
        <w:tblOverlap w:val="never"/>
        <w:tblW w:w="9648" w:type="dxa"/>
        <w:tblLook w:val="04A0" w:firstRow="1" w:lastRow="0" w:firstColumn="1" w:lastColumn="0" w:noHBand="0" w:noVBand="1"/>
      </w:tblPr>
      <w:tblGrid>
        <w:gridCol w:w="9648"/>
      </w:tblGrid>
      <w:tr w:rsidR="00624333" w:rsidRPr="00B47329" w:rsidTr="00316CA6">
        <w:trPr>
          <w:trHeight w:val="436"/>
        </w:trPr>
        <w:tc>
          <w:tcPr>
            <w:tcW w:w="9648" w:type="dxa"/>
          </w:tcPr>
          <w:p w:rsidR="00624333" w:rsidRPr="00B47329" w:rsidRDefault="00624333" w:rsidP="00316CA6">
            <w:pPr>
              <w:widowControl w:val="0"/>
              <w:autoSpaceDE w:val="0"/>
              <w:autoSpaceDN w:val="0"/>
              <w:spacing w:line="360" w:lineRule="auto"/>
              <w:jc w:val="both"/>
              <w:rPr>
                <w:sz w:val="28"/>
                <w:szCs w:val="28"/>
              </w:rPr>
            </w:pPr>
            <w:r w:rsidRPr="00B47329">
              <w:rPr>
                <w:b/>
                <w:bCs/>
                <w:sz w:val="28"/>
                <w:szCs w:val="28"/>
              </w:rPr>
              <w:t xml:space="preserve">Internal Examiner:                                                    External Examiner: </w:t>
            </w:r>
          </w:p>
        </w:tc>
      </w:tr>
      <w:tr w:rsidR="00624333" w:rsidRPr="00B47329" w:rsidTr="00316CA6">
        <w:trPr>
          <w:trHeight w:val="1464"/>
        </w:trPr>
        <w:tc>
          <w:tcPr>
            <w:tcW w:w="9648" w:type="dxa"/>
          </w:tcPr>
          <w:p w:rsidR="00624333" w:rsidRPr="00B47329" w:rsidRDefault="00624333" w:rsidP="00316CA6">
            <w:pPr>
              <w:pStyle w:val="ListParagraph"/>
              <w:autoSpaceDE w:val="0"/>
              <w:autoSpaceDN w:val="0"/>
              <w:adjustRightInd w:val="0"/>
              <w:spacing w:after="0" w:line="360" w:lineRule="auto"/>
              <w:ind w:left="709"/>
              <w:jc w:val="center"/>
              <w:rPr>
                <w:sz w:val="28"/>
                <w:szCs w:val="28"/>
              </w:rPr>
            </w:pPr>
          </w:p>
          <w:p w:rsidR="00624333" w:rsidRPr="00B47329" w:rsidRDefault="00624333" w:rsidP="00316CA6">
            <w:pPr>
              <w:autoSpaceDE w:val="0"/>
              <w:autoSpaceDN w:val="0"/>
              <w:adjustRightInd w:val="0"/>
              <w:spacing w:line="360" w:lineRule="auto"/>
              <w:rPr>
                <w:sz w:val="28"/>
                <w:szCs w:val="28"/>
              </w:rPr>
            </w:pPr>
            <w:r w:rsidRPr="00B47329">
              <w:rPr>
                <w:sz w:val="28"/>
                <w:szCs w:val="28"/>
              </w:rPr>
              <w:t xml:space="preserve">Signature: </w:t>
            </w:r>
            <w:r>
              <w:rPr>
                <w:sz w:val="28"/>
                <w:szCs w:val="28"/>
              </w:rPr>
              <w:t xml:space="preserve">                            </w:t>
            </w:r>
            <w:r w:rsidRPr="00B47329">
              <w:rPr>
                <w:sz w:val="28"/>
                <w:szCs w:val="28"/>
              </w:rPr>
              <w:t xml:space="preserve">                   </w:t>
            </w:r>
            <w:r>
              <w:rPr>
                <w:sz w:val="28"/>
                <w:szCs w:val="28"/>
              </w:rPr>
              <w:t xml:space="preserve">                     </w:t>
            </w:r>
            <w:r w:rsidRPr="00B47329">
              <w:rPr>
                <w:sz w:val="28"/>
                <w:szCs w:val="28"/>
              </w:rPr>
              <w:t xml:space="preserve">Signature: </w:t>
            </w:r>
            <w:r>
              <w:rPr>
                <w:sz w:val="28"/>
                <w:szCs w:val="28"/>
              </w:rPr>
              <w:t xml:space="preserve">                            </w:t>
            </w:r>
            <w:r w:rsidRPr="00B47329">
              <w:rPr>
                <w:sz w:val="28"/>
                <w:szCs w:val="28"/>
              </w:rPr>
              <w:t xml:space="preserve">   </w:t>
            </w:r>
          </w:p>
          <w:p w:rsidR="00624333" w:rsidRPr="00B47329" w:rsidRDefault="00624333" w:rsidP="00316CA6">
            <w:pPr>
              <w:autoSpaceDE w:val="0"/>
              <w:autoSpaceDN w:val="0"/>
              <w:adjustRightInd w:val="0"/>
              <w:spacing w:line="360" w:lineRule="auto"/>
              <w:rPr>
                <w:sz w:val="28"/>
                <w:szCs w:val="28"/>
              </w:rPr>
            </w:pPr>
          </w:p>
          <w:p w:rsidR="00624333" w:rsidRPr="00B47329" w:rsidRDefault="00624333" w:rsidP="00316CA6">
            <w:pPr>
              <w:pStyle w:val="ListParagraph"/>
              <w:autoSpaceDE w:val="0"/>
              <w:autoSpaceDN w:val="0"/>
              <w:adjustRightInd w:val="0"/>
              <w:spacing w:after="0" w:line="360" w:lineRule="auto"/>
              <w:ind w:left="0"/>
              <w:rPr>
                <w:sz w:val="28"/>
                <w:szCs w:val="28"/>
              </w:rPr>
            </w:pPr>
            <w:r w:rsidRPr="00B47329">
              <w:rPr>
                <w:sz w:val="28"/>
                <w:szCs w:val="28"/>
              </w:rPr>
              <w:t xml:space="preserve">Name:                                                             </w:t>
            </w:r>
            <w:r>
              <w:rPr>
                <w:sz w:val="28"/>
                <w:szCs w:val="28"/>
              </w:rPr>
              <w:t xml:space="preserve">            </w:t>
            </w:r>
            <w:r w:rsidRPr="00B47329">
              <w:rPr>
                <w:sz w:val="28"/>
                <w:szCs w:val="28"/>
              </w:rPr>
              <w:t xml:space="preserve">  Name:</w:t>
            </w:r>
          </w:p>
        </w:tc>
      </w:tr>
      <w:tr w:rsidR="00624333" w:rsidRPr="00B47329" w:rsidTr="00316CA6">
        <w:trPr>
          <w:trHeight w:val="380"/>
        </w:trPr>
        <w:tc>
          <w:tcPr>
            <w:tcW w:w="9648" w:type="dxa"/>
          </w:tcPr>
          <w:p w:rsidR="00624333" w:rsidRDefault="00624333" w:rsidP="00316CA6">
            <w:pPr>
              <w:autoSpaceDE w:val="0"/>
              <w:autoSpaceDN w:val="0"/>
              <w:adjustRightInd w:val="0"/>
              <w:spacing w:line="360" w:lineRule="auto"/>
              <w:rPr>
                <w:sz w:val="28"/>
                <w:szCs w:val="28"/>
              </w:rPr>
            </w:pPr>
          </w:p>
          <w:p w:rsidR="00624333" w:rsidRDefault="00624333" w:rsidP="00316CA6">
            <w:pPr>
              <w:autoSpaceDE w:val="0"/>
              <w:autoSpaceDN w:val="0"/>
              <w:adjustRightInd w:val="0"/>
              <w:spacing w:line="360" w:lineRule="auto"/>
              <w:rPr>
                <w:sz w:val="28"/>
                <w:szCs w:val="28"/>
              </w:rPr>
            </w:pPr>
          </w:p>
          <w:p w:rsidR="00624333" w:rsidRDefault="00624333" w:rsidP="00316CA6">
            <w:pPr>
              <w:autoSpaceDE w:val="0"/>
              <w:autoSpaceDN w:val="0"/>
              <w:adjustRightInd w:val="0"/>
              <w:spacing w:line="360" w:lineRule="auto"/>
              <w:rPr>
                <w:sz w:val="28"/>
                <w:szCs w:val="28"/>
              </w:rPr>
            </w:pPr>
          </w:p>
          <w:p w:rsidR="00624333" w:rsidRDefault="00624333" w:rsidP="00316CA6">
            <w:pPr>
              <w:autoSpaceDE w:val="0"/>
              <w:autoSpaceDN w:val="0"/>
              <w:adjustRightInd w:val="0"/>
              <w:spacing w:line="360" w:lineRule="auto"/>
              <w:rPr>
                <w:sz w:val="28"/>
                <w:szCs w:val="28"/>
              </w:rPr>
            </w:pPr>
          </w:p>
          <w:p w:rsidR="00624333" w:rsidRDefault="00624333" w:rsidP="00316CA6">
            <w:pPr>
              <w:autoSpaceDE w:val="0"/>
              <w:autoSpaceDN w:val="0"/>
              <w:adjustRightInd w:val="0"/>
              <w:spacing w:line="360" w:lineRule="auto"/>
              <w:rPr>
                <w:sz w:val="28"/>
                <w:szCs w:val="28"/>
              </w:rPr>
            </w:pPr>
          </w:p>
          <w:p w:rsidR="00624333" w:rsidRDefault="00624333" w:rsidP="00316CA6">
            <w:pPr>
              <w:autoSpaceDE w:val="0"/>
              <w:autoSpaceDN w:val="0"/>
              <w:adjustRightInd w:val="0"/>
              <w:spacing w:line="360" w:lineRule="auto"/>
              <w:rPr>
                <w:sz w:val="28"/>
                <w:szCs w:val="28"/>
              </w:rPr>
            </w:pPr>
            <w:r w:rsidRPr="00B47329">
              <w:rPr>
                <w:sz w:val="28"/>
                <w:szCs w:val="28"/>
              </w:rPr>
              <w:t>Date:</w:t>
            </w:r>
          </w:p>
          <w:p w:rsidR="00624333" w:rsidRPr="00B47329" w:rsidRDefault="00624333" w:rsidP="00316CA6">
            <w:pPr>
              <w:autoSpaceDE w:val="0"/>
              <w:autoSpaceDN w:val="0"/>
              <w:adjustRightInd w:val="0"/>
              <w:spacing w:line="360" w:lineRule="auto"/>
              <w:rPr>
                <w:sz w:val="28"/>
                <w:szCs w:val="28"/>
              </w:rPr>
            </w:pPr>
          </w:p>
          <w:p w:rsidR="00624333" w:rsidRPr="00B47329" w:rsidRDefault="00624333" w:rsidP="00316CA6">
            <w:pPr>
              <w:autoSpaceDE w:val="0"/>
              <w:autoSpaceDN w:val="0"/>
              <w:adjustRightInd w:val="0"/>
              <w:spacing w:line="360" w:lineRule="auto"/>
              <w:rPr>
                <w:sz w:val="28"/>
                <w:szCs w:val="28"/>
              </w:rPr>
            </w:pPr>
            <w:r w:rsidRPr="00B47329">
              <w:rPr>
                <w:sz w:val="28"/>
                <w:szCs w:val="28"/>
              </w:rPr>
              <w:t>Place:</w:t>
            </w:r>
          </w:p>
        </w:tc>
      </w:tr>
    </w:tbl>
    <w:p w:rsidR="00624333" w:rsidRDefault="00624333" w:rsidP="00624333">
      <w:pPr>
        <w:widowControl w:val="0"/>
        <w:autoSpaceDE w:val="0"/>
        <w:autoSpaceDN w:val="0"/>
        <w:spacing w:before="1" w:line="360" w:lineRule="auto"/>
        <w:ind w:left="102" w:right="169"/>
        <w:jc w:val="both"/>
        <w:rPr>
          <w:bCs/>
          <w:sz w:val="28"/>
          <w:szCs w:val="28"/>
        </w:rPr>
      </w:pPr>
      <w:r w:rsidRPr="0006060D">
        <w:rPr>
          <w:sz w:val="28"/>
          <w:szCs w:val="28"/>
        </w:rPr>
        <w:t>This</w:t>
      </w:r>
      <w:r w:rsidRPr="0006060D">
        <w:rPr>
          <w:spacing w:val="29"/>
          <w:sz w:val="28"/>
          <w:szCs w:val="28"/>
        </w:rPr>
        <w:t xml:space="preserve"> </w:t>
      </w:r>
      <w:r w:rsidRPr="0006060D">
        <w:rPr>
          <w:sz w:val="28"/>
          <w:szCs w:val="28"/>
        </w:rPr>
        <w:t>project</w:t>
      </w:r>
      <w:r w:rsidRPr="0006060D">
        <w:rPr>
          <w:spacing w:val="32"/>
          <w:sz w:val="28"/>
          <w:szCs w:val="28"/>
        </w:rPr>
        <w:t xml:space="preserve"> </w:t>
      </w:r>
      <w:r w:rsidRPr="0006060D">
        <w:rPr>
          <w:sz w:val="28"/>
          <w:szCs w:val="28"/>
        </w:rPr>
        <w:t>report</w:t>
      </w:r>
      <w:r w:rsidRPr="0006060D">
        <w:rPr>
          <w:spacing w:val="27"/>
          <w:sz w:val="28"/>
          <w:szCs w:val="28"/>
        </w:rPr>
        <w:t xml:space="preserve"> </w:t>
      </w:r>
      <w:r w:rsidRPr="0006060D">
        <w:rPr>
          <w:sz w:val="28"/>
          <w:szCs w:val="28"/>
        </w:rPr>
        <w:t>entitled</w:t>
      </w:r>
      <w:r w:rsidRPr="0006060D">
        <w:rPr>
          <w:spacing w:val="30"/>
          <w:sz w:val="28"/>
          <w:szCs w:val="28"/>
        </w:rPr>
        <w:t xml:space="preserve"> </w:t>
      </w:r>
      <w:r w:rsidRPr="0006060D">
        <w:rPr>
          <w:sz w:val="28"/>
          <w:szCs w:val="28"/>
        </w:rPr>
        <w:t>“</w:t>
      </w:r>
      <w:r w:rsidRPr="0006060D">
        <w:rPr>
          <w:b/>
          <w:iCs/>
          <w:sz w:val="28"/>
          <w:szCs w:val="28"/>
        </w:rPr>
        <w:t xml:space="preserve">Deep Learning Strategies </w:t>
      </w:r>
      <w:proofErr w:type="gramStart"/>
      <w:r w:rsidRPr="0006060D">
        <w:rPr>
          <w:b/>
          <w:iCs/>
          <w:sz w:val="28"/>
          <w:szCs w:val="28"/>
        </w:rPr>
        <w:t>For</w:t>
      </w:r>
      <w:proofErr w:type="gramEnd"/>
      <w:r w:rsidRPr="0006060D">
        <w:rPr>
          <w:b/>
          <w:iCs/>
          <w:sz w:val="28"/>
          <w:szCs w:val="28"/>
        </w:rPr>
        <w:t xml:space="preserve"> Enhanced Time Series Forecasting</w:t>
      </w:r>
      <w:r w:rsidRPr="0006060D">
        <w:rPr>
          <w:sz w:val="28"/>
          <w:szCs w:val="28"/>
        </w:rPr>
        <w:t>”</w:t>
      </w:r>
      <w:r w:rsidRPr="0006060D">
        <w:rPr>
          <w:spacing w:val="30"/>
          <w:sz w:val="28"/>
          <w:szCs w:val="28"/>
        </w:rPr>
        <w:t xml:space="preserve"> </w:t>
      </w:r>
      <w:r w:rsidRPr="0006060D">
        <w:rPr>
          <w:sz w:val="28"/>
          <w:szCs w:val="28"/>
        </w:rPr>
        <w:t>by</w:t>
      </w:r>
      <w:r w:rsidRPr="0006060D">
        <w:rPr>
          <w:spacing w:val="25"/>
          <w:sz w:val="28"/>
          <w:szCs w:val="28"/>
        </w:rPr>
        <w:t xml:space="preserve"> </w:t>
      </w:r>
      <w:r w:rsidRPr="0006060D">
        <w:rPr>
          <w:b/>
          <w:iCs/>
          <w:sz w:val="28"/>
          <w:szCs w:val="28"/>
        </w:rPr>
        <w:t>Mr. Pranav Bhavsar (Roll No.11), Mr. Bharat Bohra (Roll No.12)</w:t>
      </w:r>
      <w:r>
        <w:rPr>
          <w:spacing w:val="30"/>
          <w:sz w:val="28"/>
          <w:szCs w:val="28"/>
        </w:rPr>
        <w:t xml:space="preserve"> </w:t>
      </w:r>
      <w:r w:rsidRPr="0006060D">
        <w:rPr>
          <w:sz w:val="28"/>
          <w:szCs w:val="28"/>
        </w:rPr>
        <w:t>is approved for the</w:t>
      </w:r>
      <w:r w:rsidRPr="0006060D">
        <w:rPr>
          <w:spacing w:val="-1"/>
          <w:sz w:val="28"/>
          <w:szCs w:val="28"/>
        </w:rPr>
        <w:t xml:space="preserve"> </w:t>
      </w:r>
      <w:r w:rsidRPr="0006060D">
        <w:rPr>
          <w:sz w:val="28"/>
          <w:szCs w:val="28"/>
        </w:rPr>
        <w:t>degree</w:t>
      </w:r>
      <w:r w:rsidRPr="0006060D">
        <w:rPr>
          <w:spacing w:val="-2"/>
          <w:sz w:val="28"/>
          <w:szCs w:val="28"/>
        </w:rPr>
        <w:t xml:space="preserve"> </w:t>
      </w:r>
      <w:r w:rsidRPr="0006060D">
        <w:rPr>
          <w:sz w:val="28"/>
          <w:szCs w:val="28"/>
        </w:rPr>
        <w:t xml:space="preserve">of </w:t>
      </w:r>
      <w:r w:rsidRPr="0006060D">
        <w:rPr>
          <w:b/>
          <w:sz w:val="28"/>
          <w:szCs w:val="28"/>
        </w:rPr>
        <w:t>“Bachelor of Engineering</w:t>
      </w:r>
      <w:r w:rsidRPr="0006060D">
        <w:rPr>
          <w:b/>
          <w:bCs/>
          <w:sz w:val="28"/>
          <w:szCs w:val="28"/>
        </w:rPr>
        <w:t>”</w:t>
      </w:r>
      <w:r w:rsidRPr="0006060D">
        <w:rPr>
          <w:b/>
          <w:bCs/>
          <w:spacing w:val="50"/>
          <w:sz w:val="28"/>
          <w:szCs w:val="28"/>
        </w:rPr>
        <w:t xml:space="preserve"> </w:t>
      </w:r>
      <w:r w:rsidRPr="0006060D">
        <w:rPr>
          <w:bCs/>
          <w:sz w:val="28"/>
          <w:szCs w:val="28"/>
        </w:rPr>
        <w:t xml:space="preserve">in </w:t>
      </w:r>
      <w:r w:rsidRPr="0006060D">
        <w:rPr>
          <w:b/>
          <w:bCs/>
          <w:sz w:val="28"/>
          <w:szCs w:val="28"/>
        </w:rPr>
        <w:t>“Information Technology”</w:t>
      </w:r>
      <w:r w:rsidRPr="0006060D">
        <w:rPr>
          <w:bCs/>
          <w:sz w:val="28"/>
          <w:szCs w:val="28"/>
        </w:rPr>
        <w:t>.</w:t>
      </w:r>
    </w:p>
    <w:p w:rsidR="00624333" w:rsidRPr="00D24207" w:rsidRDefault="00624333" w:rsidP="00624333">
      <w:pPr>
        <w:tabs>
          <w:tab w:val="left" w:pos="1654"/>
        </w:tabs>
        <w:rPr>
          <w:sz w:val="20"/>
          <w:szCs w:val="20"/>
        </w:rPr>
      </w:pPr>
    </w:p>
    <w:p w:rsidR="00624333" w:rsidRDefault="00624333" w:rsidP="00624333">
      <w:pPr>
        <w:widowControl w:val="0"/>
        <w:autoSpaceDE w:val="0"/>
        <w:autoSpaceDN w:val="0"/>
        <w:spacing w:line="240" w:lineRule="auto"/>
        <w:rPr>
          <w:b/>
          <w:caps/>
          <w:sz w:val="32"/>
          <w:szCs w:val="32"/>
        </w:rPr>
      </w:pPr>
    </w:p>
    <w:p w:rsidR="00624333" w:rsidRPr="00E43451" w:rsidRDefault="00624333" w:rsidP="00624333">
      <w:pPr>
        <w:widowControl w:val="0"/>
        <w:autoSpaceDE w:val="0"/>
        <w:autoSpaceDN w:val="0"/>
        <w:spacing w:line="240" w:lineRule="auto"/>
        <w:jc w:val="center"/>
      </w:pPr>
    </w:p>
    <w:p w:rsidR="00624333" w:rsidRPr="00E43451" w:rsidRDefault="00624333" w:rsidP="00624333">
      <w:pPr>
        <w:widowControl w:val="0"/>
        <w:autoSpaceDE w:val="0"/>
        <w:autoSpaceDN w:val="0"/>
        <w:spacing w:line="240" w:lineRule="auto"/>
        <w:jc w:val="center"/>
        <w:rPr>
          <w:b/>
          <w:bCs/>
          <w:color w:val="FF0000"/>
        </w:rPr>
      </w:pPr>
      <w:r>
        <w:rPr>
          <w:b/>
          <w:caps/>
          <w:sz w:val="32"/>
          <w:szCs w:val="32"/>
        </w:rPr>
        <w:lastRenderedPageBreak/>
        <w:t>Acknowledgement</w:t>
      </w:r>
    </w:p>
    <w:p w:rsidR="00624333" w:rsidRDefault="00624333" w:rsidP="00624333">
      <w:pPr>
        <w:widowControl w:val="0"/>
        <w:jc w:val="center"/>
        <w:rPr>
          <w:bCs/>
        </w:rPr>
      </w:pPr>
    </w:p>
    <w:p w:rsidR="00624333" w:rsidRPr="0006060D" w:rsidRDefault="00624333" w:rsidP="00624333">
      <w:pPr>
        <w:widowControl w:val="0"/>
        <w:jc w:val="center"/>
        <w:rPr>
          <w:bCs/>
        </w:rPr>
      </w:pPr>
    </w:p>
    <w:p w:rsidR="00624333" w:rsidRPr="0006060D" w:rsidRDefault="00624333" w:rsidP="00624333">
      <w:pPr>
        <w:widowControl w:val="0"/>
        <w:spacing w:line="360" w:lineRule="auto"/>
        <w:jc w:val="both"/>
      </w:pPr>
      <w:r w:rsidRPr="0006060D">
        <w:rPr>
          <w:color w:val="404040"/>
        </w:rPr>
        <w:t>It would be unfair if I do not acknowledge the help and support given by Professors, students, friends etc</w:t>
      </w:r>
      <w:r w:rsidRPr="0006060D">
        <w:t>.</w:t>
      </w:r>
    </w:p>
    <w:p w:rsidR="00624333" w:rsidRPr="0006060D" w:rsidRDefault="00624333" w:rsidP="00624333">
      <w:pPr>
        <w:widowControl w:val="0"/>
        <w:spacing w:line="360" w:lineRule="auto"/>
        <w:jc w:val="both"/>
      </w:pPr>
      <w:r w:rsidRPr="0006060D">
        <w:t>We sincerely thank our guide Mr</w:t>
      </w:r>
      <w:proofErr w:type="gramStart"/>
      <w:r w:rsidRPr="0006060D">
        <w:t>./</w:t>
      </w:r>
      <w:proofErr w:type="gramEnd"/>
      <w:r w:rsidRPr="0006060D">
        <w:t xml:space="preserve">Ms./Dr. </w:t>
      </w:r>
      <w:proofErr w:type="spellStart"/>
      <w:r w:rsidRPr="0006060D">
        <w:t>Pranjali</w:t>
      </w:r>
      <w:proofErr w:type="spellEnd"/>
      <w:r w:rsidRPr="0006060D">
        <w:t xml:space="preserve"> </w:t>
      </w:r>
      <w:proofErr w:type="spellStart"/>
      <w:r w:rsidRPr="0006060D">
        <w:t>Kasturi</w:t>
      </w:r>
      <w:proofErr w:type="spellEnd"/>
      <w:r w:rsidRPr="0006060D">
        <w:t xml:space="preserve"> for his/her guidance and constant support and also for the stick to our backs. We also thank the project coordinators for arranging the necessary facilities</w:t>
      </w:r>
      <w:r>
        <w:t xml:space="preserve"> to carry out the project work.</w:t>
      </w:r>
    </w:p>
    <w:p w:rsidR="00624333" w:rsidRPr="0006060D" w:rsidRDefault="00624333" w:rsidP="00624333">
      <w:pPr>
        <w:widowControl w:val="0"/>
        <w:spacing w:line="360" w:lineRule="auto"/>
        <w:jc w:val="both"/>
      </w:pPr>
      <w:r w:rsidRPr="0006060D">
        <w:t xml:space="preserve">We thank the HOD, Dr. Rajesh </w:t>
      </w:r>
      <w:proofErr w:type="spellStart"/>
      <w:r w:rsidRPr="0006060D">
        <w:t>Bansode</w:t>
      </w:r>
      <w:proofErr w:type="spellEnd"/>
      <w:r w:rsidRPr="0006060D">
        <w:t>, the Principal, Dr. B. K. Mishra and the college management for their support.</w:t>
      </w:r>
    </w:p>
    <w:p w:rsidR="00624333" w:rsidRPr="00E43451" w:rsidRDefault="00624333" w:rsidP="00624333">
      <w:pPr>
        <w:widowControl w:val="0"/>
        <w:autoSpaceDE w:val="0"/>
        <w:autoSpaceDN w:val="0"/>
        <w:spacing w:line="240" w:lineRule="auto"/>
        <w:jc w:val="both"/>
        <w:rPr>
          <w:b/>
          <w:bCs/>
          <w:color w:val="FF0000"/>
        </w:rPr>
      </w:pPr>
    </w:p>
    <w:p w:rsidR="00624333" w:rsidRDefault="00624333" w:rsidP="00624333">
      <w:pPr>
        <w:widowControl w:val="0"/>
        <w:jc w:val="both"/>
      </w:pPr>
    </w:p>
    <w:p w:rsidR="00624333" w:rsidRDefault="00624333" w:rsidP="00624333">
      <w:pPr>
        <w:widowControl w:val="0"/>
        <w:jc w:val="both"/>
      </w:pPr>
      <w:r>
        <w:tab/>
      </w:r>
      <w:r>
        <w:tab/>
      </w:r>
      <w:r>
        <w:tab/>
      </w:r>
    </w:p>
    <w:p w:rsidR="00624333" w:rsidRDefault="00624333" w:rsidP="00624333">
      <w:pPr>
        <w:widowControl w:val="0"/>
        <w:jc w:val="both"/>
      </w:pPr>
    </w:p>
    <w:p w:rsidR="00624333" w:rsidRDefault="00624333" w:rsidP="00624333">
      <w:pPr>
        <w:widowControl w:val="0"/>
        <w:jc w:val="both"/>
      </w:pPr>
    </w:p>
    <w:p w:rsidR="00624333" w:rsidRDefault="00624333" w:rsidP="00624333">
      <w:pPr>
        <w:widowControl w:val="0"/>
        <w:jc w:val="both"/>
      </w:pPr>
    </w:p>
    <w:p w:rsidR="00624333" w:rsidRDefault="00624333" w:rsidP="00624333">
      <w:pPr>
        <w:widowControl w:val="0"/>
        <w:rPr>
          <w:b/>
          <w:bCs/>
          <w:sz w:val="28"/>
          <w:szCs w:val="28"/>
        </w:rPr>
      </w:pPr>
      <w:r>
        <w:rPr>
          <w:b/>
          <w:bCs/>
          <w:sz w:val="28"/>
          <w:szCs w:val="28"/>
        </w:rPr>
        <w:t xml:space="preserve">                                            </w:t>
      </w:r>
    </w:p>
    <w:p w:rsidR="00624333" w:rsidRDefault="00624333" w:rsidP="00624333">
      <w:pPr>
        <w:spacing w:line="360" w:lineRule="auto"/>
        <w:ind w:left="4769"/>
        <w:jc w:val="right"/>
        <w:rPr>
          <w:b/>
          <w:bCs/>
          <w:sz w:val="28"/>
          <w:szCs w:val="28"/>
        </w:rPr>
      </w:pPr>
    </w:p>
    <w:p w:rsidR="00624333" w:rsidRPr="004255F7" w:rsidRDefault="00624333" w:rsidP="00624333">
      <w:pPr>
        <w:spacing w:line="360" w:lineRule="auto"/>
        <w:jc w:val="right"/>
      </w:pPr>
    </w:p>
    <w:p w:rsidR="00624333" w:rsidRPr="004255F7" w:rsidRDefault="00624333" w:rsidP="00624333">
      <w:pPr>
        <w:spacing w:line="360" w:lineRule="auto"/>
        <w:jc w:val="right"/>
      </w:pPr>
      <w:r>
        <w:t xml:space="preserve">    </w:t>
      </w:r>
      <w:r>
        <w:rPr>
          <w:spacing w:val="-2"/>
        </w:rPr>
        <w:t xml:space="preserve"> </w:t>
      </w:r>
      <w:r>
        <w:t xml:space="preserve">      </w:t>
      </w:r>
      <w:r>
        <w:rPr>
          <w:spacing w:val="-2"/>
        </w:rPr>
        <w:t xml:space="preserve"> </w:t>
      </w:r>
      <w:r>
        <w:t xml:space="preserve">      </w:t>
      </w:r>
      <w:r>
        <w:rPr>
          <w:spacing w:val="-2"/>
        </w:rPr>
        <w:t xml:space="preserve"> </w:t>
      </w:r>
      <w:r>
        <w:t xml:space="preserve">   </w:t>
      </w:r>
      <w:r>
        <w:rPr>
          <w:spacing w:val="-2"/>
        </w:rPr>
        <w:t xml:space="preserve"> </w:t>
      </w:r>
      <w:r>
        <w:t xml:space="preserve">        </w:t>
      </w:r>
      <w:r>
        <w:rPr>
          <w:spacing w:val="1"/>
        </w:rPr>
        <w:t xml:space="preserve"> </w:t>
      </w:r>
      <w:r>
        <w:rPr>
          <w:spacing w:val="-2"/>
        </w:rPr>
        <w:t xml:space="preserve"> </w:t>
      </w:r>
      <w:r>
        <w:t xml:space="preserve">      </w:t>
      </w:r>
      <w:r>
        <w:rPr>
          <w:spacing w:val="-2"/>
        </w:rPr>
        <w:t xml:space="preserve"> </w:t>
      </w:r>
      <w:r>
        <w:t xml:space="preserve">    </w:t>
      </w:r>
    </w:p>
    <w:p w:rsidR="00624333" w:rsidRDefault="00624333" w:rsidP="00624333">
      <w:pPr>
        <w:widowControl w:val="0"/>
        <w:ind w:left="5670"/>
      </w:pPr>
      <w:r>
        <w:t>Pranav Bhavsar (Roll No.:11)</w:t>
      </w:r>
    </w:p>
    <w:p w:rsidR="00624333" w:rsidRDefault="00624333" w:rsidP="00624333">
      <w:pPr>
        <w:widowControl w:val="0"/>
        <w:ind w:left="5670"/>
      </w:pPr>
    </w:p>
    <w:p w:rsidR="00624333" w:rsidRDefault="00624333" w:rsidP="00624333">
      <w:pPr>
        <w:widowControl w:val="0"/>
        <w:ind w:left="5670"/>
      </w:pPr>
    </w:p>
    <w:p w:rsidR="00624333" w:rsidRDefault="00624333" w:rsidP="00624333">
      <w:pPr>
        <w:widowControl w:val="0"/>
        <w:ind w:left="5670"/>
      </w:pPr>
      <w:r>
        <w:t xml:space="preserve"> </w:t>
      </w:r>
    </w:p>
    <w:p w:rsidR="00624333" w:rsidRDefault="00624333" w:rsidP="00624333">
      <w:pPr>
        <w:widowControl w:val="0"/>
        <w:ind w:left="5670"/>
        <w:rPr>
          <w:sz w:val="36"/>
          <w:szCs w:val="36"/>
        </w:rPr>
      </w:pPr>
      <w:r>
        <w:t>Bharat Bohra (Roll No.:12)</w:t>
      </w:r>
    </w:p>
    <w:p w:rsidR="00171C59" w:rsidRDefault="0006060D" w:rsidP="0006060D">
      <w:pPr>
        <w:widowControl w:val="0"/>
        <w:ind w:left="5670"/>
        <w:rPr>
          <w:sz w:val="36"/>
          <w:szCs w:val="36"/>
        </w:rPr>
      </w:pPr>
      <w:bookmarkStart w:id="0" w:name="_GoBack"/>
      <w:bookmarkEnd w:id="0"/>
      <w:r>
        <w:br w:type="page"/>
      </w:r>
    </w:p>
    <w:p w:rsidR="00CE0E62" w:rsidRPr="006E1ACB" w:rsidRDefault="00CE0E62" w:rsidP="00CE0E62">
      <w:pPr>
        <w:jc w:val="center"/>
        <w:rPr>
          <w:sz w:val="36"/>
          <w:szCs w:val="36"/>
        </w:rPr>
      </w:pPr>
      <w:r w:rsidRPr="006E1ACB">
        <w:rPr>
          <w:sz w:val="36"/>
          <w:szCs w:val="36"/>
        </w:rPr>
        <w:lastRenderedPageBreak/>
        <w:t xml:space="preserve">Plagiarisms </w:t>
      </w:r>
      <w:r w:rsidRPr="006E1ACB">
        <w:rPr>
          <w:sz w:val="32"/>
          <w:szCs w:val="32"/>
        </w:rPr>
        <w:t>Report</w:t>
      </w:r>
    </w:p>
    <w:p w:rsidR="00CE0E62" w:rsidRDefault="00CE0E62" w:rsidP="00CE0E62">
      <w:pPr>
        <w:jc w:val="center"/>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pPr>
    </w:p>
    <w:p w:rsidR="00EE13AE" w:rsidRDefault="00EE13AE">
      <w:pPr>
        <w:jc w:val="both"/>
      </w:pPr>
    </w:p>
    <w:p w:rsidR="009953B2" w:rsidRDefault="009953B2">
      <w:pPr>
        <w:jc w:val="both"/>
      </w:pPr>
    </w:p>
    <w:p w:rsidR="00EE13AE" w:rsidRDefault="00EE13AE">
      <w:pPr>
        <w:jc w:val="both"/>
      </w:pPr>
    </w:p>
    <w:p w:rsidR="00EE13AE" w:rsidRDefault="00EE13AE">
      <w:pPr>
        <w:jc w:val="both"/>
      </w:pPr>
    </w:p>
    <w:p w:rsidR="00147D4F" w:rsidRDefault="00147D4F" w:rsidP="00147D4F">
      <w:pPr>
        <w:pStyle w:val="ListParagraph"/>
        <w:ind w:left="0"/>
        <w:jc w:val="center"/>
        <w:rPr>
          <w:b/>
          <w:bCs/>
          <w:sz w:val="32"/>
          <w:szCs w:val="32"/>
        </w:rPr>
      </w:pPr>
      <w:r>
        <w:rPr>
          <w:b/>
          <w:bCs/>
          <w:sz w:val="32"/>
          <w:szCs w:val="32"/>
        </w:rPr>
        <w:lastRenderedPageBreak/>
        <w:t>INDEX</w:t>
      </w:r>
    </w:p>
    <w:p w:rsidR="00341B5D" w:rsidRPr="00E43451" w:rsidRDefault="00341B5D" w:rsidP="00341B5D">
      <w:pPr>
        <w:widowControl w:val="0"/>
        <w:autoSpaceDE w:val="0"/>
        <w:autoSpaceDN w:val="0"/>
        <w:spacing w:line="240" w:lineRule="auto"/>
        <w:jc w:val="center"/>
      </w:pPr>
    </w:p>
    <w:tbl>
      <w:tblPr>
        <w:tblW w:w="9923" w:type="dxa"/>
        <w:tblInd w:w="-176" w:type="dxa"/>
        <w:tblLayout w:type="fixed"/>
        <w:tblLook w:val="0000" w:firstRow="0" w:lastRow="0" w:firstColumn="0" w:lastColumn="0" w:noHBand="0" w:noVBand="0"/>
      </w:tblPr>
      <w:tblGrid>
        <w:gridCol w:w="1454"/>
        <w:gridCol w:w="1530"/>
        <w:gridCol w:w="6089"/>
        <w:gridCol w:w="850"/>
      </w:tblGrid>
      <w:tr w:rsidR="00EE13AE" w:rsidTr="00FA6C9C">
        <w:trPr>
          <w:trHeight w:val="551"/>
        </w:trPr>
        <w:tc>
          <w:tcPr>
            <w:tcW w:w="1454" w:type="dxa"/>
            <w:shd w:val="clear" w:color="auto" w:fill="auto"/>
          </w:tcPr>
          <w:p w:rsidR="00EE13AE" w:rsidRDefault="00EE13AE">
            <w:pPr>
              <w:jc w:val="both"/>
              <w:rPr>
                <w:b/>
                <w:bCs/>
                <w:sz w:val="28"/>
                <w:szCs w:val="28"/>
              </w:rPr>
            </w:pPr>
            <w:r>
              <w:rPr>
                <w:b/>
                <w:bCs/>
                <w:sz w:val="28"/>
                <w:szCs w:val="28"/>
              </w:rPr>
              <w:t>Chapter No.</w:t>
            </w:r>
          </w:p>
        </w:tc>
        <w:tc>
          <w:tcPr>
            <w:tcW w:w="7619" w:type="dxa"/>
            <w:gridSpan w:val="2"/>
            <w:shd w:val="clear" w:color="auto" w:fill="auto"/>
          </w:tcPr>
          <w:p w:rsidR="00EE13AE" w:rsidRDefault="004F7568" w:rsidP="00A37928">
            <w:pPr>
              <w:widowControl w:val="0"/>
              <w:autoSpaceDE w:val="0"/>
              <w:autoSpaceDN w:val="0"/>
              <w:spacing w:line="240" w:lineRule="auto"/>
              <w:rPr>
                <w:b/>
                <w:bCs/>
                <w:sz w:val="28"/>
                <w:szCs w:val="28"/>
              </w:rPr>
            </w:pPr>
            <w:r>
              <w:rPr>
                <w:b/>
                <w:bCs/>
                <w:sz w:val="28"/>
                <w:szCs w:val="28"/>
              </w:rPr>
              <w:t>Topic &lt;</w:t>
            </w:r>
            <w:r w:rsidR="00341B5D" w:rsidRPr="00E43451">
              <w:t>Times New Roman 1</w:t>
            </w:r>
            <w:r w:rsidR="00341B5D">
              <w:t xml:space="preserve">2 </w:t>
            </w:r>
            <w:proofErr w:type="spellStart"/>
            <w:r w:rsidR="00341B5D">
              <w:t>pt</w:t>
            </w:r>
            <w:proofErr w:type="spellEnd"/>
            <w:r w:rsidR="00341B5D">
              <w:t xml:space="preserve"> Bold</w:t>
            </w:r>
            <w:r w:rsidR="00341B5D" w:rsidRPr="00E43451">
              <w:t>&gt;</w:t>
            </w:r>
          </w:p>
        </w:tc>
        <w:tc>
          <w:tcPr>
            <w:tcW w:w="850" w:type="dxa"/>
            <w:shd w:val="clear" w:color="auto" w:fill="auto"/>
          </w:tcPr>
          <w:p w:rsidR="00EE13AE" w:rsidRDefault="00EE13AE">
            <w:pPr>
              <w:jc w:val="both"/>
              <w:rPr>
                <w:b/>
                <w:bCs/>
              </w:rPr>
            </w:pPr>
            <w:r>
              <w:rPr>
                <w:b/>
                <w:bCs/>
                <w:sz w:val="28"/>
                <w:szCs w:val="28"/>
              </w:rPr>
              <w:t>P</w:t>
            </w:r>
            <w:r w:rsidR="00FA6C9C">
              <w:rPr>
                <w:b/>
                <w:bCs/>
                <w:sz w:val="28"/>
                <w:szCs w:val="28"/>
              </w:rPr>
              <w:t>age</w:t>
            </w:r>
            <w:r>
              <w:rPr>
                <w:b/>
                <w:bCs/>
                <w:sz w:val="28"/>
                <w:szCs w:val="28"/>
              </w:rPr>
              <w:t xml:space="preserve"> No</w:t>
            </w:r>
            <w:r>
              <w:rPr>
                <w:b/>
                <w:bCs/>
              </w:rPr>
              <w:t>.</w:t>
            </w:r>
          </w:p>
        </w:tc>
      </w:tr>
      <w:tr w:rsidR="00EE13AE" w:rsidTr="00FA6C9C">
        <w:trPr>
          <w:trHeight w:val="469"/>
        </w:trPr>
        <w:tc>
          <w:tcPr>
            <w:tcW w:w="1454" w:type="dxa"/>
            <w:shd w:val="clear" w:color="auto" w:fill="auto"/>
          </w:tcPr>
          <w:p w:rsidR="00EE13AE" w:rsidRDefault="00EE13AE">
            <w:pPr>
              <w:jc w:val="both"/>
              <w:rPr>
                <w:b/>
                <w:bCs/>
              </w:rPr>
            </w:pPr>
          </w:p>
        </w:tc>
        <w:tc>
          <w:tcPr>
            <w:tcW w:w="7619" w:type="dxa"/>
            <w:gridSpan w:val="2"/>
            <w:shd w:val="clear" w:color="auto" w:fill="auto"/>
          </w:tcPr>
          <w:p w:rsidR="00EE13AE" w:rsidRDefault="00EE13AE" w:rsidP="00A37928">
            <w:pPr>
              <w:pStyle w:val="ListParagraph"/>
              <w:numPr>
                <w:ilvl w:val="0"/>
                <w:numId w:val="2"/>
              </w:numPr>
              <w:spacing w:after="0"/>
              <w:jc w:val="both"/>
              <w:rPr>
                <w:b/>
                <w:bCs/>
              </w:rPr>
            </w:pPr>
            <w:r>
              <w:rPr>
                <w:bCs/>
              </w:rPr>
              <w:t xml:space="preserve">List of </w:t>
            </w:r>
            <w:r w:rsidR="00A37928">
              <w:rPr>
                <w:bCs/>
              </w:rPr>
              <w:t>F</w:t>
            </w:r>
            <w:r>
              <w:rPr>
                <w:bCs/>
              </w:rPr>
              <w:t>igure</w:t>
            </w:r>
            <w:r w:rsidR="00F7419C">
              <w:rPr>
                <w:bCs/>
              </w:rPr>
              <w:t>s</w:t>
            </w:r>
          </w:p>
        </w:tc>
        <w:tc>
          <w:tcPr>
            <w:tcW w:w="850" w:type="dxa"/>
            <w:shd w:val="clear" w:color="auto" w:fill="auto"/>
          </w:tcPr>
          <w:p w:rsidR="00EE13AE" w:rsidRDefault="00363151">
            <w:pPr>
              <w:jc w:val="both"/>
              <w:rPr>
                <w:b/>
                <w:bCs/>
              </w:rPr>
            </w:pPr>
            <w:r>
              <w:rPr>
                <w:b/>
                <w:bCs/>
              </w:rPr>
              <w:t>I</w:t>
            </w:r>
          </w:p>
          <w:p w:rsidR="00EE13AE" w:rsidRDefault="00EE13AE">
            <w:pPr>
              <w:jc w:val="both"/>
              <w:rPr>
                <w:b/>
                <w:bCs/>
              </w:rPr>
            </w:pPr>
          </w:p>
        </w:tc>
      </w:tr>
      <w:tr w:rsidR="00363151" w:rsidTr="00FA6C9C">
        <w:trPr>
          <w:trHeight w:val="491"/>
        </w:trPr>
        <w:tc>
          <w:tcPr>
            <w:tcW w:w="1454" w:type="dxa"/>
            <w:shd w:val="clear" w:color="auto" w:fill="auto"/>
          </w:tcPr>
          <w:p w:rsidR="00363151" w:rsidRDefault="00363151">
            <w:pPr>
              <w:jc w:val="both"/>
              <w:rPr>
                <w:b/>
                <w:bCs/>
              </w:rPr>
            </w:pPr>
          </w:p>
        </w:tc>
        <w:tc>
          <w:tcPr>
            <w:tcW w:w="7619" w:type="dxa"/>
            <w:gridSpan w:val="2"/>
            <w:shd w:val="clear" w:color="auto" w:fill="auto"/>
          </w:tcPr>
          <w:p w:rsidR="00363151" w:rsidRDefault="00363151">
            <w:pPr>
              <w:pStyle w:val="ListParagraph"/>
              <w:numPr>
                <w:ilvl w:val="0"/>
                <w:numId w:val="2"/>
              </w:numPr>
              <w:spacing w:after="0"/>
              <w:jc w:val="both"/>
              <w:rPr>
                <w:bCs/>
              </w:rPr>
            </w:pPr>
            <w:r>
              <w:rPr>
                <w:bCs/>
              </w:rPr>
              <w:t>List of Tables</w:t>
            </w:r>
          </w:p>
        </w:tc>
        <w:tc>
          <w:tcPr>
            <w:tcW w:w="850" w:type="dxa"/>
            <w:shd w:val="clear" w:color="auto" w:fill="auto"/>
          </w:tcPr>
          <w:p w:rsidR="00363151" w:rsidRDefault="00363151">
            <w:pPr>
              <w:jc w:val="both"/>
              <w:rPr>
                <w:b/>
                <w:bCs/>
              </w:rPr>
            </w:pPr>
            <w:r>
              <w:rPr>
                <w:b/>
                <w:bCs/>
              </w:rPr>
              <w:t>II</w:t>
            </w:r>
          </w:p>
          <w:p w:rsidR="00D74C67" w:rsidRDefault="00D74C67" w:rsidP="00D74C67">
            <w:pPr>
              <w:rPr>
                <w:b/>
                <w:bCs/>
              </w:rPr>
            </w:pPr>
          </w:p>
        </w:tc>
      </w:tr>
      <w:tr w:rsidR="00D74C67" w:rsidTr="00FA6C9C">
        <w:trPr>
          <w:trHeight w:val="343"/>
        </w:trPr>
        <w:tc>
          <w:tcPr>
            <w:tcW w:w="1454" w:type="dxa"/>
            <w:shd w:val="clear" w:color="auto" w:fill="auto"/>
          </w:tcPr>
          <w:p w:rsidR="00D74C67" w:rsidRDefault="00D74C67">
            <w:pPr>
              <w:jc w:val="both"/>
              <w:rPr>
                <w:b/>
                <w:bCs/>
              </w:rPr>
            </w:pPr>
          </w:p>
        </w:tc>
        <w:tc>
          <w:tcPr>
            <w:tcW w:w="7619" w:type="dxa"/>
            <w:gridSpan w:val="2"/>
            <w:shd w:val="clear" w:color="auto" w:fill="auto"/>
          </w:tcPr>
          <w:p w:rsidR="00D74C67" w:rsidRPr="00473EA4" w:rsidRDefault="00D74C67" w:rsidP="00473EA4">
            <w:pPr>
              <w:pStyle w:val="ListParagraph"/>
              <w:spacing w:after="0"/>
              <w:ind w:left="0"/>
              <w:jc w:val="both"/>
              <w:rPr>
                <w:b/>
                <w:bCs/>
              </w:rPr>
            </w:pPr>
            <w:r w:rsidRPr="00473EA4">
              <w:rPr>
                <w:b/>
                <w:bCs/>
              </w:rPr>
              <w:t>Abstract</w:t>
            </w:r>
          </w:p>
        </w:tc>
        <w:tc>
          <w:tcPr>
            <w:tcW w:w="850" w:type="dxa"/>
            <w:shd w:val="clear" w:color="auto" w:fill="auto"/>
          </w:tcPr>
          <w:p w:rsidR="00D74C67" w:rsidRDefault="00473EA4">
            <w:pPr>
              <w:jc w:val="both"/>
              <w:rPr>
                <w:b/>
                <w:bCs/>
              </w:rPr>
            </w:pPr>
            <w:r>
              <w:rPr>
                <w:b/>
                <w:bCs/>
              </w:rPr>
              <w:t>III</w:t>
            </w:r>
          </w:p>
        </w:tc>
      </w:tr>
      <w:tr w:rsidR="00EE13AE" w:rsidTr="00FA6C9C">
        <w:trPr>
          <w:trHeight w:val="351"/>
        </w:trPr>
        <w:tc>
          <w:tcPr>
            <w:tcW w:w="1454" w:type="dxa"/>
            <w:shd w:val="clear" w:color="auto" w:fill="auto"/>
          </w:tcPr>
          <w:p w:rsidR="00EE13AE" w:rsidRDefault="006171AA" w:rsidP="006171AA">
            <w:pPr>
              <w:jc w:val="both"/>
              <w:rPr>
                <w:b/>
                <w:bCs/>
              </w:rPr>
            </w:pPr>
            <w:r>
              <w:rPr>
                <w:b/>
                <w:bCs/>
              </w:rPr>
              <w:t>Chapter 1</w:t>
            </w:r>
          </w:p>
        </w:tc>
        <w:tc>
          <w:tcPr>
            <w:tcW w:w="7619" w:type="dxa"/>
            <w:gridSpan w:val="2"/>
            <w:shd w:val="clear" w:color="auto" w:fill="auto"/>
          </w:tcPr>
          <w:p w:rsidR="00EE13AE" w:rsidRDefault="00EE13AE">
            <w:pPr>
              <w:jc w:val="both"/>
              <w:rPr>
                <w:b/>
                <w:bCs/>
              </w:rPr>
            </w:pPr>
            <w:r>
              <w:rPr>
                <w:b/>
                <w:bCs/>
              </w:rPr>
              <w:t>Introduction</w:t>
            </w:r>
          </w:p>
        </w:tc>
        <w:tc>
          <w:tcPr>
            <w:tcW w:w="850" w:type="dxa"/>
            <w:shd w:val="clear" w:color="auto" w:fill="auto"/>
          </w:tcPr>
          <w:p w:rsidR="00EE13AE" w:rsidRDefault="00EE13AE">
            <w:pPr>
              <w:jc w:val="both"/>
              <w:rPr>
                <w:b/>
                <w:bCs/>
              </w:rPr>
            </w:pPr>
          </w:p>
        </w:tc>
      </w:tr>
      <w:tr w:rsidR="00EE13AE" w:rsidTr="00FA6C9C">
        <w:trPr>
          <w:trHeight w:val="261"/>
        </w:trPr>
        <w:tc>
          <w:tcPr>
            <w:tcW w:w="1454" w:type="dxa"/>
            <w:shd w:val="clear" w:color="auto" w:fill="auto"/>
          </w:tcPr>
          <w:p w:rsidR="00EE13AE" w:rsidRDefault="00EE13AE">
            <w:pPr>
              <w:jc w:val="both"/>
              <w:rPr>
                <w:b/>
                <w:bCs/>
              </w:rPr>
            </w:pPr>
          </w:p>
        </w:tc>
        <w:tc>
          <w:tcPr>
            <w:tcW w:w="1530" w:type="dxa"/>
            <w:shd w:val="clear" w:color="auto" w:fill="auto"/>
          </w:tcPr>
          <w:p w:rsidR="00EE13AE" w:rsidRDefault="00EE13AE">
            <w:pPr>
              <w:jc w:val="both"/>
              <w:rPr>
                <w:bCs/>
              </w:rPr>
            </w:pPr>
            <w:r>
              <w:rPr>
                <w:bCs/>
              </w:rPr>
              <w:t>1.1</w:t>
            </w:r>
          </w:p>
        </w:tc>
        <w:tc>
          <w:tcPr>
            <w:tcW w:w="6089" w:type="dxa"/>
            <w:shd w:val="clear" w:color="auto" w:fill="auto"/>
          </w:tcPr>
          <w:p w:rsidR="006E1ACB" w:rsidRDefault="00363151" w:rsidP="00932BAD">
            <w:pPr>
              <w:jc w:val="both"/>
              <w:rPr>
                <w:b/>
                <w:bCs/>
              </w:rPr>
            </w:pPr>
            <w:r>
              <w:rPr>
                <w:bCs/>
              </w:rPr>
              <w:t>Introduction</w:t>
            </w:r>
            <w:r w:rsidR="00502946">
              <w:rPr>
                <w:bCs/>
              </w:rPr>
              <w:t xml:space="preserve">  </w:t>
            </w:r>
          </w:p>
        </w:tc>
        <w:tc>
          <w:tcPr>
            <w:tcW w:w="850" w:type="dxa"/>
            <w:shd w:val="clear" w:color="auto" w:fill="auto"/>
          </w:tcPr>
          <w:p w:rsidR="00EE13AE" w:rsidRDefault="00932BAD">
            <w:pPr>
              <w:jc w:val="both"/>
              <w:rPr>
                <w:b/>
                <w:bCs/>
              </w:rPr>
            </w:pPr>
            <w:r>
              <w:rPr>
                <w:b/>
                <w:bCs/>
              </w:rPr>
              <w:t>1</w:t>
            </w:r>
          </w:p>
        </w:tc>
      </w:tr>
      <w:tr w:rsidR="00932BAD" w:rsidTr="00FA6C9C">
        <w:trPr>
          <w:trHeight w:val="251"/>
        </w:trPr>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1.2</w:t>
            </w:r>
          </w:p>
        </w:tc>
        <w:tc>
          <w:tcPr>
            <w:tcW w:w="6089" w:type="dxa"/>
            <w:shd w:val="clear" w:color="auto" w:fill="auto"/>
          </w:tcPr>
          <w:p w:rsidR="00932BAD" w:rsidRDefault="00932BAD" w:rsidP="00932BAD">
            <w:pPr>
              <w:jc w:val="both"/>
              <w:rPr>
                <w:bCs/>
              </w:rPr>
            </w:pPr>
            <w:r>
              <w:rPr>
                <w:bCs/>
              </w:rPr>
              <w:t>Motivation</w:t>
            </w:r>
          </w:p>
        </w:tc>
        <w:tc>
          <w:tcPr>
            <w:tcW w:w="850" w:type="dxa"/>
            <w:shd w:val="clear" w:color="auto" w:fill="auto"/>
          </w:tcPr>
          <w:p w:rsidR="00932BAD" w:rsidRDefault="00932BAD" w:rsidP="00932BAD">
            <w:pPr>
              <w:jc w:val="both"/>
              <w:rPr>
                <w:b/>
                <w:bCs/>
              </w:rPr>
            </w:pPr>
          </w:p>
        </w:tc>
      </w:tr>
      <w:tr w:rsidR="00932BAD" w:rsidTr="00FA6C9C">
        <w:trPr>
          <w:trHeight w:val="251"/>
        </w:trPr>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1.3</w:t>
            </w:r>
          </w:p>
        </w:tc>
        <w:tc>
          <w:tcPr>
            <w:tcW w:w="6089" w:type="dxa"/>
            <w:shd w:val="clear" w:color="auto" w:fill="auto"/>
          </w:tcPr>
          <w:p w:rsidR="00932BAD" w:rsidRDefault="00932BAD" w:rsidP="00932BAD">
            <w:pPr>
              <w:jc w:val="both"/>
              <w:rPr>
                <w:bCs/>
              </w:rPr>
            </w:pPr>
            <w:r>
              <w:rPr>
                <w:bCs/>
              </w:rPr>
              <w:t>Problem Definition</w:t>
            </w:r>
          </w:p>
        </w:tc>
        <w:tc>
          <w:tcPr>
            <w:tcW w:w="850" w:type="dxa"/>
            <w:shd w:val="clear" w:color="auto" w:fill="auto"/>
          </w:tcPr>
          <w:p w:rsidR="00932BAD" w:rsidRDefault="00932BAD" w:rsidP="00932BAD">
            <w:pPr>
              <w:jc w:val="both"/>
              <w:rPr>
                <w:b/>
                <w:bCs/>
              </w:rPr>
            </w:pPr>
          </w:p>
        </w:tc>
      </w:tr>
      <w:tr w:rsidR="00932BAD" w:rsidTr="00FA6C9C">
        <w:trPr>
          <w:trHeight w:val="251"/>
        </w:trPr>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1.4</w:t>
            </w:r>
          </w:p>
        </w:tc>
        <w:tc>
          <w:tcPr>
            <w:tcW w:w="6089" w:type="dxa"/>
            <w:shd w:val="clear" w:color="auto" w:fill="auto"/>
          </w:tcPr>
          <w:p w:rsidR="00932BAD" w:rsidRDefault="00932BAD" w:rsidP="00932BAD">
            <w:pPr>
              <w:jc w:val="both"/>
              <w:rPr>
                <w:bCs/>
              </w:rPr>
            </w:pPr>
            <w:r>
              <w:rPr>
                <w:bCs/>
              </w:rPr>
              <w:t xml:space="preserve">Objectives of project </w:t>
            </w:r>
          </w:p>
        </w:tc>
        <w:tc>
          <w:tcPr>
            <w:tcW w:w="850" w:type="dxa"/>
            <w:shd w:val="clear" w:color="auto" w:fill="auto"/>
          </w:tcPr>
          <w:p w:rsidR="00932BAD" w:rsidRDefault="00932BAD" w:rsidP="00932BAD">
            <w:pPr>
              <w:jc w:val="both"/>
              <w:rPr>
                <w:b/>
                <w:bCs/>
              </w:rPr>
            </w:pPr>
          </w:p>
        </w:tc>
      </w:tr>
      <w:tr w:rsidR="00932BAD" w:rsidTr="00FA6C9C">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1.5</w:t>
            </w:r>
          </w:p>
        </w:tc>
        <w:tc>
          <w:tcPr>
            <w:tcW w:w="6089" w:type="dxa"/>
            <w:shd w:val="clear" w:color="auto" w:fill="auto"/>
          </w:tcPr>
          <w:p w:rsidR="00932BAD" w:rsidRDefault="00932BAD" w:rsidP="00932BAD">
            <w:pPr>
              <w:jc w:val="both"/>
              <w:rPr>
                <w:b/>
                <w:bCs/>
              </w:rPr>
            </w:pPr>
            <w:r>
              <w:rPr>
                <w:bCs/>
              </w:rPr>
              <w:t>Scope of the Project</w:t>
            </w:r>
          </w:p>
        </w:tc>
        <w:tc>
          <w:tcPr>
            <w:tcW w:w="850" w:type="dxa"/>
            <w:shd w:val="clear" w:color="auto" w:fill="auto"/>
          </w:tcPr>
          <w:p w:rsidR="00932BAD" w:rsidRDefault="00932BAD" w:rsidP="00932BAD">
            <w:pPr>
              <w:jc w:val="both"/>
              <w:rPr>
                <w:b/>
                <w:bCs/>
              </w:rPr>
            </w:pPr>
          </w:p>
        </w:tc>
      </w:tr>
      <w:tr w:rsidR="00932BAD" w:rsidTr="00FA6C9C">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1.6</w:t>
            </w:r>
          </w:p>
        </w:tc>
        <w:tc>
          <w:tcPr>
            <w:tcW w:w="6089" w:type="dxa"/>
            <w:shd w:val="clear" w:color="auto" w:fill="auto"/>
          </w:tcPr>
          <w:p w:rsidR="00932BAD" w:rsidRPr="00932BAD" w:rsidRDefault="00932BAD" w:rsidP="00932BAD">
            <w:pPr>
              <w:jc w:val="both"/>
            </w:pPr>
            <w:r w:rsidRPr="00932BAD">
              <w:t>Application of the project</w:t>
            </w:r>
          </w:p>
        </w:tc>
        <w:tc>
          <w:tcPr>
            <w:tcW w:w="850" w:type="dxa"/>
            <w:shd w:val="clear" w:color="auto" w:fill="auto"/>
          </w:tcPr>
          <w:p w:rsidR="00932BAD" w:rsidRDefault="00932BAD" w:rsidP="00932BAD">
            <w:pPr>
              <w:jc w:val="both"/>
              <w:rPr>
                <w:b/>
                <w:bCs/>
              </w:rPr>
            </w:pPr>
          </w:p>
        </w:tc>
      </w:tr>
      <w:tr w:rsidR="00932BAD" w:rsidTr="00FA6C9C">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1.7</w:t>
            </w:r>
          </w:p>
        </w:tc>
        <w:tc>
          <w:tcPr>
            <w:tcW w:w="6089" w:type="dxa"/>
            <w:shd w:val="clear" w:color="auto" w:fill="auto"/>
          </w:tcPr>
          <w:p w:rsidR="00932BAD" w:rsidRDefault="00932BAD" w:rsidP="00932BAD">
            <w:pPr>
              <w:jc w:val="both"/>
              <w:rPr>
                <w:bCs/>
              </w:rPr>
            </w:pPr>
            <w:r>
              <w:rPr>
                <w:bCs/>
              </w:rPr>
              <w:t>Expected outcome of the project</w:t>
            </w:r>
          </w:p>
        </w:tc>
        <w:tc>
          <w:tcPr>
            <w:tcW w:w="850" w:type="dxa"/>
            <w:shd w:val="clear" w:color="auto" w:fill="auto"/>
          </w:tcPr>
          <w:p w:rsidR="00932BAD" w:rsidRDefault="00932BAD" w:rsidP="00932BAD">
            <w:pPr>
              <w:jc w:val="both"/>
              <w:rPr>
                <w:b/>
                <w:bCs/>
              </w:rPr>
            </w:pPr>
          </w:p>
        </w:tc>
      </w:tr>
      <w:tr w:rsidR="00932BAD" w:rsidTr="00FA6C9C">
        <w:trPr>
          <w:trHeight w:val="271"/>
        </w:trPr>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1.8</w:t>
            </w:r>
          </w:p>
        </w:tc>
        <w:tc>
          <w:tcPr>
            <w:tcW w:w="6089" w:type="dxa"/>
            <w:shd w:val="clear" w:color="auto" w:fill="auto"/>
          </w:tcPr>
          <w:p w:rsidR="00932BAD" w:rsidRDefault="00932BAD" w:rsidP="00A37928">
            <w:pPr>
              <w:jc w:val="both"/>
              <w:rPr>
                <w:bCs/>
              </w:rPr>
            </w:pPr>
            <w:r>
              <w:rPr>
                <w:bCs/>
              </w:rPr>
              <w:t>Organization of the Project Report</w:t>
            </w:r>
          </w:p>
        </w:tc>
        <w:tc>
          <w:tcPr>
            <w:tcW w:w="850" w:type="dxa"/>
            <w:shd w:val="clear" w:color="auto" w:fill="auto"/>
          </w:tcPr>
          <w:p w:rsidR="00932BAD" w:rsidRDefault="00932BAD" w:rsidP="00932BAD">
            <w:pPr>
              <w:jc w:val="both"/>
              <w:rPr>
                <w:b/>
                <w:bCs/>
              </w:rPr>
            </w:pPr>
          </w:p>
        </w:tc>
      </w:tr>
      <w:tr w:rsidR="00932BAD" w:rsidTr="00FA6C9C">
        <w:trPr>
          <w:trHeight w:val="495"/>
        </w:trPr>
        <w:tc>
          <w:tcPr>
            <w:tcW w:w="1454" w:type="dxa"/>
            <w:shd w:val="clear" w:color="auto" w:fill="auto"/>
          </w:tcPr>
          <w:p w:rsidR="00932BAD" w:rsidRDefault="00932BAD" w:rsidP="00932BAD">
            <w:pPr>
              <w:jc w:val="both"/>
              <w:rPr>
                <w:b/>
                <w:bCs/>
              </w:rPr>
            </w:pPr>
            <w:r>
              <w:rPr>
                <w:b/>
                <w:bCs/>
              </w:rPr>
              <w:t>Chapter 2</w:t>
            </w:r>
          </w:p>
        </w:tc>
        <w:tc>
          <w:tcPr>
            <w:tcW w:w="7619" w:type="dxa"/>
            <w:gridSpan w:val="2"/>
            <w:shd w:val="clear" w:color="auto" w:fill="auto"/>
          </w:tcPr>
          <w:p w:rsidR="00932BAD" w:rsidRDefault="00932BAD" w:rsidP="00392BF7">
            <w:pPr>
              <w:jc w:val="both"/>
              <w:rPr>
                <w:b/>
                <w:bCs/>
              </w:rPr>
            </w:pPr>
            <w:r>
              <w:rPr>
                <w:b/>
                <w:bCs/>
              </w:rPr>
              <w:t xml:space="preserve">Proposed </w:t>
            </w:r>
            <w:r w:rsidR="00D74C67">
              <w:rPr>
                <w:b/>
                <w:bCs/>
              </w:rPr>
              <w:t>System</w:t>
            </w:r>
            <w:r>
              <w:rPr>
                <w:b/>
                <w:bCs/>
              </w:rPr>
              <w:t xml:space="preserve"> </w:t>
            </w:r>
          </w:p>
        </w:tc>
        <w:tc>
          <w:tcPr>
            <w:tcW w:w="850" w:type="dxa"/>
            <w:shd w:val="clear" w:color="auto" w:fill="auto"/>
          </w:tcPr>
          <w:p w:rsidR="00932BAD" w:rsidRDefault="00932BAD" w:rsidP="00932BAD">
            <w:pPr>
              <w:jc w:val="both"/>
              <w:rPr>
                <w:b/>
                <w:bCs/>
              </w:rPr>
            </w:pPr>
          </w:p>
        </w:tc>
      </w:tr>
      <w:tr w:rsidR="00932BAD" w:rsidTr="00FA6C9C">
        <w:tc>
          <w:tcPr>
            <w:tcW w:w="1454" w:type="dxa"/>
            <w:shd w:val="clear" w:color="auto" w:fill="auto"/>
          </w:tcPr>
          <w:p w:rsidR="00932BAD" w:rsidRDefault="00932BAD" w:rsidP="00932BAD">
            <w:pPr>
              <w:ind w:left="720"/>
              <w:jc w:val="both"/>
              <w:rPr>
                <w:b/>
                <w:bCs/>
              </w:rPr>
            </w:pPr>
          </w:p>
        </w:tc>
        <w:tc>
          <w:tcPr>
            <w:tcW w:w="1530" w:type="dxa"/>
            <w:shd w:val="clear" w:color="auto" w:fill="auto"/>
          </w:tcPr>
          <w:p w:rsidR="00932BAD" w:rsidRDefault="00932BAD" w:rsidP="00932BAD">
            <w:pPr>
              <w:jc w:val="both"/>
              <w:rPr>
                <w:bCs/>
              </w:rPr>
            </w:pPr>
            <w:r>
              <w:rPr>
                <w:bCs/>
              </w:rPr>
              <w:t xml:space="preserve">2.1 </w:t>
            </w:r>
          </w:p>
        </w:tc>
        <w:tc>
          <w:tcPr>
            <w:tcW w:w="6089" w:type="dxa"/>
            <w:shd w:val="clear" w:color="auto" w:fill="auto"/>
          </w:tcPr>
          <w:p w:rsidR="00932BAD" w:rsidRDefault="00932BAD" w:rsidP="001A43F3">
            <w:pPr>
              <w:jc w:val="both"/>
              <w:rPr>
                <w:b/>
                <w:bCs/>
              </w:rPr>
            </w:pPr>
            <w:r>
              <w:rPr>
                <w:bCs/>
              </w:rPr>
              <w:t>Survey of Literature</w:t>
            </w:r>
            <w:r w:rsidR="001A43F3">
              <w:rPr>
                <w:bCs/>
              </w:rPr>
              <w:t xml:space="preserve">/Existing System </w:t>
            </w:r>
          </w:p>
        </w:tc>
        <w:tc>
          <w:tcPr>
            <w:tcW w:w="850" w:type="dxa"/>
            <w:shd w:val="clear" w:color="auto" w:fill="auto"/>
          </w:tcPr>
          <w:p w:rsidR="00932BAD" w:rsidRDefault="00932BAD" w:rsidP="00932BAD">
            <w:pPr>
              <w:jc w:val="both"/>
              <w:rPr>
                <w:b/>
                <w:bCs/>
              </w:rPr>
            </w:pPr>
          </w:p>
        </w:tc>
      </w:tr>
      <w:tr w:rsidR="00932BAD" w:rsidTr="00FA6C9C">
        <w:trPr>
          <w:trHeight w:val="355"/>
        </w:trPr>
        <w:tc>
          <w:tcPr>
            <w:tcW w:w="1454" w:type="dxa"/>
            <w:shd w:val="clear" w:color="auto" w:fill="auto"/>
          </w:tcPr>
          <w:p w:rsidR="00932BAD" w:rsidRDefault="00932BAD" w:rsidP="00932BAD">
            <w:pPr>
              <w:ind w:left="720"/>
              <w:jc w:val="both"/>
              <w:rPr>
                <w:b/>
                <w:bCs/>
              </w:rPr>
            </w:pPr>
          </w:p>
        </w:tc>
        <w:tc>
          <w:tcPr>
            <w:tcW w:w="1530" w:type="dxa"/>
            <w:shd w:val="clear" w:color="auto" w:fill="auto"/>
          </w:tcPr>
          <w:p w:rsidR="00932BAD" w:rsidRDefault="00932BAD" w:rsidP="00932BAD">
            <w:pPr>
              <w:jc w:val="both"/>
              <w:rPr>
                <w:bCs/>
              </w:rPr>
            </w:pPr>
            <w:r>
              <w:rPr>
                <w:bCs/>
              </w:rPr>
              <w:t>2.2</w:t>
            </w:r>
          </w:p>
        </w:tc>
        <w:tc>
          <w:tcPr>
            <w:tcW w:w="6089" w:type="dxa"/>
            <w:shd w:val="clear" w:color="auto" w:fill="auto"/>
          </w:tcPr>
          <w:p w:rsidR="00932BAD" w:rsidRDefault="001A43F3" w:rsidP="001A43F3">
            <w:pPr>
              <w:jc w:val="both"/>
              <w:rPr>
                <w:bCs/>
              </w:rPr>
            </w:pPr>
            <w:r>
              <w:rPr>
                <w:bCs/>
              </w:rPr>
              <w:t>Limitations of Existing System/Gap Analysis</w:t>
            </w:r>
          </w:p>
        </w:tc>
        <w:tc>
          <w:tcPr>
            <w:tcW w:w="850" w:type="dxa"/>
            <w:shd w:val="clear" w:color="auto" w:fill="auto"/>
          </w:tcPr>
          <w:p w:rsidR="00932BAD" w:rsidRDefault="00932BAD" w:rsidP="001A43F3">
            <w:pPr>
              <w:jc w:val="both"/>
              <w:rPr>
                <w:b/>
                <w:bCs/>
              </w:rPr>
            </w:pPr>
          </w:p>
        </w:tc>
      </w:tr>
      <w:tr w:rsidR="001A43F3" w:rsidTr="00FA6C9C">
        <w:tc>
          <w:tcPr>
            <w:tcW w:w="1454" w:type="dxa"/>
            <w:shd w:val="clear" w:color="auto" w:fill="auto"/>
          </w:tcPr>
          <w:p w:rsidR="001A43F3" w:rsidRDefault="001A43F3" w:rsidP="00932BAD">
            <w:pPr>
              <w:ind w:left="720"/>
              <w:jc w:val="both"/>
              <w:rPr>
                <w:b/>
                <w:bCs/>
              </w:rPr>
            </w:pPr>
          </w:p>
        </w:tc>
        <w:tc>
          <w:tcPr>
            <w:tcW w:w="1530" w:type="dxa"/>
            <w:shd w:val="clear" w:color="auto" w:fill="auto"/>
          </w:tcPr>
          <w:p w:rsidR="001A43F3" w:rsidRDefault="001A43F3" w:rsidP="00932BAD">
            <w:pPr>
              <w:jc w:val="both"/>
              <w:rPr>
                <w:bCs/>
              </w:rPr>
            </w:pPr>
            <w:r>
              <w:rPr>
                <w:bCs/>
              </w:rPr>
              <w:t>2.3</w:t>
            </w:r>
          </w:p>
        </w:tc>
        <w:tc>
          <w:tcPr>
            <w:tcW w:w="6089" w:type="dxa"/>
            <w:shd w:val="clear" w:color="auto" w:fill="auto"/>
          </w:tcPr>
          <w:p w:rsidR="001A43F3" w:rsidRDefault="001A43F3" w:rsidP="007106AD">
            <w:pPr>
              <w:jc w:val="both"/>
              <w:rPr>
                <w:bCs/>
              </w:rPr>
            </w:pPr>
            <w:r>
              <w:rPr>
                <w:bCs/>
              </w:rPr>
              <w:t xml:space="preserve">Proposed </w:t>
            </w:r>
            <w:r w:rsidR="007106AD">
              <w:rPr>
                <w:bCs/>
              </w:rPr>
              <w:t>System</w:t>
            </w:r>
          </w:p>
        </w:tc>
        <w:tc>
          <w:tcPr>
            <w:tcW w:w="850" w:type="dxa"/>
            <w:shd w:val="clear" w:color="auto" w:fill="auto"/>
          </w:tcPr>
          <w:p w:rsidR="001A43F3" w:rsidRDefault="001A43F3" w:rsidP="00932BAD">
            <w:pPr>
              <w:jc w:val="both"/>
              <w:rPr>
                <w:b/>
                <w:bCs/>
              </w:rPr>
            </w:pPr>
          </w:p>
        </w:tc>
      </w:tr>
      <w:tr w:rsidR="00932BAD" w:rsidTr="00FA6C9C">
        <w:tc>
          <w:tcPr>
            <w:tcW w:w="1454" w:type="dxa"/>
            <w:shd w:val="clear" w:color="auto" w:fill="auto"/>
          </w:tcPr>
          <w:p w:rsidR="00932BAD" w:rsidRDefault="00932BAD" w:rsidP="00932BAD">
            <w:pPr>
              <w:jc w:val="both"/>
              <w:rPr>
                <w:b/>
                <w:bCs/>
              </w:rPr>
            </w:pPr>
            <w:r>
              <w:rPr>
                <w:b/>
                <w:bCs/>
              </w:rPr>
              <w:t>Chapter 3</w:t>
            </w:r>
          </w:p>
        </w:tc>
        <w:tc>
          <w:tcPr>
            <w:tcW w:w="7619" w:type="dxa"/>
            <w:gridSpan w:val="2"/>
            <w:shd w:val="clear" w:color="auto" w:fill="auto"/>
          </w:tcPr>
          <w:p w:rsidR="00932BAD" w:rsidRDefault="00932BAD" w:rsidP="00932BAD">
            <w:pPr>
              <w:jc w:val="both"/>
              <w:rPr>
                <w:b/>
                <w:bCs/>
              </w:rPr>
            </w:pPr>
            <w:r>
              <w:rPr>
                <w:b/>
                <w:bCs/>
              </w:rPr>
              <w:t xml:space="preserve">Requirement Gathering, Analysis and Planning </w:t>
            </w:r>
          </w:p>
        </w:tc>
        <w:tc>
          <w:tcPr>
            <w:tcW w:w="850" w:type="dxa"/>
            <w:shd w:val="clear" w:color="auto" w:fill="auto"/>
          </w:tcPr>
          <w:p w:rsidR="00932BAD" w:rsidRDefault="00932BAD" w:rsidP="00932BAD">
            <w:pPr>
              <w:jc w:val="both"/>
              <w:rPr>
                <w:b/>
                <w:bCs/>
              </w:rPr>
            </w:pPr>
          </w:p>
        </w:tc>
      </w:tr>
      <w:tr w:rsidR="00392BF7" w:rsidTr="00FA6C9C">
        <w:tc>
          <w:tcPr>
            <w:tcW w:w="1454" w:type="dxa"/>
            <w:shd w:val="clear" w:color="auto" w:fill="auto"/>
          </w:tcPr>
          <w:p w:rsidR="00392BF7" w:rsidRDefault="00392BF7" w:rsidP="00392BF7">
            <w:pPr>
              <w:jc w:val="both"/>
              <w:rPr>
                <w:b/>
                <w:bCs/>
              </w:rPr>
            </w:pPr>
          </w:p>
        </w:tc>
        <w:tc>
          <w:tcPr>
            <w:tcW w:w="1530" w:type="dxa"/>
            <w:shd w:val="clear" w:color="auto" w:fill="auto"/>
          </w:tcPr>
          <w:p w:rsidR="00392BF7" w:rsidRDefault="00392BF7" w:rsidP="00392BF7">
            <w:pPr>
              <w:jc w:val="both"/>
              <w:rPr>
                <w:bCs/>
              </w:rPr>
            </w:pPr>
            <w:r>
              <w:rPr>
                <w:bCs/>
              </w:rPr>
              <w:t>3.1</w:t>
            </w:r>
          </w:p>
        </w:tc>
        <w:tc>
          <w:tcPr>
            <w:tcW w:w="6089" w:type="dxa"/>
            <w:shd w:val="clear" w:color="auto" w:fill="auto"/>
          </w:tcPr>
          <w:p w:rsidR="00392BF7" w:rsidRPr="0028499F" w:rsidRDefault="00392BF7" w:rsidP="00392BF7">
            <w:pPr>
              <w:jc w:val="both"/>
              <w:rPr>
                <w:bCs/>
              </w:rPr>
            </w:pPr>
            <w:r>
              <w:t>Requirement Specification</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3.2</w:t>
            </w:r>
          </w:p>
        </w:tc>
        <w:tc>
          <w:tcPr>
            <w:tcW w:w="6089" w:type="dxa"/>
            <w:shd w:val="clear" w:color="auto" w:fill="auto"/>
          </w:tcPr>
          <w:p w:rsidR="00392BF7" w:rsidRPr="00D82C27" w:rsidRDefault="00392BF7" w:rsidP="00392BF7">
            <w:pPr>
              <w:jc w:val="both"/>
              <w:rPr>
                <w:bCs/>
              </w:rPr>
            </w:pPr>
            <w:r>
              <w:rPr>
                <w:bCs/>
              </w:rPr>
              <w:t>Feasibility S</w:t>
            </w:r>
            <w:r w:rsidRPr="00D82C27">
              <w:rPr>
                <w:bCs/>
              </w:rPr>
              <w:t>tudy</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3.3</w:t>
            </w:r>
          </w:p>
        </w:tc>
        <w:tc>
          <w:tcPr>
            <w:tcW w:w="6089" w:type="dxa"/>
            <w:shd w:val="clear" w:color="auto" w:fill="auto"/>
          </w:tcPr>
          <w:p w:rsidR="00392BF7" w:rsidRDefault="00392BF7" w:rsidP="00392BF7">
            <w:pPr>
              <w:jc w:val="both"/>
              <w:rPr>
                <w:bCs/>
              </w:rPr>
            </w:pPr>
            <w:r>
              <w:t xml:space="preserve">Methodology </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3.4</w:t>
            </w:r>
          </w:p>
        </w:tc>
        <w:tc>
          <w:tcPr>
            <w:tcW w:w="6089" w:type="dxa"/>
            <w:shd w:val="clear" w:color="auto" w:fill="auto"/>
          </w:tcPr>
          <w:p w:rsidR="00392BF7" w:rsidRDefault="00392BF7" w:rsidP="00392BF7">
            <w:pPr>
              <w:jc w:val="both"/>
              <w:rPr>
                <w:bCs/>
              </w:rPr>
            </w:pPr>
            <w:r>
              <w:t>Technology</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3.5</w:t>
            </w:r>
          </w:p>
        </w:tc>
        <w:tc>
          <w:tcPr>
            <w:tcW w:w="6089" w:type="dxa"/>
            <w:shd w:val="clear" w:color="auto" w:fill="auto"/>
          </w:tcPr>
          <w:p w:rsidR="00392BF7" w:rsidRDefault="00392BF7" w:rsidP="00392BF7">
            <w:pPr>
              <w:jc w:val="both"/>
              <w:rPr>
                <w:bCs/>
              </w:rPr>
            </w:pPr>
            <w:r>
              <w:t xml:space="preserve">Gantt Chart and Process Model </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3.6</w:t>
            </w:r>
          </w:p>
        </w:tc>
        <w:tc>
          <w:tcPr>
            <w:tcW w:w="6089" w:type="dxa"/>
            <w:shd w:val="clear" w:color="auto" w:fill="auto"/>
          </w:tcPr>
          <w:p w:rsidR="00392BF7" w:rsidRDefault="00392BF7" w:rsidP="00392BF7">
            <w:pPr>
              <w:jc w:val="both"/>
              <w:rPr>
                <w:bCs/>
              </w:rPr>
            </w:pPr>
            <w:r>
              <w:t>System Analysis (functional model, structural model and behavioral model)</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jc w:val="both"/>
              <w:rPr>
                <w:b/>
                <w:bCs/>
              </w:rPr>
            </w:pPr>
            <w:r>
              <w:rPr>
                <w:b/>
                <w:bCs/>
              </w:rPr>
              <w:t>Chapter 4</w:t>
            </w:r>
          </w:p>
        </w:tc>
        <w:tc>
          <w:tcPr>
            <w:tcW w:w="7619" w:type="dxa"/>
            <w:gridSpan w:val="2"/>
            <w:shd w:val="clear" w:color="auto" w:fill="auto"/>
          </w:tcPr>
          <w:p w:rsidR="00392BF7" w:rsidRDefault="00392BF7" w:rsidP="00392BF7">
            <w:pPr>
              <w:jc w:val="both"/>
              <w:rPr>
                <w:b/>
                <w:bCs/>
              </w:rPr>
            </w:pPr>
            <w:r>
              <w:rPr>
                <w:b/>
                <w:bCs/>
              </w:rPr>
              <w:t xml:space="preserve">System Design and </w:t>
            </w:r>
            <w:r w:rsidRPr="007106AD">
              <w:rPr>
                <w:b/>
                <w:bCs/>
              </w:rPr>
              <w:t>Experimental Set up</w:t>
            </w:r>
            <w:r>
              <w:rPr>
                <w:b/>
                <w:bCs/>
              </w:rPr>
              <w:t xml:space="preserve"> </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4.1</w:t>
            </w:r>
          </w:p>
          <w:p w:rsidR="00392BF7" w:rsidRDefault="00392BF7" w:rsidP="00392BF7">
            <w:pPr>
              <w:jc w:val="both"/>
              <w:rPr>
                <w:bCs/>
              </w:rPr>
            </w:pPr>
            <w:r>
              <w:rPr>
                <w:bCs/>
              </w:rPr>
              <w:t>4.2</w:t>
            </w:r>
          </w:p>
        </w:tc>
        <w:tc>
          <w:tcPr>
            <w:tcW w:w="6089" w:type="dxa"/>
            <w:shd w:val="clear" w:color="auto" w:fill="auto"/>
          </w:tcPr>
          <w:p w:rsidR="00392BF7" w:rsidRDefault="00392BF7" w:rsidP="00392BF7">
            <w:pPr>
              <w:jc w:val="both"/>
              <w:rPr>
                <w:bCs/>
              </w:rPr>
            </w:pPr>
            <w:r>
              <w:rPr>
                <w:bCs/>
              </w:rPr>
              <w:t>Data Flow Diagram/</w:t>
            </w:r>
            <w:r>
              <w:t xml:space="preserve"> </w:t>
            </w:r>
            <w:r w:rsidRPr="00DE4664">
              <w:rPr>
                <w:bCs/>
              </w:rPr>
              <w:t>Physical layout</w:t>
            </w:r>
            <w:r>
              <w:rPr>
                <w:bCs/>
              </w:rPr>
              <w:t>/ Block diagram</w:t>
            </w:r>
          </w:p>
          <w:p w:rsidR="00392BF7" w:rsidRPr="00E25BB5" w:rsidRDefault="00392BF7" w:rsidP="00392BF7">
            <w:pPr>
              <w:rPr>
                <w:bCs/>
              </w:rPr>
            </w:pPr>
            <w:r>
              <w:t>Algorithm/Flowchart/Pseudo Code Design/</w:t>
            </w:r>
            <w:r>
              <w:rPr>
                <w:bCs/>
              </w:rPr>
              <w:t xml:space="preserve"> UML Diagrams</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4.3</w:t>
            </w:r>
          </w:p>
        </w:tc>
        <w:tc>
          <w:tcPr>
            <w:tcW w:w="6089" w:type="dxa"/>
            <w:shd w:val="clear" w:color="auto" w:fill="auto"/>
          </w:tcPr>
          <w:p w:rsidR="00392BF7" w:rsidRDefault="00392BF7" w:rsidP="00392BF7">
            <w:pPr>
              <w:jc w:val="both"/>
              <w:rPr>
                <w:bCs/>
              </w:rPr>
            </w:pPr>
            <w:r>
              <w:rPr>
                <w:bCs/>
              </w:rPr>
              <w:t>User Interface Design (Snapshots) (If applicable)</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4.4</w:t>
            </w:r>
          </w:p>
        </w:tc>
        <w:tc>
          <w:tcPr>
            <w:tcW w:w="6089" w:type="dxa"/>
            <w:shd w:val="clear" w:color="auto" w:fill="auto"/>
          </w:tcPr>
          <w:p w:rsidR="00392BF7" w:rsidRDefault="00392BF7" w:rsidP="00392BF7">
            <w:pPr>
              <w:jc w:val="both"/>
              <w:rPr>
                <w:bCs/>
              </w:rPr>
            </w:pPr>
            <w:r>
              <w:rPr>
                <w:bCs/>
              </w:rPr>
              <w:t xml:space="preserve">Details about </w:t>
            </w:r>
            <w:r w:rsidRPr="00473EA4">
              <w:rPr>
                <w:bCs/>
              </w:rPr>
              <w:t>input to systems or selected data</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4.5</w:t>
            </w:r>
          </w:p>
        </w:tc>
        <w:tc>
          <w:tcPr>
            <w:tcW w:w="6089" w:type="dxa"/>
            <w:shd w:val="clear" w:color="auto" w:fill="auto"/>
          </w:tcPr>
          <w:p w:rsidR="00392BF7" w:rsidRDefault="00392BF7" w:rsidP="00392BF7">
            <w:pPr>
              <w:jc w:val="both"/>
              <w:rPr>
                <w:bCs/>
              </w:rPr>
            </w:pPr>
            <w:r w:rsidRPr="00473EA4">
              <w:rPr>
                <w:bCs/>
              </w:rPr>
              <w:t>Performance Evaluation Parameters (for Validation)</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4.6</w:t>
            </w:r>
          </w:p>
        </w:tc>
        <w:tc>
          <w:tcPr>
            <w:tcW w:w="6089" w:type="dxa"/>
            <w:shd w:val="clear" w:color="auto" w:fill="auto"/>
          </w:tcPr>
          <w:p w:rsidR="00392BF7" w:rsidRDefault="00392BF7" w:rsidP="00392BF7">
            <w:pPr>
              <w:jc w:val="both"/>
              <w:rPr>
                <w:bCs/>
              </w:rPr>
            </w:pPr>
            <w:r w:rsidRPr="00473EA4">
              <w:rPr>
                <w:bCs/>
              </w:rPr>
              <w:t>Software and Hardware Set up</w:t>
            </w:r>
          </w:p>
        </w:tc>
        <w:tc>
          <w:tcPr>
            <w:tcW w:w="850" w:type="dxa"/>
            <w:shd w:val="clear" w:color="auto" w:fill="auto"/>
          </w:tcPr>
          <w:p w:rsidR="00392BF7" w:rsidRDefault="00392BF7" w:rsidP="00392BF7">
            <w:pPr>
              <w:jc w:val="both"/>
              <w:rPr>
                <w:b/>
                <w:bCs/>
              </w:rPr>
            </w:pPr>
          </w:p>
        </w:tc>
      </w:tr>
      <w:tr w:rsidR="00392BF7" w:rsidTr="00FA6C9C">
        <w:trPr>
          <w:trHeight w:val="414"/>
        </w:trPr>
        <w:tc>
          <w:tcPr>
            <w:tcW w:w="1454" w:type="dxa"/>
            <w:shd w:val="clear" w:color="auto" w:fill="auto"/>
          </w:tcPr>
          <w:p w:rsidR="00392BF7" w:rsidRDefault="00392BF7" w:rsidP="001C7D95">
            <w:pPr>
              <w:jc w:val="both"/>
              <w:rPr>
                <w:b/>
                <w:bCs/>
              </w:rPr>
            </w:pPr>
            <w:r>
              <w:rPr>
                <w:b/>
              </w:rPr>
              <w:t>Chapter 5</w:t>
            </w:r>
          </w:p>
        </w:tc>
        <w:tc>
          <w:tcPr>
            <w:tcW w:w="1530" w:type="dxa"/>
            <w:shd w:val="clear" w:color="auto" w:fill="auto"/>
          </w:tcPr>
          <w:p w:rsidR="00392BF7" w:rsidRDefault="00392BF7" w:rsidP="00392BF7">
            <w:pPr>
              <w:jc w:val="both"/>
              <w:rPr>
                <w:bCs/>
              </w:rPr>
            </w:pPr>
            <w:r>
              <w:rPr>
                <w:b/>
              </w:rPr>
              <w:t>Conclusion</w:t>
            </w:r>
          </w:p>
        </w:tc>
        <w:tc>
          <w:tcPr>
            <w:tcW w:w="6089" w:type="dxa"/>
            <w:shd w:val="clear" w:color="auto" w:fill="auto"/>
          </w:tcPr>
          <w:p w:rsidR="00392BF7" w:rsidRPr="00473EA4" w:rsidRDefault="00392BF7" w:rsidP="00392BF7">
            <w:pPr>
              <w:jc w:val="both"/>
              <w:rPr>
                <w:bCs/>
              </w:rPr>
            </w:pP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rPr>
            </w:pPr>
          </w:p>
        </w:tc>
        <w:tc>
          <w:tcPr>
            <w:tcW w:w="1530" w:type="dxa"/>
            <w:shd w:val="clear" w:color="auto" w:fill="auto"/>
          </w:tcPr>
          <w:p w:rsidR="00392BF7" w:rsidRDefault="00392BF7" w:rsidP="00392BF7">
            <w:pPr>
              <w:jc w:val="both"/>
              <w:rPr>
                <w:b/>
              </w:rPr>
            </w:pPr>
            <w:r>
              <w:rPr>
                <w:b/>
              </w:rPr>
              <w:t>6.1</w:t>
            </w:r>
          </w:p>
        </w:tc>
        <w:tc>
          <w:tcPr>
            <w:tcW w:w="6089" w:type="dxa"/>
            <w:shd w:val="clear" w:color="auto" w:fill="auto"/>
          </w:tcPr>
          <w:p w:rsidR="00392BF7" w:rsidRPr="00473EA4" w:rsidRDefault="00392BF7" w:rsidP="00392BF7">
            <w:pPr>
              <w:jc w:val="both"/>
              <w:rPr>
                <w:bCs/>
              </w:rPr>
            </w:pPr>
            <w:r>
              <w:rPr>
                <w:bCs/>
              </w:rPr>
              <w:t>Summary of work completed</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rPr>
            </w:pPr>
          </w:p>
        </w:tc>
        <w:tc>
          <w:tcPr>
            <w:tcW w:w="1530" w:type="dxa"/>
            <w:shd w:val="clear" w:color="auto" w:fill="auto"/>
          </w:tcPr>
          <w:p w:rsidR="00392BF7" w:rsidRDefault="00392BF7" w:rsidP="00392BF7">
            <w:pPr>
              <w:jc w:val="both"/>
              <w:rPr>
                <w:b/>
              </w:rPr>
            </w:pPr>
            <w:r>
              <w:rPr>
                <w:b/>
              </w:rPr>
              <w:t>6.2</w:t>
            </w:r>
          </w:p>
        </w:tc>
        <w:tc>
          <w:tcPr>
            <w:tcW w:w="6089" w:type="dxa"/>
            <w:shd w:val="clear" w:color="auto" w:fill="auto"/>
          </w:tcPr>
          <w:p w:rsidR="00392BF7" w:rsidRDefault="00392BF7" w:rsidP="00392BF7">
            <w:pPr>
              <w:jc w:val="both"/>
              <w:rPr>
                <w:bCs/>
              </w:rPr>
            </w:pPr>
            <w:r w:rsidRPr="00206E87">
              <w:rPr>
                <w:bCs/>
              </w:rPr>
              <w:t>Implementation Plan for Next Semester</w:t>
            </w:r>
          </w:p>
        </w:tc>
        <w:tc>
          <w:tcPr>
            <w:tcW w:w="850" w:type="dxa"/>
            <w:shd w:val="clear" w:color="auto" w:fill="auto"/>
          </w:tcPr>
          <w:p w:rsidR="00392BF7" w:rsidRDefault="00392BF7" w:rsidP="00392BF7">
            <w:pPr>
              <w:jc w:val="both"/>
              <w:rPr>
                <w:b/>
                <w:bCs/>
              </w:rPr>
            </w:pPr>
          </w:p>
        </w:tc>
      </w:tr>
    </w:tbl>
    <w:p w:rsidR="008C5EB7" w:rsidRDefault="00DC3B5C">
      <w:pPr>
        <w:jc w:val="both"/>
        <w:rPr>
          <w:b/>
          <w:sz w:val="28"/>
          <w:szCs w:val="28"/>
        </w:rPr>
      </w:pPr>
      <w:r>
        <w:rPr>
          <w:b/>
          <w:sz w:val="28"/>
          <w:szCs w:val="28"/>
        </w:rPr>
        <w:t xml:space="preserve">              </w:t>
      </w:r>
    </w:p>
    <w:p w:rsidR="00A37928" w:rsidRDefault="00A37928" w:rsidP="001F00FC">
      <w:pPr>
        <w:jc w:val="both"/>
        <w:rPr>
          <w:b/>
        </w:rPr>
      </w:pPr>
      <w:r>
        <w:rPr>
          <w:b/>
        </w:rPr>
        <w:t xml:space="preserve">                      </w:t>
      </w:r>
      <w:r w:rsidRPr="001F00FC">
        <w:rPr>
          <w:b/>
        </w:rPr>
        <w:t>References</w:t>
      </w:r>
      <w:r w:rsidR="008C5EB7">
        <w:rPr>
          <w:b/>
          <w:sz w:val="28"/>
          <w:szCs w:val="28"/>
        </w:rPr>
        <w:tab/>
      </w:r>
      <w:r w:rsidR="008C5EB7" w:rsidRPr="004F7568">
        <w:rPr>
          <w:b/>
        </w:rPr>
        <w:t xml:space="preserve">      </w:t>
      </w:r>
    </w:p>
    <w:p w:rsidR="008C5EB7" w:rsidRDefault="001F00FC" w:rsidP="001F00FC">
      <w:pPr>
        <w:jc w:val="both"/>
        <w:rPr>
          <w:sz w:val="28"/>
          <w:szCs w:val="28"/>
        </w:rPr>
      </w:pPr>
      <w:r>
        <w:rPr>
          <w:b/>
        </w:rPr>
        <w:t xml:space="preserve">                      </w:t>
      </w:r>
      <w:r w:rsidR="008C5EB7" w:rsidRPr="001F00FC">
        <w:rPr>
          <w:b/>
        </w:rPr>
        <w:t>Propose</w:t>
      </w:r>
      <w:r>
        <w:rPr>
          <w:b/>
        </w:rPr>
        <w:t>d</w:t>
      </w:r>
      <w:r w:rsidR="008C5EB7" w:rsidRPr="004F7568">
        <w:rPr>
          <w:b/>
        </w:rPr>
        <w:t xml:space="preserve"> </w:t>
      </w:r>
      <w:r w:rsidR="00C942C9">
        <w:rPr>
          <w:b/>
        </w:rPr>
        <w:t>Research</w:t>
      </w:r>
      <w:r w:rsidR="008C5EB7" w:rsidRPr="004F7568">
        <w:rPr>
          <w:b/>
        </w:rPr>
        <w:t xml:space="preserve"> Paper</w:t>
      </w:r>
      <w:r w:rsidR="008C5EB7">
        <w:rPr>
          <w:b/>
          <w:sz w:val="28"/>
          <w:szCs w:val="28"/>
        </w:rPr>
        <w:tab/>
      </w:r>
      <w:r w:rsidR="008C5EB7">
        <w:rPr>
          <w:b/>
          <w:sz w:val="28"/>
          <w:szCs w:val="28"/>
        </w:rPr>
        <w:tab/>
      </w:r>
      <w:r w:rsidR="008C5EB7">
        <w:rPr>
          <w:b/>
          <w:sz w:val="28"/>
          <w:szCs w:val="28"/>
        </w:rPr>
        <w:tab/>
      </w:r>
      <w:r w:rsidR="008C5EB7">
        <w:rPr>
          <w:b/>
          <w:sz w:val="28"/>
          <w:szCs w:val="28"/>
        </w:rPr>
        <w:tab/>
      </w:r>
      <w:r w:rsidR="008C5EB7">
        <w:rPr>
          <w:b/>
          <w:sz w:val="28"/>
          <w:szCs w:val="28"/>
        </w:rPr>
        <w:tab/>
      </w:r>
      <w:r w:rsidR="008C5EB7" w:rsidRPr="008C5EB7">
        <w:rPr>
          <w:b/>
        </w:rPr>
        <w:t xml:space="preserve">    </w:t>
      </w:r>
      <w:r w:rsidR="008C5EB7">
        <w:rPr>
          <w:b/>
        </w:rPr>
        <w:t xml:space="preserve"> </w:t>
      </w:r>
      <w:r w:rsidR="004F7568">
        <w:rPr>
          <w:b/>
        </w:rPr>
        <w:t xml:space="preserve">    </w:t>
      </w:r>
      <w:r w:rsidR="00206E87">
        <w:rPr>
          <w:b/>
        </w:rPr>
        <w:t xml:space="preserve">    </w:t>
      </w:r>
    </w:p>
    <w:p w:rsidR="00DC3B5C" w:rsidRDefault="008C5EB7" w:rsidP="001F00FC">
      <w:pPr>
        <w:jc w:val="both"/>
        <w:rPr>
          <w:bCs/>
        </w:rPr>
      </w:pPr>
      <w:r>
        <w:rPr>
          <w:b/>
          <w:sz w:val="28"/>
          <w:szCs w:val="28"/>
        </w:rPr>
        <w:lastRenderedPageBreak/>
        <w:tab/>
        <w:t xml:space="preserve">         </w:t>
      </w:r>
      <w:r w:rsidRPr="001F00FC">
        <w:rPr>
          <w:b/>
        </w:rPr>
        <w:t>Appendix A</w:t>
      </w:r>
      <w:r w:rsidR="00DC3B5C" w:rsidRPr="001F00FC">
        <w:rPr>
          <w:b/>
        </w:rPr>
        <w:t xml:space="preserve"> </w:t>
      </w:r>
      <w:r w:rsidRPr="001F00FC">
        <w:rPr>
          <w:b/>
        </w:rPr>
        <w:tab/>
      </w:r>
      <w:r>
        <w:rPr>
          <w:b/>
          <w:sz w:val="28"/>
          <w:szCs w:val="28"/>
        </w:rPr>
        <w:tab/>
      </w:r>
      <w:r>
        <w:rPr>
          <w:b/>
          <w:sz w:val="28"/>
          <w:szCs w:val="28"/>
        </w:rPr>
        <w:tab/>
      </w:r>
      <w:r>
        <w:rPr>
          <w:b/>
          <w:sz w:val="28"/>
          <w:szCs w:val="28"/>
        </w:rPr>
        <w:tab/>
      </w:r>
      <w:r>
        <w:rPr>
          <w:b/>
          <w:sz w:val="28"/>
          <w:szCs w:val="28"/>
        </w:rPr>
        <w:tab/>
        <w:t xml:space="preserve">                 </w:t>
      </w:r>
    </w:p>
    <w:p w:rsidR="00EE13AE" w:rsidRPr="00DF3DB7" w:rsidRDefault="00EE13AE" w:rsidP="00DC3B5C">
      <w:pPr>
        <w:pStyle w:val="ListParagraph"/>
        <w:numPr>
          <w:ilvl w:val="0"/>
          <w:numId w:val="15"/>
        </w:numPr>
        <w:spacing w:after="0"/>
        <w:jc w:val="both"/>
        <w:rPr>
          <w:b/>
          <w:bCs/>
        </w:rPr>
      </w:pPr>
      <w:r>
        <w:rPr>
          <w:bCs/>
        </w:rPr>
        <w:t>Abbreviation and symbols</w:t>
      </w:r>
      <w:r w:rsidR="008C5EB7">
        <w:rPr>
          <w:bCs/>
        </w:rPr>
        <w:t xml:space="preserve"> </w:t>
      </w:r>
      <w:r w:rsidR="008C5EB7">
        <w:rPr>
          <w:bCs/>
        </w:rPr>
        <w:tab/>
      </w:r>
      <w:r w:rsidR="008C5EB7">
        <w:rPr>
          <w:bCs/>
        </w:rPr>
        <w:tab/>
      </w:r>
      <w:r w:rsidR="008C5EB7">
        <w:rPr>
          <w:bCs/>
        </w:rPr>
        <w:tab/>
      </w:r>
      <w:r w:rsidR="008C5EB7">
        <w:rPr>
          <w:bCs/>
        </w:rPr>
        <w:tab/>
      </w:r>
      <w:r w:rsidR="008C5EB7">
        <w:rPr>
          <w:bCs/>
        </w:rPr>
        <w:tab/>
        <w:t xml:space="preserve">        </w:t>
      </w:r>
    </w:p>
    <w:p w:rsidR="00EE13AE" w:rsidRDefault="00DC3B5C">
      <w:pPr>
        <w:jc w:val="both"/>
        <w:rPr>
          <w:bCs/>
        </w:rPr>
      </w:pPr>
      <w:r>
        <w:rPr>
          <w:b/>
          <w:sz w:val="28"/>
          <w:szCs w:val="28"/>
        </w:rPr>
        <w:t xml:space="preserve">               </w:t>
      </w:r>
      <w:r w:rsidR="004F7568">
        <w:rPr>
          <w:b/>
          <w:sz w:val="28"/>
          <w:szCs w:val="28"/>
        </w:rPr>
        <w:t xml:space="preserve">   </w:t>
      </w:r>
      <w:r>
        <w:rPr>
          <w:b/>
          <w:sz w:val="28"/>
          <w:szCs w:val="28"/>
        </w:rPr>
        <w:t xml:space="preserve"> </w:t>
      </w:r>
      <w:r w:rsidR="00EE13AE" w:rsidRPr="001F00FC">
        <w:rPr>
          <w:b/>
        </w:rPr>
        <w:t>Appendix B</w:t>
      </w:r>
      <w:r w:rsidR="00341B5D">
        <w:rPr>
          <w:b/>
          <w:sz w:val="28"/>
          <w:szCs w:val="28"/>
        </w:rPr>
        <w:t xml:space="preserve"> </w:t>
      </w:r>
    </w:p>
    <w:p w:rsidR="001F00FC" w:rsidRDefault="00EE13AE" w:rsidP="001F00FC">
      <w:pPr>
        <w:numPr>
          <w:ilvl w:val="0"/>
          <w:numId w:val="17"/>
        </w:numPr>
        <w:jc w:val="both"/>
        <w:rPr>
          <w:bCs/>
        </w:rPr>
      </w:pPr>
      <w:r>
        <w:rPr>
          <w:bCs/>
        </w:rPr>
        <w:t>Definitions</w:t>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t xml:space="preserve">        </w:t>
      </w:r>
      <w:r w:rsidR="008C5EB7">
        <w:rPr>
          <w:bCs/>
        </w:rPr>
        <w:tab/>
      </w:r>
    </w:p>
    <w:p w:rsidR="001F00FC" w:rsidRDefault="001F00FC" w:rsidP="001F00FC">
      <w:pPr>
        <w:ind w:left="720"/>
        <w:jc w:val="both"/>
        <w:rPr>
          <w:bCs/>
        </w:rPr>
      </w:pPr>
      <w:r>
        <w:rPr>
          <w:b/>
        </w:rPr>
        <w:t xml:space="preserve">           </w:t>
      </w:r>
      <w:r w:rsidRPr="001F00FC">
        <w:rPr>
          <w:b/>
        </w:rPr>
        <w:t xml:space="preserve">Appendix </w:t>
      </w:r>
      <w:r>
        <w:rPr>
          <w:b/>
        </w:rPr>
        <w:t>C</w:t>
      </w:r>
    </w:p>
    <w:p w:rsidR="00EE13AE" w:rsidRPr="00341B5D" w:rsidRDefault="001F00FC" w:rsidP="001F00FC">
      <w:pPr>
        <w:pStyle w:val="ListParagraph"/>
        <w:numPr>
          <w:ilvl w:val="0"/>
          <w:numId w:val="17"/>
        </w:numPr>
        <w:jc w:val="both"/>
        <w:rPr>
          <w:bCs/>
          <w:sz w:val="32"/>
          <w:szCs w:val="32"/>
        </w:rPr>
      </w:pPr>
      <w:r>
        <w:rPr>
          <w:bCs/>
        </w:rPr>
        <w:t>List of Publications</w:t>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r>
    </w:p>
    <w:p w:rsidR="000F42CA" w:rsidRDefault="00DC3B5C" w:rsidP="00DC3B5C">
      <w:pPr>
        <w:widowControl w:val="0"/>
        <w:autoSpaceDE w:val="0"/>
        <w:autoSpaceDN w:val="0"/>
        <w:spacing w:line="240" w:lineRule="auto"/>
        <w:ind w:left="720"/>
      </w:pPr>
      <w:r>
        <w:t xml:space="preserve">         </w:t>
      </w: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341B5D" w:rsidRDefault="00206E87" w:rsidP="00CE0E62">
      <w:pPr>
        <w:widowControl w:val="0"/>
        <w:autoSpaceDE w:val="0"/>
        <w:autoSpaceDN w:val="0"/>
        <w:spacing w:line="240" w:lineRule="auto"/>
        <w:ind w:left="720"/>
        <w:rPr>
          <w:bCs/>
        </w:rPr>
      </w:pPr>
      <w:r>
        <w:br w:type="page"/>
      </w:r>
      <w:r w:rsidR="00CE0E62">
        <w:lastRenderedPageBreak/>
        <w:t xml:space="preserve">                        </w:t>
      </w:r>
      <w:r w:rsidR="00341B5D" w:rsidRPr="00E43451">
        <w:t>&lt;Times New Roman 1</w:t>
      </w:r>
      <w:r w:rsidR="00341B5D">
        <w:t xml:space="preserve">2 </w:t>
      </w:r>
      <w:proofErr w:type="spellStart"/>
      <w:r w:rsidR="00341B5D">
        <w:t>pt</w:t>
      </w:r>
      <w:proofErr w:type="spellEnd"/>
      <w:r w:rsidR="00341B5D" w:rsidRPr="00E43451">
        <w:t>&gt;</w:t>
      </w:r>
    </w:p>
    <w:p w:rsidR="00EE13AE" w:rsidRDefault="00DC3B5C">
      <w:pPr>
        <w:ind w:right="1440"/>
        <w:jc w:val="center"/>
        <w:rPr>
          <w:b/>
          <w:sz w:val="32"/>
          <w:szCs w:val="32"/>
        </w:rPr>
      </w:pPr>
      <w:r>
        <w:rPr>
          <w:b/>
          <w:sz w:val="32"/>
          <w:szCs w:val="32"/>
        </w:rPr>
        <w:t>L</w:t>
      </w:r>
      <w:r w:rsidR="00EE13AE">
        <w:rPr>
          <w:b/>
          <w:sz w:val="32"/>
          <w:szCs w:val="32"/>
        </w:rPr>
        <w:t>ist of Figures</w:t>
      </w:r>
    </w:p>
    <w:p w:rsidR="00502946" w:rsidRPr="00E43451" w:rsidRDefault="00502946" w:rsidP="00502946">
      <w:pPr>
        <w:widowControl w:val="0"/>
        <w:autoSpaceDE w:val="0"/>
        <w:autoSpaceDN w:val="0"/>
        <w:spacing w:line="240" w:lineRule="auto"/>
      </w:pPr>
      <w:r>
        <w:t xml:space="preserve">          </w:t>
      </w:r>
      <w:r w:rsidR="00DC3B5C">
        <w:t xml:space="preserve">                     </w:t>
      </w:r>
      <w:r w:rsidRPr="00E43451">
        <w:t xml:space="preserve">&lt;Times New Roman </w:t>
      </w:r>
      <w:proofErr w:type="gramStart"/>
      <w:r w:rsidRPr="00E43451">
        <w:t>1</w:t>
      </w:r>
      <w:r>
        <w:t>6pt</w:t>
      </w:r>
      <w:proofErr w:type="gramEnd"/>
      <w:r>
        <w:t xml:space="preserve"> Bold</w:t>
      </w:r>
      <w:r w:rsidRPr="00E43451">
        <w:t>&gt;</w:t>
      </w:r>
    </w:p>
    <w:p w:rsidR="00502946" w:rsidRDefault="00502946">
      <w:pPr>
        <w:ind w:right="1440"/>
        <w:jc w:val="center"/>
        <w:rPr>
          <w:b/>
          <w:sz w:val="40"/>
          <w:szCs w:val="32"/>
        </w:rPr>
      </w:pPr>
    </w:p>
    <w:p w:rsidR="00EE13AE" w:rsidRDefault="00EE13AE">
      <w:pPr>
        <w:ind w:right="1440"/>
        <w:jc w:val="both"/>
        <w:rPr>
          <w:b/>
          <w:sz w:val="40"/>
          <w:szCs w:val="32"/>
        </w:rPr>
      </w:pPr>
    </w:p>
    <w:p w:rsidR="00363151" w:rsidRPr="00255782" w:rsidRDefault="00EE13AE">
      <w:pPr>
        <w:ind w:right="1440"/>
        <w:jc w:val="both"/>
        <w:rPr>
          <w:lang w:val="fr-FR"/>
        </w:rPr>
      </w:pPr>
      <w:r w:rsidRPr="00255782">
        <w:rPr>
          <w:lang w:val="fr-FR"/>
        </w:rPr>
        <w:t xml:space="preserve">Figure 1: </w:t>
      </w:r>
      <w:r w:rsidR="00363151" w:rsidRPr="00255782">
        <w:rPr>
          <w:lang w:val="fr-FR"/>
        </w:rPr>
        <w:t>…………………………….</w:t>
      </w:r>
      <w:r w:rsidR="001F00FC" w:rsidRPr="001F00FC">
        <w:rPr>
          <w:b/>
          <w:bCs/>
          <w:sz w:val="28"/>
          <w:szCs w:val="28"/>
        </w:rPr>
        <w:t xml:space="preserve"> </w:t>
      </w:r>
      <w:r w:rsidR="001F00FC">
        <w:rPr>
          <w:b/>
          <w:bCs/>
          <w:sz w:val="28"/>
          <w:szCs w:val="28"/>
        </w:rPr>
        <w:tab/>
      </w:r>
      <w:r w:rsidR="001F00FC">
        <w:rPr>
          <w:b/>
          <w:bCs/>
          <w:sz w:val="28"/>
          <w:szCs w:val="28"/>
        </w:rPr>
        <w:tab/>
      </w:r>
      <w:r w:rsidR="001F00FC">
        <w:rPr>
          <w:b/>
          <w:bCs/>
          <w:sz w:val="28"/>
          <w:szCs w:val="28"/>
        </w:rPr>
        <w:tab/>
      </w:r>
      <w:r w:rsidR="001F00FC" w:rsidRPr="001F00FC">
        <w:rPr>
          <w:lang w:val="fr-FR"/>
        </w:rPr>
        <w:t>Page No</w:t>
      </w:r>
    </w:p>
    <w:p w:rsidR="00EE13AE" w:rsidRPr="00255782" w:rsidRDefault="00EE13AE">
      <w:pPr>
        <w:ind w:right="1440"/>
        <w:jc w:val="both"/>
        <w:rPr>
          <w:rFonts w:cs="Calibri"/>
          <w:lang w:val="fr-FR"/>
        </w:rPr>
      </w:pPr>
      <w:r w:rsidRPr="00255782">
        <w:rPr>
          <w:lang w:val="fr-FR"/>
        </w:rPr>
        <w:t xml:space="preserve">Figure 2: </w:t>
      </w:r>
      <w:r w:rsidR="00363151" w:rsidRPr="00255782">
        <w:rPr>
          <w:rFonts w:cs="Calibri"/>
          <w:lang w:val="fr-FR"/>
        </w:rPr>
        <w:t>………………………</w:t>
      </w:r>
      <w:proofErr w:type="gramStart"/>
      <w:r w:rsidR="00363151" w:rsidRPr="00255782">
        <w:rPr>
          <w:rFonts w:cs="Calibri"/>
          <w:lang w:val="fr-FR"/>
        </w:rPr>
        <w:t>…….</w:t>
      </w:r>
      <w:proofErr w:type="gramEnd"/>
      <w:r w:rsidR="00363151" w:rsidRPr="00255782">
        <w:rPr>
          <w:rFonts w:cs="Calibri"/>
          <w:lang w:val="fr-FR"/>
        </w:rPr>
        <w:t>.</w:t>
      </w:r>
    </w:p>
    <w:p w:rsidR="00EE13AE" w:rsidRPr="00255782" w:rsidRDefault="00EE13AE">
      <w:pPr>
        <w:ind w:right="1440"/>
        <w:jc w:val="both"/>
        <w:rPr>
          <w:rFonts w:cs="Calibri"/>
          <w:lang w:val="fr-FR"/>
        </w:rPr>
      </w:pPr>
      <w:r w:rsidRPr="00255782">
        <w:rPr>
          <w:rFonts w:cs="Calibri"/>
          <w:lang w:val="fr-FR"/>
        </w:rPr>
        <w:t xml:space="preserve">Figure 3: </w:t>
      </w:r>
      <w:r w:rsidR="00363151" w:rsidRPr="00255782">
        <w:rPr>
          <w:rFonts w:cs="Calibri"/>
          <w:lang w:val="fr-FR"/>
        </w:rPr>
        <w:t>………………………</w:t>
      </w:r>
      <w:proofErr w:type="gramStart"/>
      <w:r w:rsidR="00363151" w:rsidRPr="00255782">
        <w:rPr>
          <w:rFonts w:cs="Calibri"/>
          <w:lang w:val="fr-FR"/>
        </w:rPr>
        <w:t>…….</w:t>
      </w:r>
      <w:proofErr w:type="gramEnd"/>
      <w:r w:rsidR="00363151" w:rsidRPr="00255782">
        <w:rPr>
          <w:rFonts w:cs="Calibri"/>
          <w:lang w:val="fr-FR"/>
        </w:rPr>
        <w:t>.</w:t>
      </w:r>
    </w:p>
    <w:p w:rsidR="00EE13AE" w:rsidRPr="00255782" w:rsidRDefault="00EE13AE">
      <w:pPr>
        <w:ind w:right="1440"/>
        <w:jc w:val="both"/>
        <w:rPr>
          <w:rFonts w:cs="Calibri"/>
          <w:lang w:val="fr-FR"/>
        </w:rPr>
      </w:pPr>
      <w:r w:rsidRPr="00255782">
        <w:rPr>
          <w:rFonts w:cs="Calibri"/>
          <w:lang w:val="fr-FR"/>
        </w:rPr>
        <w:t xml:space="preserve">Figure 4: </w:t>
      </w:r>
      <w:r w:rsidR="00363151" w:rsidRPr="00255782">
        <w:rPr>
          <w:rFonts w:cs="Calibri"/>
          <w:lang w:val="fr-FR"/>
        </w:rPr>
        <w:t>………………………</w:t>
      </w:r>
      <w:proofErr w:type="gramStart"/>
      <w:r w:rsidR="00363151" w:rsidRPr="00255782">
        <w:rPr>
          <w:rFonts w:cs="Calibri"/>
          <w:lang w:val="fr-FR"/>
        </w:rPr>
        <w:t>…….</w:t>
      </w:r>
      <w:proofErr w:type="gramEnd"/>
      <w:r w:rsidR="00363151" w:rsidRPr="00255782">
        <w:rPr>
          <w:rFonts w:cs="Calibri"/>
          <w:lang w:val="fr-FR"/>
        </w:rPr>
        <w:t>.</w:t>
      </w:r>
    </w:p>
    <w:p w:rsidR="00EE13AE" w:rsidRPr="00255782" w:rsidRDefault="00EE13AE">
      <w:pPr>
        <w:ind w:right="1440"/>
        <w:jc w:val="both"/>
        <w:rPr>
          <w:rFonts w:cs="Calibri"/>
          <w:lang w:val="fr-FR"/>
        </w:rPr>
      </w:pPr>
      <w:r w:rsidRPr="00255782">
        <w:rPr>
          <w:rFonts w:cs="Calibri"/>
          <w:lang w:val="fr-FR"/>
        </w:rPr>
        <w:t xml:space="preserve">Figure 5: </w:t>
      </w:r>
      <w:r w:rsidR="00363151" w:rsidRPr="00255782">
        <w:rPr>
          <w:rFonts w:cs="Calibri"/>
          <w:lang w:val="fr-FR"/>
        </w:rPr>
        <w:t>………………………</w:t>
      </w:r>
      <w:proofErr w:type="gramStart"/>
      <w:r w:rsidR="00363151" w:rsidRPr="00255782">
        <w:rPr>
          <w:rFonts w:cs="Calibri"/>
          <w:lang w:val="fr-FR"/>
        </w:rPr>
        <w:t>…….</w:t>
      </w:r>
      <w:proofErr w:type="gramEnd"/>
      <w:r w:rsidR="00363151" w:rsidRPr="00255782">
        <w:rPr>
          <w:rFonts w:cs="Calibri"/>
          <w:lang w:val="fr-FR"/>
        </w:rPr>
        <w:t>.</w:t>
      </w:r>
    </w:p>
    <w:p w:rsidR="00EE13AE" w:rsidRPr="00255782" w:rsidRDefault="00EE13AE">
      <w:pPr>
        <w:ind w:right="1440"/>
        <w:jc w:val="both"/>
        <w:rPr>
          <w:rFonts w:cs="Calibri"/>
          <w:lang w:val="fr-FR"/>
        </w:rPr>
      </w:pPr>
      <w:r w:rsidRPr="00255782">
        <w:rPr>
          <w:rFonts w:cs="Calibri"/>
          <w:lang w:val="fr-FR"/>
        </w:rPr>
        <w:t xml:space="preserve">Figure 6: </w:t>
      </w:r>
      <w:r w:rsidR="00363151" w:rsidRPr="00255782">
        <w:rPr>
          <w:rFonts w:cs="Calibri"/>
          <w:lang w:val="fr-FR"/>
        </w:rPr>
        <w:t>………………………</w:t>
      </w:r>
      <w:proofErr w:type="gramStart"/>
      <w:r w:rsidR="00363151" w:rsidRPr="00255782">
        <w:rPr>
          <w:rFonts w:cs="Calibri"/>
          <w:lang w:val="fr-FR"/>
        </w:rPr>
        <w:t>…….</w:t>
      </w:r>
      <w:proofErr w:type="gramEnd"/>
      <w:r w:rsidR="00363151" w:rsidRPr="00255782">
        <w:rPr>
          <w:rFonts w:cs="Calibri"/>
          <w:lang w:val="fr-FR"/>
        </w:rPr>
        <w:t>.</w:t>
      </w:r>
    </w:p>
    <w:p w:rsidR="00EE13AE" w:rsidRPr="00255782" w:rsidRDefault="00EE13AE">
      <w:pPr>
        <w:ind w:right="1440"/>
        <w:jc w:val="both"/>
        <w:rPr>
          <w:rFonts w:cs="Calibri"/>
          <w:lang w:val="fr-FR"/>
        </w:rPr>
      </w:pPr>
      <w:r w:rsidRPr="00255782">
        <w:rPr>
          <w:rFonts w:cs="Calibri"/>
          <w:lang w:val="fr-FR"/>
        </w:rPr>
        <w:t xml:space="preserve">Figure 7: </w:t>
      </w:r>
      <w:r w:rsidR="00363151" w:rsidRPr="00255782">
        <w:rPr>
          <w:rFonts w:cs="Calibri"/>
          <w:lang w:val="fr-FR"/>
        </w:rPr>
        <w:t>……………………………….</w:t>
      </w:r>
    </w:p>
    <w:p w:rsidR="00EE13AE" w:rsidRPr="00255782" w:rsidRDefault="00EE13AE">
      <w:pPr>
        <w:ind w:right="1440"/>
        <w:jc w:val="both"/>
        <w:rPr>
          <w:rFonts w:cs="Calibri"/>
          <w:lang w:val="fr-FR"/>
        </w:rPr>
      </w:pPr>
      <w:r w:rsidRPr="00255782">
        <w:rPr>
          <w:rFonts w:cs="Calibri"/>
          <w:lang w:val="fr-FR"/>
        </w:rPr>
        <w:t xml:space="preserve">Figure 8: </w:t>
      </w:r>
      <w:r w:rsidR="00363151" w:rsidRPr="00255782">
        <w:rPr>
          <w:rFonts w:cs="Calibri"/>
          <w:lang w:val="fr-FR"/>
        </w:rPr>
        <w:t>……………………………….</w:t>
      </w:r>
    </w:p>
    <w:p w:rsidR="00EE13AE" w:rsidRPr="00255782" w:rsidRDefault="00EE13AE">
      <w:pPr>
        <w:ind w:right="1440"/>
        <w:jc w:val="both"/>
        <w:rPr>
          <w:rFonts w:cs="Calibri"/>
          <w:lang w:val="fr-FR"/>
        </w:rPr>
      </w:pPr>
      <w:r w:rsidRPr="00255782">
        <w:rPr>
          <w:rFonts w:cs="Calibri"/>
          <w:lang w:val="fr-FR"/>
        </w:rPr>
        <w:t xml:space="preserve">Figure 9: </w:t>
      </w:r>
      <w:r w:rsidR="00363151" w:rsidRPr="00255782">
        <w:rPr>
          <w:rFonts w:cs="Calibri"/>
          <w:lang w:val="fr-FR"/>
        </w:rPr>
        <w:t>…………………………</w:t>
      </w:r>
      <w:proofErr w:type="gramStart"/>
      <w:r w:rsidR="00363151" w:rsidRPr="00255782">
        <w:rPr>
          <w:rFonts w:cs="Calibri"/>
          <w:lang w:val="fr-FR"/>
        </w:rPr>
        <w:t>…….</w:t>
      </w:r>
      <w:proofErr w:type="gramEnd"/>
      <w:r w:rsidR="00363151" w:rsidRPr="00255782">
        <w:rPr>
          <w:rFonts w:cs="Calibri"/>
          <w:lang w:val="fr-FR"/>
        </w:rPr>
        <w:t>.</w:t>
      </w:r>
    </w:p>
    <w:p w:rsidR="00EE13AE" w:rsidRPr="00255782" w:rsidRDefault="00EE13AE">
      <w:pPr>
        <w:ind w:right="1440"/>
        <w:jc w:val="both"/>
        <w:rPr>
          <w:rFonts w:cs="Calibri"/>
          <w:lang w:val="fr-FR"/>
        </w:rPr>
      </w:pPr>
      <w:r w:rsidRPr="00255782">
        <w:rPr>
          <w:rFonts w:cs="Calibri"/>
          <w:lang w:val="fr-FR"/>
        </w:rPr>
        <w:t xml:space="preserve">Figure 10: </w:t>
      </w:r>
      <w:r w:rsidR="00363151" w:rsidRPr="00255782">
        <w:rPr>
          <w:rFonts w:cs="Calibri"/>
          <w:lang w:val="fr-FR"/>
        </w:rPr>
        <w:t>………………………………</w:t>
      </w:r>
    </w:p>
    <w:p w:rsidR="00EE13AE" w:rsidRDefault="00EE13AE">
      <w:pPr>
        <w:ind w:right="1440"/>
        <w:jc w:val="both"/>
        <w:rPr>
          <w:b/>
          <w:sz w:val="28"/>
          <w:szCs w:val="28"/>
        </w:rPr>
      </w:pPr>
      <w:r>
        <w:rPr>
          <w:rFonts w:cs="Calibri"/>
        </w:rPr>
        <w:t xml:space="preserve">Figure 11: </w:t>
      </w:r>
      <w:r w:rsidR="00363151">
        <w:rPr>
          <w:rFonts w:cs="Calibri"/>
        </w:rPr>
        <w:t>……………………………..</w:t>
      </w:r>
    </w:p>
    <w:p w:rsidR="00CE0E62" w:rsidRDefault="00CE0E62" w:rsidP="00502946">
      <w:pPr>
        <w:widowControl w:val="0"/>
        <w:autoSpaceDE w:val="0"/>
        <w:autoSpaceDN w:val="0"/>
        <w:spacing w:line="240" w:lineRule="auto"/>
        <w:jc w:val="center"/>
      </w:pPr>
    </w:p>
    <w:p w:rsidR="00502946" w:rsidRPr="00E43451" w:rsidRDefault="00502946" w:rsidP="00502946">
      <w:pPr>
        <w:widowControl w:val="0"/>
        <w:autoSpaceDE w:val="0"/>
        <w:autoSpaceDN w:val="0"/>
        <w:spacing w:line="240" w:lineRule="auto"/>
        <w:jc w:val="center"/>
      </w:pPr>
      <w:r w:rsidRPr="00E43451">
        <w:t>&lt;Times New Roman 1</w:t>
      </w:r>
      <w:r>
        <w:t xml:space="preserve">2 </w:t>
      </w:r>
      <w:proofErr w:type="spellStart"/>
      <w:r>
        <w:t>pt</w:t>
      </w:r>
      <w:proofErr w:type="spellEnd"/>
      <w:r w:rsidRPr="00E43451">
        <w:t>&gt;</w:t>
      </w:r>
    </w:p>
    <w:p w:rsidR="00EE13AE" w:rsidRDefault="00EE13AE">
      <w:pPr>
        <w:pStyle w:val="ListParagraph"/>
        <w:jc w:val="both"/>
        <w:rPr>
          <w:b/>
          <w:sz w:val="28"/>
          <w:szCs w:val="28"/>
        </w:rPr>
      </w:pPr>
    </w:p>
    <w:p w:rsidR="00EE13AE" w:rsidRDefault="00EE13AE">
      <w:pPr>
        <w:pStyle w:val="ListParagraph"/>
        <w:jc w:val="both"/>
        <w:rPr>
          <w:b/>
          <w:sz w:val="28"/>
          <w:szCs w:val="28"/>
        </w:rPr>
      </w:pPr>
    </w:p>
    <w:p w:rsidR="00EE13AE" w:rsidRDefault="00EE13AE">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206E87" w:rsidRDefault="00206E87">
      <w:pPr>
        <w:pStyle w:val="ListParagraph"/>
        <w:jc w:val="both"/>
        <w:rPr>
          <w:b/>
          <w:sz w:val="28"/>
          <w:szCs w:val="28"/>
        </w:rPr>
      </w:pPr>
    </w:p>
    <w:p w:rsidR="00206E87" w:rsidRDefault="00206E87">
      <w:pPr>
        <w:pStyle w:val="ListParagraph"/>
        <w:jc w:val="both"/>
        <w:rPr>
          <w:b/>
          <w:sz w:val="28"/>
          <w:szCs w:val="28"/>
        </w:rPr>
      </w:pPr>
    </w:p>
    <w:p w:rsidR="00206E87" w:rsidRDefault="00206E87">
      <w:pPr>
        <w:pStyle w:val="ListParagraph"/>
        <w:jc w:val="both"/>
        <w:rPr>
          <w:b/>
          <w:sz w:val="28"/>
          <w:szCs w:val="28"/>
        </w:rPr>
      </w:pPr>
    </w:p>
    <w:p w:rsidR="00206E87" w:rsidRDefault="00206E87" w:rsidP="00206E87">
      <w:pPr>
        <w:spacing w:line="360" w:lineRule="auto"/>
        <w:ind w:left="1418" w:right="476"/>
        <w:jc w:val="center"/>
        <w:rPr>
          <w:b/>
          <w:sz w:val="36"/>
        </w:rPr>
      </w:pPr>
    </w:p>
    <w:p w:rsidR="00206E87" w:rsidRDefault="00206E87" w:rsidP="00206E87">
      <w:pPr>
        <w:spacing w:line="360" w:lineRule="auto"/>
        <w:ind w:left="1418" w:right="476"/>
        <w:jc w:val="center"/>
        <w:rPr>
          <w:b/>
          <w:sz w:val="36"/>
        </w:rPr>
      </w:pPr>
    </w:p>
    <w:p w:rsidR="001F00FC" w:rsidRDefault="001F00FC" w:rsidP="001F00FC">
      <w:pPr>
        <w:widowControl w:val="0"/>
        <w:autoSpaceDE w:val="0"/>
        <w:autoSpaceDN w:val="0"/>
        <w:spacing w:line="240" w:lineRule="auto"/>
        <w:ind w:left="1440" w:firstLine="720"/>
        <w:rPr>
          <w:bCs/>
        </w:rPr>
      </w:pPr>
      <w:r w:rsidRPr="00E43451">
        <w:lastRenderedPageBreak/>
        <w:t>&lt;Times New Roman 1</w:t>
      </w:r>
      <w:r>
        <w:t xml:space="preserve">2 </w:t>
      </w:r>
      <w:proofErr w:type="spellStart"/>
      <w:r>
        <w:t>pt</w:t>
      </w:r>
      <w:proofErr w:type="spellEnd"/>
      <w:r w:rsidRPr="00E43451">
        <w:t>&gt;</w:t>
      </w:r>
    </w:p>
    <w:p w:rsidR="001F00FC" w:rsidRDefault="001F00FC" w:rsidP="001F00FC">
      <w:pPr>
        <w:ind w:right="1440"/>
        <w:jc w:val="center"/>
        <w:rPr>
          <w:b/>
          <w:sz w:val="32"/>
          <w:szCs w:val="32"/>
        </w:rPr>
      </w:pPr>
      <w:r>
        <w:rPr>
          <w:b/>
          <w:sz w:val="32"/>
          <w:szCs w:val="32"/>
        </w:rPr>
        <w:t>List of Tables</w:t>
      </w:r>
    </w:p>
    <w:p w:rsidR="001F00FC" w:rsidRPr="00E43451" w:rsidRDefault="001F00FC" w:rsidP="001F00FC">
      <w:pPr>
        <w:widowControl w:val="0"/>
        <w:autoSpaceDE w:val="0"/>
        <w:autoSpaceDN w:val="0"/>
        <w:spacing w:line="240" w:lineRule="auto"/>
      </w:pPr>
      <w:r>
        <w:t xml:space="preserve">                               </w:t>
      </w:r>
      <w:r w:rsidRPr="00E43451">
        <w:t xml:space="preserve">&lt;Times New Roman </w:t>
      </w:r>
      <w:proofErr w:type="gramStart"/>
      <w:r w:rsidRPr="00E43451">
        <w:t>1</w:t>
      </w:r>
      <w:r>
        <w:t>6pt</w:t>
      </w:r>
      <w:proofErr w:type="gramEnd"/>
      <w:r>
        <w:t xml:space="preserve"> Bold</w:t>
      </w:r>
      <w:r w:rsidRPr="00E43451">
        <w:t>&gt;</w:t>
      </w:r>
    </w:p>
    <w:p w:rsidR="001F00FC" w:rsidRDefault="001F00FC" w:rsidP="001F00FC">
      <w:pPr>
        <w:ind w:right="1440"/>
        <w:jc w:val="center"/>
        <w:rPr>
          <w:b/>
          <w:sz w:val="40"/>
          <w:szCs w:val="32"/>
        </w:rPr>
      </w:pPr>
    </w:p>
    <w:p w:rsidR="001F00FC" w:rsidRDefault="001F00FC" w:rsidP="001F00FC">
      <w:pPr>
        <w:ind w:right="1440"/>
        <w:jc w:val="both"/>
        <w:rPr>
          <w:b/>
          <w:sz w:val="40"/>
          <w:szCs w:val="32"/>
        </w:rPr>
      </w:pPr>
    </w:p>
    <w:p w:rsidR="001F00FC" w:rsidRPr="00255782" w:rsidRDefault="001F00FC" w:rsidP="001F00FC">
      <w:pPr>
        <w:ind w:right="1440"/>
        <w:jc w:val="both"/>
        <w:rPr>
          <w:lang w:val="fr-FR"/>
        </w:rPr>
      </w:pPr>
      <w:r>
        <w:rPr>
          <w:lang w:val="fr-FR"/>
        </w:rPr>
        <w:t>Table</w:t>
      </w:r>
      <w:r w:rsidRPr="00255782">
        <w:rPr>
          <w:lang w:val="fr-FR"/>
        </w:rPr>
        <w:t xml:space="preserve"> 1: …………………………….</w:t>
      </w:r>
      <w:r w:rsidRPr="001F00FC">
        <w:rPr>
          <w:lang w:val="fr-FR"/>
        </w:rPr>
        <w:t xml:space="preserve"> </w:t>
      </w:r>
      <w:r>
        <w:rPr>
          <w:lang w:val="fr-FR"/>
        </w:rPr>
        <w:t xml:space="preserve">                                              </w:t>
      </w:r>
      <w:r w:rsidRPr="001F00FC">
        <w:rPr>
          <w:lang w:val="fr-FR"/>
        </w:rPr>
        <w:t>Page No</w:t>
      </w:r>
    </w:p>
    <w:p w:rsidR="001F00FC" w:rsidRPr="00255782" w:rsidRDefault="001F00FC" w:rsidP="001F00FC">
      <w:pPr>
        <w:ind w:right="1440"/>
        <w:jc w:val="both"/>
        <w:rPr>
          <w:rFonts w:cs="Calibri"/>
          <w:lang w:val="fr-FR"/>
        </w:rPr>
      </w:pPr>
      <w:r>
        <w:rPr>
          <w:lang w:val="fr-FR"/>
        </w:rPr>
        <w:t>Table</w:t>
      </w:r>
      <w:r w:rsidRPr="00255782">
        <w:rPr>
          <w:lang w:val="fr-FR"/>
        </w:rPr>
        <w:t xml:space="preserve"> 2: </w:t>
      </w:r>
      <w:r w:rsidRPr="00255782">
        <w:rPr>
          <w:rFonts w:cs="Calibri"/>
          <w:lang w:val="fr-FR"/>
        </w:rPr>
        <w:t>………………………</w:t>
      </w:r>
      <w:proofErr w:type="gramStart"/>
      <w:r w:rsidRPr="00255782">
        <w:rPr>
          <w:rFonts w:cs="Calibri"/>
          <w:lang w:val="fr-FR"/>
        </w:rPr>
        <w:t>…….</w:t>
      </w:r>
      <w:proofErr w:type="gramEnd"/>
      <w:r w:rsidRPr="00255782">
        <w:rPr>
          <w:rFonts w:cs="Calibri"/>
          <w:lang w:val="fr-FR"/>
        </w:rPr>
        <w:t>.</w:t>
      </w:r>
    </w:p>
    <w:p w:rsidR="001F00FC" w:rsidRPr="00255782" w:rsidRDefault="001F00FC" w:rsidP="001F00FC">
      <w:pPr>
        <w:ind w:right="1440"/>
        <w:jc w:val="both"/>
        <w:rPr>
          <w:rFonts w:cs="Calibri"/>
          <w:lang w:val="fr-FR"/>
        </w:rPr>
      </w:pPr>
      <w:r>
        <w:rPr>
          <w:lang w:val="fr-FR"/>
        </w:rPr>
        <w:t>Table</w:t>
      </w:r>
      <w:r w:rsidRPr="00255782">
        <w:rPr>
          <w:lang w:val="fr-FR"/>
        </w:rPr>
        <w:t xml:space="preserve"> </w:t>
      </w:r>
      <w:r w:rsidRPr="00255782">
        <w:rPr>
          <w:rFonts w:cs="Calibri"/>
          <w:lang w:val="fr-FR"/>
        </w:rPr>
        <w:t>3: ………………………</w:t>
      </w:r>
      <w:proofErr w:type="gramStart"/>
      <w:r w:rsidRPr="00255782">
        <w:rPr>
          <w:rFonts w:cs="Calibri"/>
          <w:lang w:val="fr-FR"/>
        </w:rPr>
        <w:t>…….</w:t>
      </w:r>
      <w:proofErr w:type="gramEnd"/>
      <w:r w:rsidRPr="00255782">
        <w:rPr>
          <w:rFonts w:cs="Calibri"/>
          <w:lang w:val="fr-FR"/>
        </w:rPr>
        <w:t>.</w:t>
      </w:r>
    </w:p>
    <w:p w:rsidR="001F00FC" w:rsidRPr="00255782" w:rsidRDefault="001F00FC" w:rsidP="001F00FC">
      <w:pPr>
        <w:ind w:right="1440"/>
        <w:jc w:val="both"/>
        <w:rPr>
          <w:rFonts w:cs="Calibri"/>
          <w:lang w:val="fr-FR"/>
        </w:rPr>
      </w:pPr>
      <w:r>
        <w:rPr>
          <w:lang w:val="fr-FR"/>
        </w:rPr>
        <w:t>Table</w:t>
      </w:r>
      <w:r w:rsidRPr="00255782">
        <w:rPr>
          <w:lang w:val="fr-FR"/>
        </w:rPr>
        <w:t xml:space="preserve"> </w:t>
      </w:r>
      <w:r w:rsidRPr="00255782">
        <w:rPr>
          <w:rFonts w:cs="Calibri"/>
          <w:lang w:val="fr-FR"/>
        </w:rPr>
        <w:t>4: ………………………</w:t>
      </w:r>
      <w:proofErr w:type="gramStart"/>
      <w:r w:rsidRPr="00255782">
        <w:rPr>
          <w:rFonts w:cs="Calibri"/>
          <w:lang w:val="fr-FR"/>
        </w:rPr>
        <w:t>…….</w:t>
      </w:r>
      <w:proofErr w:type="gramEnd"/>
      <w:r w:rsidRPr="00255782">
        <w:rPr>
          <w:rFonts w:cs="Calibri"/>
          <w:lang w:val="fr-FR"/>
        </w:rPr>
        <w:t>.</w:t>
      </w:r>
    </w:p>
    <w:p w:rsidR="001F00FC" w:rsidRPr="00255782" w:rsidRDefault="001F00FC" w:rsidP="001F00FC">
      <w:pPr>
        <w:ind w:right="1440"/>
        <w:jc w:val="both"/>
        <w:rPr>
          <w:rFonts w:cs="Calibri"/>
          <w:lang w:val="fr-FR"/>
        </w:rPr>
      </w:pPr>
      <w:r>
        <w:rPr>
          <w:lang w:val="fr-FR"/>
        </w:rPr>
        <w:t>Table</w:t>
      </w:r>
      <w:r w:rsidRPr="00255782">
        <w:rPr>
          <w:lang w:val="fr-FR"/>
        </w:rPr>
        <w:t xml:space="preserve"> </w:t>
      </w:r>
      <w:r w:rsidRPr="00255782">
        <w:rPr>
          <w:rFonts w:cs="Calibri"/>
          <w:lang w:val="fr-FR"/>
        </w:rPr>
        <w:t>5: ………………………</w:t>
      </w:r>
      <w:proofErr w:type="gramStart"/>
      <w:r w:rsidRPr="00255782">
        <w:rPr>
          <w:rFonts w:cs="Calibri"/>
          <w:lang w:val="fr-FR"/>
        </w:rPr>
        <w:t>…….</w:t>
      </w:r>
      <w:proofErr w:type="gramEnd"/>
      <w:r w:rsidRPr="00255782">
        <w:rPr>
          <w:rFonts w:cs="Calibri"/>
          <w:lang w:val="fr-FR"/>
        </w:rPr>
        <w:t>.</w:t>
      </w:r>
    </w:p>
    <w:p w:rsidR="001F00FC" w:rsidRPr="00255782" w:rsidRDefault="001F00FC" w:rsidP="001F00FC">
      <w:pPr>
        <w:ind w:right="1440"/>
        <w:jc w:val="both"/>
        <w:rPr>
          <w:rFonts w:cs="Calibri"/>
          <w:lang w:val="fr-FR"/>
        </w:rPr>
      </w:pPr>
      <w:r>
        <w:rPr>
          <w:lang w:val="fr-FR"/>
        </w:rPr>
        <w:t>Table</w:t>
      </w:r>
      <w:r w:rsidRPr="00255782">
        <w:rPr>
          <w:lang w:val="fr-FR"/>
        </w:rPr>
        <w:t xml:space="preserve"> </w:t>
      </w:r>
      <w:r w:rsidRPr="00255782">
        <w:rPr>
          <w:rFonts w:cs="Calibri"/>
          <w:lang w:val="fr-FR"/>
        </w:rPr>
        <w:t>6: ………………………</w:t>
      </w:r>
      <w:proofErr w:type="gramStart"/>
      <w:r w:rsidRPr="00255782">
        <w:rPr>
          <w:rFonts w:cs="Calibri"/>
          <w:lang w:val="fr-FR"/>
        </w:rPr>
        <w:t>…….</w:t>
      </w:r>
      <w:proofErr w:type="gramEnd"/>
      <w:r w:rsidRPr="00255782">
        <w:rPr>
          <w:rFonts w:cs="Calibri"/>
          <w:lang w:val="fr-FR"/>
        </w:rPr>
        <w:t>.</w:t>
      </w:r>
    </w:p>
    <w:p w:rsidR="001F00FC" w:rsidRPr="00255782" w:rsidRDefault="001F00FC" w:rsidP="001F00FC">
      <w:pPr>
        <w:ind w:right="1440"/>
        <w:jc w:val="both"/>
        <w:rPr>
          <w:rFonts w:cs="Calibri"/>
          <w:lang w:val="fr-FR"/>
        </w:rPr>
      </w:pPr>
      <w:r>
        <w:rPr>
          <w:lang w:val="fr-FR"/>
        </w:rPr>
        <w:t>Table</w:t>
      </w:r>
      <w:r w:rsidRPr="00255782">
        <w:rPr>
          <w:lang w:val="fr-FR"/>
        </w:rPr>
        <w:t xml:space="preserve"> </w:t>
      </w:r>
      <w:r w:rsidRPr="00255782">
        <w:rPr>
          <w:rFonts w:cs="Calibri"/>
          <w:lang w:val="fr-FR"/>
        </w:rPr>
        <w:t>7: ……………………………….</w:t>
      </w:r>
    </w:p>
    <w:p w:rsidR="001F00FC" w:rsidRPr="00255782" w:rsidRDefault="001F00FC" w:rsidP="001F00FC">
      <w:pPr>
        <w:ind w:right="1440"/>
        <w:jc w:val="both"/>
        <w:rPr>
          <w:rFonts w:cs="Calibri"/>
          <w:lang w:val="fr-FR"/>
        </w:rPr>
      </w:pPr>
      <w:r>
        <w:rPr>
          <w:lang w:val="fr-FR"/>
        </w:rPr>
        <w:t>Table</w:t>
      </w:r>
      <w:r w:rsidRPr="00255782">
        <w:rPr>
          <w:lang w:val="fr-FR"/>
        </w:rPr>
        <w:t xml:space="preserve"> </w:t>
      </w:r>
      <w:r w:rsidRPr="00255782">
        <w:rPr>
          <w:rFonts w:cs="Calibri"/>
          <w:lang w:val="fr-FR"/>
        </w:rPr>
        <w:t>8: ……………………………….</w:t>
      </w:r>
    </w:p>
    <w:p w:rsidR="001F00FC" w:rsidRPr="00255782" w:rsidRDefault="001F00FC" w:rsidP="001F00FC">
      <w:pPr>
        <w:ind w:right="1440"/>
        <w:jc w:val="both"/>
        <w:rPr>
          <w:rFonts w:cs="Calibri"/>
          <w:lang w:val="fr-FR"/>
        </w:rPr>
      </w:pPr>
      <w:r>
        <w:rPr>
          <w:lang w:val="fr-FR"/>
        </w:rPr>
        <w:t>Table</w:t>
      </w:r>
      <w:r w:rsidRPr="00255782">
        <w:rPr>
          <w:lang w:val="fr-FR"/>
        </w:rPr>
        <w:t xml:space="preserve"> </w:t>
      </w:r>
      <w:r w:rsidRPr="00255782">
        <w:rPr>
          <w:rFonts w:cs="Calibri"/>
          <w:lang w:val="fr-FR"/>
        </w:rPr>
        <w:t>9: …………………………</w:t>
      </w:r>
      <w:proofErr w:type="gramStart"/>
      <w:r w:rsidRPr="00255782">
        <w:rPr>
          <w:rFonts w:cs="Calibri"/>
          <w:lang w:val="fr-FR"/>
        </w:rPr>
        <w:t>…….</w:t>
      </w:r>
      <w:proofErr w:type="gramEnd"/>
      <w:r w:rsidRPr="00255782">
        <w:rPr>
          <w:rFonts w:cs="Calibri"/>
          <w:lang w:val="fr-FR"/>
        </w:rPr>
        <w:t>.</w:t>
      </w:r>
    </w:p>
    <w:p w:rsidR="001F00FC" w:rsidRPr="00255782" w:rsidRDefault="001F00FC" w:rsidP="001F00FC">
      <w:pPr>
        <w:ind w:right="1440"/>
        <w:jc w:val="both"/>
        <w:rPr>
          <w:rFonts w:cs="Calibri"/>
          <w:lang w:val="fr-FR"/>
        </w:rPr>
      </w:pPr>
      <w:r>
        <w:rPr>
          <w:lang w:val="fr-FR"/>
        </w:rPr>
        <w:t>Table</w:t>
      </w:r>
      <w:r w:rsidRPr="00255782">
        <w:rPr>
          <w:lang w:val="fr-FR"/>
        </w:rPr>
        <w:t xml:space="preserve"> </w:t>
      </w:r>
      <w:r w:rsidRPr="00255782">
        <w:rPr>
          <w:rFonts w:cs="Calibri"/>
          <w:lang w:val="fr-FR"/>
        </w:rPr>
        <w:t>10: ………………………………</w:t>
      </w:r>
    </w:p>
    <w:p w:rsidR="001F00FC" w:rsidRDefault="001F00FC" w:rsidP="001F00FC">
      <w:pPr>
        <w:widowControl w:val="0"/>
        <w:autoSpaceDE w:val="0"/>
        <w:autoSpaceDN w:val="0"/>
        <w:spacing w:line="240" w:lineRule="auto"/>
        <w:jc w:val="center"/>
      </w:pPr>
    </w:p>
    <w:p w:rsidR="001F00FC" w:rsidRPr="00E43451" w:rsidRDefault="001F00FC" w:rsidP="001F00FC">
      <w:pPr>
        <w:widowControl w:val="0"/>
        <w:autoSpaceDE w:val="0"/>
        <w:autoSpaceDN w:val="0"/>
        <w:spacing w:line="240" w:lineRule="auto"/>
        <w:jc w:val="center"/>
      </w:pPr>
      <w:r w:rsidRPr="00E43451">
        <w:t>&lt;Times New Roman 1</w:t>
      </w:r>
      <w:r>
        <w:t xml:space="preserve">2 </w:t>
      </w:r>
      <w:proofErr w:type="spellStart"/>
      <w:r>
        <w:t>pt</w:t>
      </w:r>
      <w:proofErr w:type="spellEnd"/>
      <w:r w:rsidRPr="00E43451">
        <w:t>&gt;</w:t>
      </w:r>
    </w:p>
    <w:p w:rsidR="001F00FC" w:rsidRDefault="001F00FC" w:rsidP="001F00FC">
      <w:pPr>
        <w:pStyle w:val="ListParagraph"/>
        <w:jc w:val="both"/>
        <w:rPr>
          <w:b/>
          <w:sz w:val="28"/>
          <w:szCs w:val="28"/>
        </w:rPr>
      </w:pPr>
    </w:p>
    <w:p w:rsidR="00206E87" w:rsidRDefault="001F00FC" w:rsidP="0006060D">
      <w:pPr>
        <w:spacing w:line="360" w:lineRule="auto"/>
        <w:ind w:right="476"/>
        <w:rPr>
          <w:b/>
          <w:sz w:val="36"/>
        </w:rPr>
      </w:pPr>
      <w:r>
        <w:rPr>
          <w:b/>
          <w:sz w:val="36"/>
        </w:rPr>
        <w:br w:type="page"/>
      </w:r>
    </w:p>
    <w:p w:rsidR="00206E87" w:rsidRPr="004255F7" w:rsidRDefault="00206E87" w:rsidP="0006060D">
      <w:pPr>
        <w:spacing w:line="360" w:lineRule="auto"/>
        <w:ind w:right="476"/>
        <w:jc w:val="center"/>
        <w:rPr>
          <w:spacing w:val="1"/>
          <w:sz w:val="16"/>
        </w:rPr>
      </w:pPr>
      <w:r w:rsidRPr="004255F7">
        <w:rPr>
          <w:b/>
          <w:sz w:val="36"/>
        </w:rPr>
        <w:lastRenderedPageBreak/>
        <w:t>Chapter 1</w:t>
      </w:r>
    </w:p>
    <w:p w:rsidR="00206E87" w:rsidRPr="004255F7" w:rsidRDefault="00206E87" w:rsidP="0006060D">
      <w:pPr>
        <w:spacing w:line="360" w:lineRule="auto"/>
        <w:ind w:right="474"/>
        <w:jc w:val="center"/>
        <w:rPr>
          <w:b/>
          <w:sz w:val="36"/>
        </w:rPr>
      </w:pPr>
      <w:r w:rsidRPr="004255F7">
        <w:rPr>
          <w:b/>
          <w:sz w:val="36"/>
        </w:rPr>
        <w:t>Introduction</w:t>
      </w:r>
    </w:p>
    <w:p w:rsidR="00D55026" w:rsidRPr="00F934D2" w:rsidRDefault="00F934D2" w:rsidP="00F934D2">
      <w:pPr>
        <w:pStyle w:val="Heading3"/>
        <w:numPr>
          <w:ilvl w:val="1"/>
          <w:numId w:val="16"/>
        </w:numPr>
        <w:tabs>
          <w:tab w:val="left" w:pos="582"/>
        </w:tabs>
        <w:spacing w:line="360" w:lineRule="auto"/>
        <w:ind w:right="-93"/>
      </w:pPr>
      <w:r>
        <w:rPr>
          <w:w w:val="95"/>
        </w:rPr>
        <w:t xml:space="preserve">Introduction </w:t>
      </w:r>
    </w:p>
    <w:p w:rsidR="00D55026" w:rsidRPr="00972620" w:rsidRDefault="00972620"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Stock market prediction has always been a topic of significant interest in the field of finance. Given the inherent volatility and complexity, predicting stock prices accurately can greatly benefit investors and traders. In this project, we employ a machine learning approach, specifically Long Short</w:t>
      </w:r>
      <w:r w:rsidR="00D857FF">
        <w:rPr>
          <w:b w:val="0"/>
          <w:bCs w:val="0"/>
          <w:sz w:val="28"/>
          <w:szCs w:val="28"/>
        </w:rPr>
        <w:t xml:space="preserve"> </w:t>
      </w:r>
      <w:r w:rsidR="00D55026" w:rsidRPr="00972620">
        <w:rPr>
          <w:b w:val="0"/>
          <w:bCs w:val="0"/>
          <w:sz w:val="28"/>
          <w:szCs w:val="28"/>
        </w:rPr>
        <w:t>Term Memory (LSTM) networks, to forecast future stock prices based on historical data from the Nifty 50 index. By utilizing technical indicators such as Relative Strength Index (RSI), Moving Average Convergence Divergence (MACD), and Exponential Moving Averages (EMA), we aim to enhance the predictive accuracy of the model. These indicators are widely used in technical analysis to identify trends and potential reversal points, making them valuable features for a predictive model.</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972620" w:rsidP="00F934D2">
      <w:pPr>
        <w:pStyle w:val="Heading3"/>
        <w:tabs>
          <w:tab w:val="left" w:pos="582"/>
        </w:tabs>
        <w:spacing w:line="360" w:lineRule="auto"/>
        <w:ind w:left="582" w:right="-93"/>
      </w:pPr>
      <w:r>
        <w:rPr>
          <w:b w:val="0"/>
          <w:bCs w:val="0"/>
        </w:rPr>
        <w:t xml:space="preserve">   </w:t>
      </w:r>
      <w:r w:rsidR="00D55026" w:rsidRPr="00D55026">
        <w:rPr>
          <w:b w:val="0"/>
          <w:bCs w:val="0"/>
        </w:rPr>
        <w:t xml:space="preserve"> </w:t>
      </w:r>
      <w:r>
        <w:rPr>
          <w:b w:val="0"/>
          <w:bCs w:val="0"/>
        </w:rPr>
        <w:t xml:space="preserve">  </w:t>
      </w:r>
      <w:r w:rsidR="00F934D2" w:rsidRPr="00F934D2">
        <w:t>1.</w:t>
      </w:r>
      <w:r w:rsidR="00D55026" w:rsidRPr="00972620">
        <w:t>2. Motivation</w:t>
      </w:r>
      <w:r w:rsidRPr="00972620">
        <w:t xml:space="preserve">  </w:t>
      </w:r>
    </w:p>
    <w:p w:rsidR="00D55026" w:rsidRPr="00972620" w:rsidRDefault="00F934D2"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The stock market is a crucial component of the global economy, and accurate forecasting of stock prices can provide significant financial advantages. However, predicting the market is challenging due to its dynamic nature and numerous influencing factors. Traditional statistical methods have limitations when dealing with </w:t>
      </w:r>
      <w:proofErr w:type="spellStart"/>
      <w:proofErr w:type="gramStart"/>
      <w:r w:rsidR="00D55026" w:rsidRPr="00972620">
        <w:rPr>
          <w:b w:val="0"/>
          <w:bCs w:val="0"/>
          <w:sz w:val="28"/>
          <w:szCs w:val="28"/>
        </w:rPr>
        <w:t>non</w:t>
      </w:r>
      <w:r w:rsidR="00D857FF">
        <w:rPr>
          <w:b w:val="0"/>
          <w:bCs w:val="0"/>
          <w:sz w:val="28"/>
          <w:szCs w:val="28"/>
        </w:rPr>
        <w:t xml:space="preserve"> </w:t>
      </w:r>
      <w:r w:rsidR="00D55026" w:rsidRPr="00972620">
        <w:rPr>
          <w:b w:val="0"/>
          <w:bCs w:val="0"/>
          <w:sz w:val="28"/>
          <w:szCs w:val="28"/>
        </w:rPr>
        <w:t>linear</w:t>
      </w:r>
      <w:proofErr w:type="spellEnd"/>
      <w:proofErr w:type="gramEnd"/>
      <w:r w:rsidR="00D55026" w:rsidRPr="00972620">
        <w:rPr>
          <w:b w:val="0"/>
          <w:bCs w:val="0"/>
          <w:sz w:val="28"/>
          <w:szCs w:val="28"/>
        </w:rPr>
        <w:t xml:space="preserve"> patterns in time series data. Therefore, </w:t>
      </w:r>
      <w:proofErr w:type="gramStart"/>
      <w:r w:rsidR="00D55026" w:rsidRPr="00972620">
        <w:rPr>
          <w:b w:val="0"/>
          <w:bCs w:val="0"/>
          <w:sz w:val="28"/>
          <w:szCs w:val="28"/>
        </w:rPr>
        <w:t>machine learning</w:t>
      </w:r>
      <w:proofErr w:type="gramEnd"/>
      <w:r w:rsidR="00D55026" w:rsidRPr="00972620">
        <w:rPr>
          <w:b w:val="0"/>
          <w:bCs w:val="0"/>
          <w:sz w:val="28"/>
          <w:szCs w:val="28"/>
        </w:rPr>
        <w:t xml:space="preserve"> algorithms, especially deep learning models like LSTM, which excel in handling sequential data, present a promising solution. This project </w:t>
      </w:r>
      <w:proofErr w:type="gramStart"/>
      <w:r w:rsidR="00D55026" w:rsidRPr="00972620">
        <w:rPr>
          <w:b w:val="0"/>
          <w:bCs w:val="0"/>
          <w:sz w:val="28"/>
          <w:szCs w:val="28"/>
        </w:rPr>
        <w:t>is motivated</w:t>
      </w:r>
      <w:proofErr w:type="gramEnd"/>
      <w:r w:rsidR="00D55026" w:rsidRPr="00972620">
        <w:rPr>
          <w:b w:val="0"/>
          <w:bCs w:val="0"/>
          <w:sz w:val="28"/>
          <w:szCs w:val="28"/>
        </w:rPr>
        <w:t xml:space="preserve"> by the need for an efficient predictive model that can support decision</w:t>
      </w:r>
      <w:r w:rsidR="00D857FF">
        <w:rPr>
          <w:b w:val="0"/>
          <w:bCs w:val="0"/>
          <w:sz w:val="28"/>
          <w:szCs w:val="28"/>
        </w:rPr>
        <w:t xml:space="preserve"> </w:t>
      </w:r>
      <w:r w:rsidR="00D55026" w:rsidRPr="00972620">
        <w:rPr>
          <w:b w:val="0"/>
          <w:bCs w:val="0"/>
          <w:sz w:val="28"/>
          <w:szCs w:val="28"/>
        </w:rPr>
        <w:t>making in trading and investment by leveraging technical indicators to improve forecasting performance.</w:t>
      </w:r>
    </w:p>
    <w:p w:rsidR="00D55026" w:rsidRPr="00972620" w:rsidRDefault="00D55026" w:rsidP="004B3192">
      <w:pPr>
        <w:pStyle w:val="Heading3"/>
        <w:tabs>
          <w:tab w:val="left" w:pos="582"/>
        </w:tabs>
        <w:spacing w:line="360" w:lineRule="auto"/>
        <w:ind w:left="582" w:right="-93"/>
        <w:rPr>
          <w:b w:val="0"/>
          <w:bCs w:val="0"/>
          <w:sz w:val="28"/>
          <w:szCs w:val="28"/>
        </w:rPr>
      </w:pPr>
    </w:p>
    <w:p w:rsidR="00D55026" w:rsidRPr="00F934D2" w:rsidRDefault="00972620" w:rsidP="00F934D2">
      <w:pPr>
        <w:pStyle w:val="Heading3"/>
        <w:tabs>
          <w:tab w:val="left" w:pos="582"/>
        </w:tabs>
        <w:spacing w:line="360" w:lineRule="auto"/>
        <w:ind w:left="582" w:right="-93"/>
      </w:pPr>
      <w:r>
        <w:rPr>
          <w:b w:val="0"/>
          <w:bCs w:val="0"/>
        </w:rPr>
        <w:t xml:space="preserve">   </w:t>
      </w:r>
      <w:r w:rsidR="00D55026" w:rsidRPr="00D55026">
        <w:rPr>
          <w:b w:val="0"/>
          <w:bCs w:val="0"/>
        </w:rPr>
        <w:t xml:space="preserve"> </w:t>
      </w:r>
      <w:r>
        <w:rPr>
          <w:b w:val="0"/>
          <w:bCs w:val="0"/>
        </w:rPr>
        <w:t xml:space="preserve">  </w:t>
      </w:r>
      <w:r w:rsidR="00F934D2" w:rsidRPr="00F934D2">
        <w:t>1.</w:t>
      </w:r>
      <w:r w:rsidR="00D55026" w:rsidRPr="00972620">
        <w:t>3. Problem Definition</w:t>
      </w:r>
      <w:r w:rsidRPr="00972620">
        <w:t xml:space="preserve">  </w:t>
      </w:r>
    </w:p>
    <w:p w:rsidR="00D55026" w:rsidRPr="00972620" w:rsidRDefault="00F934D2"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The primary problem addressed in this project is the prediction of future stock prices for the Nifty 50 index using historical data. The goal is to build a </w:t>
      </w:r>
      <w:proofErr w:type="gramStart"/>
      <w:r w:rsidR="00D55026" w:rsidRPr="00972620">
        <w:rPr>
          <w:b w:val="0"/>
          <w:bCs w:val="0"/>
          <w:sz w:val="28"/>
          <w:szCs w:val="28"/>
        </w:rPr>
        <w:t>machine learning</w:t>
      </w:r>
      <w:proofErr w:type="gramEnd"/>
      <w:r w:rsidR="00D55026" w:rsidRPr="00972620">
        <w:rPr>
          <w:b w:val="0"/>
          <w:bCs w:val="0"/>
          <w:sz w:val="28"/>
          <w:szCs w:val="28"/>
        </w:rPr>
        <w:t xml:space="preserve"> model that can analyze past trends and predict the next day's price, helping investors make informed trading decisions. The challenge is </w:t>
      </w:r>
      <w:proofErr w:type="gramStart"/>
      <w:r w:rsidR="00D55026" w:rsidRPr="00972620">
        <w:rPr>
          <w:b w:val="0"/>
          <w:bCs w:val="0"/>
          <w:sz w:val="28"/>
          <w:szCs w:val="28"/>
        </w:rPr>
        <w:t>to effectively use</w:t>
      </w:r>
      <w:proofErr w:type="gramEnd"/>
      <w:r w:rsidR="00D55026" w:rsidRPr="00972620">
        <w:rPr>
          <w:b w:val="0"/>
          <w:bCs w:val="0"/>
          <w:sz w:val="28"/>
          <w:szCs w:val="28"/>
        </w:rPr>
        <w:t xml:space="preserve"> multiple technical indicators and time series data to train the model while avoiding overfitting and ensuring robust generalization on unseen data.</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972620" w:rsidP="00F934D2">
      <w:pPr>
        <w:pStyle w:val="Heading3"/>
        <w:tabs>
          <w:tab w:val="left" w:pos="582"/>
        </w:tabs>
        <w:spacing w:line="360" w:lineRule="auto"/>
        <w:ind w:left="582" w:right="-93"/>
      </w:pPr>
      <w:r w:rsidRPr="00972620">
        <w:t xml:space="preserve">   </w:t>
      </w:r>
      <w:r w:rsidR="00D55026" w:rsidRPr="00972620">
        <w:t xml:space="preserve"> </w:t>
      </w:r>
      <w:r w:rsidRPr="00972620">
        <w:t xml:space="preserve">  </w:t>
      </w:r>
      <w:r w:rsidR="00F934D2">
        <w:t>1.</w:t>
      </w:r>
      <w:r w:rsidR="00D55026" w:rsidRPr="00972620">
        <w:t>4. Objectives of the Project</w:t>
      </w:r>
      <w:r w:rsidRPr="00972620">
        <w:t xml:space="preserve">  </w:t>
      </w:r>
    </w:p>
    <w:p w:rsidR="00D55026" w:rsidRPr="00972620" w:rsidRDefault="00D857FF" w:rsidP="00F934D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972620" w:rsidRPr="00972620">
        <w:rPr>
          <w:b w:val="0"/>
          <w:bCs w:val="0"/>
          <w:sz w:val="28"/>
          <w:szCs w:val="28"/>
        </w:rPr>
        <w:t xml:space="preserve"> </w:t>
      </w:r>
      <w:r w:rsidR="00F934D2">
        <w:rPr>
          <w:b w:val="0"/>
          <w:bCs w:val="0"/>
          <w:sz w:val="28"/>
          <w:szCs w:val="28"/>
        </w:rPr>
        <w:t xml:space="preserve">   </w:t>
      </w:r>
      <w:r w:rsidR="00972620" w:rsidRPr="00972620">
        <w:rPr>
          <w:b w:val="0"/>
          <w:bCs w:val="0"/>
          <w:sz w:val="28"/>
          <w:szCs w:val="28"/>
        </w:rPr>
        <w:t xml:space="preserve"> </w:t>
      </w:r>
      <w:r w:rsidR="00D55026" w:rsidRPr="00972620">
        <w:rPr>
          <w:b w:val="0"/>
          <w:bCs w:val="0"/>
          <w:sz w:val="28"/>
          <w:szCs w:val="28"/>
        </w:rPr>
        <w:t>Data Collection and Preprocessing:</w:t>
      </w:r>
      <w:r w:rsidR="00972620" w:rsidRPr="00972620">
        <w:rPr>
          <w:b w:val="0"/>
          <w:bCs w:val="0"/>
          <w:sz w:val="28"/>
          <w:szCs w:val="28"/>
        </w:rPr>
        <w:t xml:space="preserve">  </w:t>
      </w:r>
      <w:r w:rsidR="00D55026" w:rsidRPr="00972620">
        <w:rPr>
          <w:b w:val="0"/>
          <w:bCs w:val="0"/>
          <w:sz w:val="28"/>
          <w:szCs w:val="28"/>
        </w:rPr>
        <w:t xml:space="preserve"> Collect daily OHLC (Open, High, Low, </w:t>
      </w:r>
      <w:proofErr w:type="gramStart"/>
      <w:r w:rsidR="00D55026" w:rsidRPr="00972620">
        <w:rPr>
          <w:b w:val="0"/>
          <w:bCs w:val="0"/>
          <w:sz w:val="28"/>
          <w:szCs w:val="28"/>
        </w:rPr>
        <w:t>Close</w:t>
      </w:r>
      <w:proofErr w:type="gramEnd"/>
      <w:r w:rsidR="00D55026" w:rsidRPr="00972620">
        <w:rPr>
          <w:b w:val="0"/>
          <w:bCs w:val="0"/>
          <w:sz w:val="28"/>
          <w:szCs w:val="28"/>
        </w:rPr>
        <w:t xml:space="preserve">) data of the Nifty 50 index and apply necessary preprocessing techniques such as scaling the data using </w:t>
      </w:r>
      <w:proofErr w:type="spellStart"/>
      <w:r w:rsidR="00D55026" w:rsidRPr="00972620">
        <w:rPr>
          <w:b w:val="0"/>
          <w:bCs w:val="0"/>
          <w:sz w:val="28"/>
          <w:szCs w:val="28"/>
        </w:rPr>
        <w:t>MinMaxScaler</w:t>
      </w:r>
      <w:proofErr w:type="spellEnd"/>
      <w:r w:rsidR="00D55026" w:rsidRPr="00972620">
        <w:rPr>
          <w:b w:val="0"/>
          <w:bCs w:val="0"/>
          <w:sz w:val="28"/>
          <w:szCs w:val="28"/>
        </w:rPr>
        <w:t>.</w:t>
      </w:r>
    </w:p>
    <w:p w:rsidR="00D55026" w:rsidRPr="00972620" w:rsidRDefault="00D857FF" w:rsidP="00F934D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972620" w:rsidRPr="00972620">
        <w:rPr>
          <w:b w:val="0"/>
          <w:bCs w:val="0"/>
          <w:sz w:val="28"/>
          <w:szCs w:val="28"/>
        </w:rPr>
        <w:t xml:space="preserve"> </w:t>
      </w:r>
      <w:r w:rsidR="00F934D2">
        <w:rPr>
          <w:b w:val="0"/>
          <w:bCs w:val="0"/>
          <w:sz w:val="28"/>
          <w:szCs w:val="28"/>
        </w:rPr>
        <w:t xml:space="preserve">  </w:t>
      </w:r>
      <w:r w:rsidR="00972620" w:rsidRPr="00972620">
        <w:rPr>
          <w:b w:val="0"/>
          <w:bCs w:val="0"/>
          <w:sz w:val="28"/>
          <w:szCs w:val="28"/>
        </w:rPr>
        <w:t xml:space="preserve"> </w:t>
      </w:r>
      <w:r w:rsidR="00D55026" w:rsidRPr="00972620">
        <w:rPr>
          <w:b w:val="0"/>
          <w:bCs w:val="0"/>
          <w:sz w:val="28"/>
          <w:szCs w:val="28"/>
        </w:rPr>
        <w:t>Feature Engineering:</w:t>
      </w:r>
      <w:r w:rsidR="00972620" w:rsidRPr="00972620">
        <w:rPr>
          <w:b w:val="0"/>
          <w:bCs w:val="0"/>
          <w:sz w:val="28"/>
          <w:szCs w:val="28"/>
        </w:rPr>
        <w:t xml:space="preserve">  </w:t>
      </w:r>
      <w:r w:rsidR="00D55026" w:rsidRPr="00972620">
        <w:rPr>
          <w:b w:val="0"/>
          <w:bCs w:val="0"/>
          <w:sz w:val="28"/>
          <w:szCs w:val="28"/>
        </w:rPr>
        <w:t xml:space="preserve"> Calculate technical indicators like RSI, MACD, EMA, and SMA for different periods (20, 50, 100, 150, and 200 days).</w:t>
      </w:r>
    </w:p>
    <w:p w:rsidR="00D55026" w:rsidRPr="00972620" w:rsidRDefault="00D857FF" w:rsidP="00F934D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972620" w:rsidRPr="00972620">
        <w:rPr>
          <w:b w:val="0"/>
          <w:bCs w:val="0"/>
          <w:sz w:val="28"/>
          <w:szCs w:val="28"/>
        </w:rPr>
        <w:t xml:space="preserve"> </w:t>
      </w:r>
      <w:r w:rsidR="00F934D2">
        <w:rPr>
          <w:b w:val="0"/>
          <w:bCs w:val="0"/>
          <w:sz w:val="28"/>
          <w:szCs w:val="28"/>
        </w:rPr>
        <w:t xml:space="preserve">  </w:t>
      </w:r>
      <w:r w:rsidR="00972620" w:rsidRPr="00972620">
        <w:rPr>
          <w:b w:val="0"/>
          <w:bCs w:val="0"/>
          <w:sz w:val="28"/>
          <w:szCs w:val="28"/>
        </w:rPr>
        <w:t xml:space="preserve"> </w:t>
      </w:r>
      <w:r w:rsidR="00D55026" w:rsidRPr="00972620">
        <w:rPr>
          <w:b w:val="0"/>
          <w:bCs w:val="0"/>
          <w:sz w:val="28"/>
          <w:szCs w:val="28"/>
        </w:rPr>
        <w:t>Model Development:</w:t>
      </w:r>
      <w:r w:rsidR="00972620" w:rsidRPr="00972620">
        <w:rPr>
          <w:b w:val="0"/>
          <w:bCs w:val="0"/>
          <w:sz w:val="28"/>
          <w:szCs w:val="28"/>
        </w:rPr>
        <w:t xml:space="preserve">  </w:t>
      </w:r>
      <w:r w:rsidR="00D55026" w:rsidRPr="00972620">
        <w:rPr>
          <w:b w:val="0"/>
          <w:bCs w:val="0"/>
          <w:sz w:val="28"/>
          <w:szCs w:val="28"/>
        </w:rPr>
        <w:t xml:space="preserve"> Implement LSTM networks to capture the sequential dependencies and patterns in the data.</w:t>
      </w:r>
    </w:p>
    <w:p w:rsidR="00D55026" w:rsidRPr="00972620" w:rsidRDefault="00D857FF" w:rsidP="00F934D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972620" w:rsidRPr="00972620">
        <w:rPr>
          <w:b w:val="0"/>
          <w:bCs w:val="0"/>
          <w:sz w:val="28"/>
          <w:szCs w:val="28"/>
        </w:rPr>
        <w:t xml:space="preserve"> </w:t>
      </w:r>
      <w:r w:rsidR="00F934D2">
        <w:rPr>
          <w:b w:val="0"/>
          <w:bCs w:val="0"/>
          <w:sz w:val="28"/>
          <w:szCs w:val="28"/>
        </w:rPr>
        <w:t xml:space="preserve">  </w:t>
      </w:r>
      <w:r w:rsidR="00972620" w:rsidRPr="00972620">
        <w:rPr>
          <w:b w:val="0"/>
          <w:bCs w:val="0"/>
          <w:sz w:val="28"/>
          <w:szCs w:val="28"/>
        </w:rPr>
        <w:t xml:space="preserve"> </w:t>
      </w:r>
      <w:r w:rsidR="00D55026" w:rsidRPr="00972620">
        <w:rPr>
          <w:b w:val="0"/>
          <w:bCs w:val="0"/>
          <w:sz w:val="28"/>
          <w:szCs w:val="28"/>
        </w:rPr>
        <w:t>Evaluation:</w:t>
      </w:r>
      <w:r w:rsidR="00972620" w:rsidRPr="00972620">
        <w:rPr>
          <w:b w:val="0"/>
          <w:bCs w:val="0"/>
          <w:sz w:val="28"/>
          <w:szCs w:val="28"/>
        </w:rPr>
        <w:t xml:space="preserve">  </w:t>
      </w:r>
      <w:r w:rsidR="00D55026" w:rsidRPr="00972620">
        <w:rPr>
          <w:b w:val="0"/>
          <w:bCs w:val="0"/>
          <w:sz w:val="28"/>
          <w:szCs w:val="28"/>
        </w:rPr>
        <w:t xml:space="preserve"> Assess the model's performance using relevant metrics and visualize the predictions compared to actual stock prices.</w:t>
      </w:r>
    </w:p>
    <w:p w:rsidR="00D55026" w:rsidRPr="00972620" w:rsidRDefault="00D857FF" w:rsidP="00F934D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972620" w:rsidRPr="00972620">
        <w:rPr>
          <w:b w:val="0"/>
          <w:bCs w:val="0"/>
          <w:sz w:val="28"/>
          <w:szCs w:val="28"/>
        </w:rPr>
        <w:t xml:space="preserve">  </w:t>
      </w:r>
      <w:r w:rsidR="00F934D2">
        <w:rPr>
          <w:b w:val="0"/>
          <w:bCs w:val="0"/>
          <w:sz w:val="28"/>
          <w:szCs w:val="28"/>
        </w:rPr>
        <w:t xml:space="preserve"> </w:t>
      </w:r>
      <w:r w:rsidR="00D55026" w:rsidRPr="00972620">
        <w:rPr>
          <w:b w:val="0"/>
          <w:bCs w:val="0"/>
          <w:sz w:val="28"/>
          <w:szCs w:val="28"/>
        </w:rPr>
        <w:t>Optimization:</w:t>
      </w:r>
      <w:r w:rsidR="00972620" w:rsidRPr="00972620">
        <w:rPr>
          <w:b w:val="0"/>
          <w:bCs w:val="0"/>
          <w:sz w:val="28"/>
          <w:szCs w:val="28"/>
        </w:rPr>
        <w:t xml:space="preserve">  </w:t>
      </w:r>
      <w:r w:rsidR="00D55026" w:rsidRPr="00972620">
        <w:rPr>
          <w:b w:val="0"/>
          <w:bCs w:val="0"/>
          <w:sz w:val="28"/>
          <w:szCs w:val="28"/>
        </w:rPr>
        <w:t xml:space="preserve"> Tune </w:t>
      </w:r>
      <w:proofErr w:type="spellStart"/>
      <w:r w:rsidR="00D55026" w:rsidRPr="00972620">
        <w:rPr>
          <w:b w:val="0"/>
          <w:bCs w:val="0"/>
          <w:sz w:val="28"/>
          <w:szCs w:val="28"/>
        </w:rPr>
        <w:t>hyperparameters</w:t>
      </w:r>
      <w:proofErr w:type="spellEnd"/>
      <w:r w:rsidR="00D55026" w:rsidRPr="00972620">
        <w:rPr>
          <w:b w:val="0"/>
          <w:bCs w:val="0"/>
          <w:sz w:val="28"/>
          <w:szCs w:val="28"/>
        </w:rPr>
        <w:t xml:space="preserve"> to improve model accuracy and avoid overfitting.</w:t>
      </w:r>
    </w:p>
    <w:p w:rsidR="00D55026" w:rsidRPr="00972620" w:rsidRDefault="00D55026" w:rsidP="004B3192">
      <w:pPr>
        <w:pStyle w:val="Heading3"/>
        <w:tabs>
          <w:tab w:val="left" w:pos="582"/>
        </w:tabs>
        <w:spacing w:line="360" w:lineRule="auto"/>
        <w:ind w:left="582" w:right="-93"/>
        <w:rPr>
          <w:b w:val="0"/>
          <w:bCs w:val="0"/>
          <w:sz w:val="28"/>
          <w:szCs w:val="28"/>
        </w:rPr>
      </w:pPr>
    </w:p>
    <w:p w:rsidR="00D55026" w:rsidRPr="00F934D2" w:rsidRDefault="00972620" w:rsidP="00F934D2">
      <w:pPr>
        <w:pStyle w:val="Heading3"/>
        <w:tabs>
          <w:tab w:val="left" w:pos="582"/>
        </w:tabs>
        <w:spacing w:line="360" w:lineRule="auto"/>
        <w:ind w:left="582" w:right="-93"/>
      </w:pPr>
      <w:r>
        <w:rPr>
          <w:b w:val="0"/>
          <w:bCs w:val="0"/>
        </w:rPr>
        <w:t xml:space="preserve">  </w:t>
      </w:r>
      <w:r w:rsidRPr="00972620">
        <w:t xml:space="preserve"> </w:t>
      </w:r>
      <w:r w:rsidR="00D55026" w:rsidRPr="00972620">
        <w:t xml:space="preserve"> </w:t>
      </w:r>
      <w:r w:rsidRPr="00972620">
        <w:t xml:space="preserve">  </w:t>
      </w:r>
      <w:r w:rsidR="00F934D2">
        <w:t>1.</w:t>
      </w:r>
      <w:r w:rsidR="00D55026" w:rsidRPr="00972620">
        <w:t>5. Scope of the Project</w:t>
      </w:r>
      <w:r w:rsidRPr="00972620">
        <w:t xml:space="preserve">  </w:t>
      </w:r>
    </w:p>
    <w:p w:rsidR="00D55026" w:rsidRPr="00972620" w:rsidRDefault="00F934D2"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The project focuses on predicting the </w:t>
      </w:r>
      <w:proofErr w:type="gramStart"/>
      <w:r w:rsidR="00D55026" w:rsidRPr="00972620">
        <w:rPr>
          <w:b w:val="0"/>
          <w:bCs w:val="0"/>
          <w:sz w:val="28"/>
          <w:szCs w:val="28"/>
        </w:rPr>
        <w:t>future stock price movements</w:t>
      </w:r>
      <w:proofErr w:type="gramEnd"/>
      <w:r w:rsidR="00D55026" w:rsidRPr="00972620">
        <w:rPr>
          <w:b w:val="0"/>
          <w:bCs w:val="0"/>
          <w:sz w:val="28"/>
          <w:szCs w:val="28"/>
        </w:rPr>
        <w:t xml:space="preserve"> of the Nifty 50 index using historical data and technical indicators. The scope includes:</w:t>
      </w:r>
    </w:p>
    <w:p w:rsidR="00D55026" w:rsidRPr="00972620" w:rsidRDefault="00D857FF" w:rsidP="004B3192">
      <w:pPr>
        <w:pStyle w:val="Heading3"/>
        <w:tabs>
          <w:tab w:val="left" w:pos="582"/>
        </w:tabs>
        <w:spacing w:line="360" w:lineRule="auto"/>
        <w:ind w:left="582" w:right="-93"/>
        <w:rPr>
          <w:b w:val="0"/>
          <w:bCs w:val="0"/>
          <w:sz w:val="28"/>
          <w:szCs w:val="28"/>
        </w:rPr>
      </w:pPr>
      <w:r>
        <w:rPr>
          <w:b w:val="0"/>
          <w:bCs w:val="0"/>
          <w:sz w:val="28"/>
          <w:szCs w:val="28"/>
        </w:rPr>
        <w:lastRenderedPageBreak/>
        <w:t xml:space="preserve"> </w:t>
      </w:r>
      <w:r w:rsidR="00D55026" w:rsidRPr="00972620">
        <w:rPr>
          <w:b w:val="0"/>
          <w:bCs w:val="0"/>
          <w:sz w:val="28"/>
          <w:szCs w:val="28"/>
        </w:rPr>
        <w:t xml:space="preserve"> </w:t>
      </w:r>
      <w:r w:rsidR="00F934D2">
        <w:rPr>
          <w:b w:val="0"/>
          <w:bCs w:val="0"/>
          <w:sz w:val="28"/>
          <w:szCs w:val="28"/>
        </w:rPr>
        <w:t xml:space="preserve">    </w:t>
      </w:r>
      <w:r w:rsidR="00D55026" w:rsidRPr="00972620">
        <w:rPr>
          <w:b w:val="0"/>
          <w:bCs w:val="0"/>
          <w:sz w:val="28"/>
          <w:szCs w:val="28"/>
        </w:rPr>
        <w:t>Analyzing daily data to predict the next day's closing price.</w:t>
      </w:r>
    </w:p>
    <w:p w:rsidR="00D55026" w:rsidRPr="00972620" w:rsidRDefault="00D857FF"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F934D2">
        <w:rPr>
          <w:b w:val="0"/>
          <w:bCs w:val="0"/>
          <w:sz w:val="28"/>
          <w:szCs w:val="28"/>
        </w:rPr>
        <w:t xml:space="preserve">   </w:t>
      </w:r>
      <w:r w:rsidR="00D55026" w:rsidRPr="00972620">
        <w:rPr>
          <w:b w:val="0"/>
          <w:bCs w:val="0"/>
          <w:sz w:val="28"/>
          <w:szCs w:val="28"/>
        </w:rPr>
        <w:t>Utilizing deep learning techniques like LSTM to exploit the temporal dependencies in stock price movements.</w:t>
      </w:r>
    </w:p>
    <w:p w:rsidR="00D55026" w:rsidRPr="00972620" w:rsidRDefault="00D857FF"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F934D2">
        <w:rPr>
          <w:b w:val="0"/>
          <w:bCs w:val="0"/>
          <w:sz w:val="28"/>
          <w:szCs w:val="28"/>
        </w:rPr>
        <w:t xml:space="preserve">   </w:t>
      </w:r>
      <w:r w:rsidR="00D55026" w:rsidRPr="00972620">
        <w:rPr>
          <w:b w:val="0"/>
          <w:bCs w:val="0"/>
          <w:sz w:val="28"/>
          <w:szCs w:val="28"/>
        </w:rPr>
        <w:t>Incorporating multiple technical indicators to enhance the model's predictive capability.</w:t>
      </w:r>
    </w:p>
    <w:p w:rsidR="00D55026" w:rsidRPr="00972620" w:rsidRDefault="00D55026" w:rsidP="00F934D2">
      <w:pPr>
        <w:pStyle w:val="Heading3"/>
        <w:tabs>
          <w:tab w:val="left" w:pos="582"/>
        </w:tabs>
        <w:spacing w:line="360" w:lineRule="auto"/>
        <w:ind w:left="0" w:right="-93" w:firstLine="0"/>
        <w:rPr>
          <w:b w:val="0"/>
          <w:bCs w:val="0"/>
          <w:sz w:val="28"/>
          <w:szCs w:val="28"/>
        </w:rPr>
      </w:pPr>
    </w:p>
    <w:p w:rsidR="00D55026" w:rsidRPr="00F934D2" w:rsidRDefault="00972620" w:rsidP="00F934D2">
      <w:pPr>
        <w:pStyle w:val="Heading3"/>
        <w:tabs>
          <w:tab w:val="left" w:pos="582"/>
        </w:tabs>
        <w:spacing w:line="360" w:lineRule="auto"/>
        <w:ind w:left="582" w:right="-93"/>
      </w:pPr>
      <w:r>
        <w:rPr>
          <w:b w:val="0"/>
          <w:bCs w:val="0"/>
        </w:rPr>
        <w:t xml:space="preserve">   </w:t>
      </w:r>
      <w:r w:rsidR="00D55026" w:rsidRPr="00D55026">
        <w:rPr>
          <w:b w:val="0"/>
          <w:bCs w:val="0"/>
        </w:rPr>
        <w:t xml:space="preserve"> </w:t>
      </w:r>
      <w:r>
        <w:rPr>
          <w:b w:val="0"/>
          <w:bCs w:val="0"/>
        </w:rPr>
        <w:t xml:space="preserve">  </w:t>
      </w:r>
      <w:r w:rsidR="00F934D2" w:rsidRPr="00F934D2">
        <w:t>1.</w:t>
      </w:r>
      <w:r w:rsidR="00D55026" w:rsidRPr="00972620">
        <w:t>6. Application of the Project</w:t>
      </w:r>
      <w:r w:rsidRPr="00972620">
        <w:t xml:space="preserve">  </w:t>
      </w:r>
    </w:p>
    <w:p w:rsidR="00D55026" w:rsidRPr="00972620" w:rsidRDefault="00D857FF"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F934D2">
        <w:rPr>
          <w:b w:val="0"/>
          <w:bCs w:val="0"/>
          <w:sz w:val="28"/>
          <w:szCs w:val="28"/>
        </w:rPr>
        <w:t xml:space="preserve"> </w:t>
      </w:r>
      <w:r w:rsidR="00972620" w:rsidRPr="00972620">
        <w:rPr>
          <w:b w:val="0"/>
          <w:bCs w:val="0"/>
          <w:sz w:val="28"/>
          <w:szCs w:val="28"/>
        </w:rPr>
        <w:t xml:space="preserve">  </w:t>
      </w:r>
      <w:r w:rsidR="00D55026" w:rsidRPr="00972620">
        <w:rPr>
          <w:b w:val="0"/>
          <w:bCs w:val="0"/>
          <w:sz w:val="28"/>
          <w:szCs w:val="28"/>
        </w:rPr>
        <w:t>Stock Market Trading</w:t>
      </w:r>
      <w:proofErr w:type="gramStart"/>
      <w:r w:rsidR="00D55026" w:rsidRPr="00972620">
        <w:rPr>
          <w:b w:val="0"/>
          <w:bCs w:val="0"/>
          <w:sz w:val="28"/>
          <w:szCs w:val="28"/>
        </w:rPr>
        <w:t>:</w:t>
      </w:r>
      <w:r w:rsidR="00972620" w:rsidRPr="00972620">
        <w:rPr>
          <w:b w:val="0"/>
          <w:bCs w:val="0"/>
          <w:sz w:val="28"/>
          <w:szCs w:val="28"/>
        </w:rPr>
        <w:t xml:space="preserve">  </w:t>
      </w:r>
      <w:r w:rsidR="00D55026" w:rsidRPr="00972620">
        <w:rPr>
          <w:b w:val="0"/>
          <w:bCs w:val="0"/>
          <w:sz w:val="28"/>
          <w:szCs w:val="28"/>
        </w:rPr>
        <w:t xml:space="preserve"> The predictive model can be used by traders to identify potential entry and exit points based on the expected price movement</w:t>
      </w:r>
      <w:proofErr w:type="gramEnd"/>
      <w:r w:rsidR="00D55026" w:rsidRPr="00972620">
        <w:rPr>
          <w:b w:val="0"/>
          <w:bCs w:val="0"/>
          <w:sz w:val="28"/>
          <w:szCs w:val="28"/>
        </w:rPr>
        <w:t>.</w:t>
      </w:r>
    </w:p>
    <w:p w:rsidR="00D55026" w:rsidRPr="00972620" w:rsidRDefault="00D857FF"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972620" w:rsidRPr="00972620">
        <w:rPr>
          <w:b w:val="0"/>
          <w:bCs w:val="0"/>
          <w:sz w:val="28"/>
          <w:szCs w:val="28"/>
        </w:rPr>
        <w:t xml:space="preserve"> </w:t>
      </w:r>
      <w:r w:rsidR="00F934D2">
        <w:rPr>
          <w:b w:val="0"/>
          <w:bCs w:val="0"/>
          <w:sz w:val="28"/>
          <w:szCs w:val="28"/>
        </w:rPr>
        <w:t xml:space="preserve"> </w:t>
      </w:r>
      <w:r w:rsidR="00972620" w:rsidRPr="00972620">
        <w:rPr>
          <w:b w:val="0"/>
          <w:bCs w:val="0"/>
          <w:sz w:val="28"/>
          <w:szCs w:val="28"/>
        </w:rPr>
        <w:t xml:space="preserve"> </w:t>
      </w:r>
      <w:r w:rsidR="00D55026" w:rsidRPr="00972620">
        <w:rPr>
          <w:b w:val="0"/>
          <w:bCs w:val="0"/>
          <w:sz w:val="28"/>
          <w:szCs w:val="28"/>
        </w:rPr>
        <w:t>Algorithmic Trading Systems:</w:t>
      </w:r>
      <w:r w:rsidR="00972620" w:rsidRPr="00972620">
        <w:rPr>
          <w:b w:val="0"/>
          <w:bCs w:val="0"/>
          <w:sz w:val="28"/>
          <w:szCs w:val="28"/>
        </w:rPr>
        <w:t xml:space="preserve">  </w:t>
      </w:r>
      <w:r w:rsidR="00D55026" w:rsidRPr="00972620">
        <w:rPr>
          <w:b w:val="0"/>
          <w:bCs w:val="0"/>
          <w:sz w:val="28"/>
          <w:szCs w:val="28"/>
        </w:rPr>
        <w:t xml:space="preserve"> It </w:t>
      </w:r>
      <w:proofErr w:type="gramStart"/>
      <w:r w:rsidR="00D55026" w:rsidRPr="00972620">
        <w:rPr>
          <w:b w:val="0"/>
          <w:bCs w:val="0"/>
          <w:sz w:val="28"/>
          <w:szCs w:val="28"/>
        </w:rPr>
        <w:t>can be integrated</w:t>
      </w:r>
      <w:proofErr w:type="gramEnd"/>
      <w:r w:rsidR="00D55026" w:rsidRPr="00972620">
        <w:rPr>
          <w:b w:val="0"/>
          <w:bCs w:val="0"/>
          <w:sz w:val="28"/>
          <w:szCs w:val="28"/>
        </w:rPr>
        <w:t xml:space="preserve"> into automated trading algorithms that execute trades based on the predictions.</w:t>
      </w:r>
    </w:p>
    <w:p w:rsidR="00D55026" w:rsidRPr="00972620" w:rsidRDefault="00D857FF"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972620" w:rsidRPr="00972620">
        <w:rPr>
          <w:b w:val="0"/>
          <w:bCs w:val="0"/>
          <w:sz w:val="28"/>
          <w:szCs w:val="28"/>
        </w:rPr>
        <w:t xml:space="preserve"> </w:t>
      </w:r>
      <w:r w:rsidR="00F934D2">
        <w:rPr>
          <w:b w:val="0"/>
          <w:bCs w:val="0"/>
          <w:sz w:val="28"/>
          <w:szCs w:val="28"/>
        </w:rPr>
        <w:t xml:space="preserve"> </w:t>
      </w:r>
      <w:r w:rsidR="00972620" w:rsidRPr="00972620">
        <w:rPr>
          <w:b w:val="0"/>
          <w:bCs w:val="0"/>
          <w:sz w:val="28"/>
          <w:szCs w:val="28"/>
        </w:rPr>
        <w:t xml:space="preserve"> </w:t>
      </w:r>
      <w:r w:rsidR="00D55026" w:rsidRPr="00972620">
        <w:rPr>
          <w:b w:val="0"/>
          <w:bCs w:val="0"/>
          <w:sz w:val="28"/>
          <w:szCs w:val="28"/>
        </w:rPr>
        <w:t>Financial Advisory Services:</w:t>
      </w:r>
      <w:r w:rsidR="00972620" w:rsidRPr="00972620">
        <w:rPr>
          <w:b w:val="0"/>
          <w:bCs w:val="0"/>
          <w:sz w:val="28"/>
          <w:szCs w:val="28"/>
        </w:rPr>
        <w:t xml:space="preserve">  </w:t>
      </w:r>
      <w:r w:rsidR="00D55026" w:rsidRPr="00972620">
        <w:rPr>
          <w:b w:val="0"/>
          <w:bCs w:val="0"/>
          <w:sz w:val="28"/>
          <w:szCs w:val="28"/>
        </w:rPr>
        <w:t xml:space="preserve"> Financial analysts can use this model to support their recommendations for clients.</w:t>
      </w:r>
    </w:p>
    <w:p w:rsidR="00D55026" w:rsidRPr="00972620" w:rsidRDefault="00D857FF"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972620">
        <w:rPr>
          <w:b w:val="0"/>
          <w:bCs w:val="0"/>
          <w:sz w:val="28"/>
          <w:szCs w:val="28"/>
        </w:rPr>
        <w:t xml:space="preserve"> </w:t>
      </w:r>
      <w:r w:rsidR="00972620" w:rsidRPr="00972620">
        <w:rPr>
          <w:b w:val="0"/>
          <w:bCs w:val="0"/>
          <w:sz w:val="28"/>
          <w:szCs w:val="28"/>
        </w:rPr>
        <w:t xml:space="preserve"> </w:t>
      </w:r>
      <w:r w:rsidR="00F934D2">
        <w:rPr>
          <w:b w:val="0"/>
          <w:bCs w:val="0"/>
          <w:sz w:val="28"/>
          <w:szCs w:val="28"/>
        </w:rPr>
        <w:t xml:space="preserve"> </w:t>
      </w:r>
      <w:r w:rsidR="00972620" w:rsidRPr="00972620">
        <w:rPr>
          <w:b w:val="0"/>
          <w:bCs w:val="0"/>
          <w:sz w:val="28"/>
          <w:szCs w:val="28"/>
        </w:rPr>
        <w:t xml:space="preserve"> </w:t>
      </w:r>
      <w:r w:rsidR="00D55026" w:rsidRPr="00972620">
        <w:rPr>
          <w:b w:val="0"/>
          <w:bCs w:val="0"/>
          <w:sz w:val="28"/>
          <w:szCs w:val="28"/>
        </w:rPr>
        <w:t>Risk Management:</w:t>
      </w:r>
      <w:r w:rsidR="00972620" w:rsidRPr="00972620">
        <w:rPr>
          <w:b w:val="0"/>
          <w:bCs w:val="0"/>
          <w:sz w:val="28"/>
          <w:szCs w:val="28"/>
        </w:rPr>
        <w:t xml:space="preserve">  </w:t>
      </w:r>
      <w:r w:rsidR="00D55026" w:rsidRPr="00972620">
        <w:rPr>
          <w:b w:val="0"/>
          <w:bCs w:val="0"/>
          <w:sz w:val="28"/>
          <w:szCs w:val="28"/>
        </w:rPr>
        <w:t xml:space="preserve"> Investors can use the predictions </w:t>
      </w:r>
      <w:proofErr w:type="gramStart"/>
      <w:r w:rsidR="00D55026" w:rsidRPr="00972620">
        <w:rPr>
          <w:b w:val="0"/>
          <w:bCs w:val="0"/>
          <w:sz w:val="28"/>
          <w:szCs w:val="28"/>
        </w:rPr>
        <w:t>to better manage</w:t>
      </w:r>
      <w:proofErr w:type="gramEnd"/>
      <w:r w:rsidR="00D55026" w:rsidRPr="00972620">
        <w:rPr>
          <w:b w:val="0"/>
          <w:bCs w:val="0"/>
          <w:sz w:val="28"/>
          <w:szCs w:val="28"/>
        </w:rPr>
        <w:t xml:space="preserve"> risks by understanding potential price movements.</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972620" w:rsidP="00F934D2">
      <w:pPr>
        <w:pStyle w:val="Heading3"/>
        <w:tabs>
          <w:tab w:val="left" w:pos="582"/>
        </w:tabs>
        <w:spacing w:line="360" w:lineRule="auto"/>
        <w:ind w:left="582" w:right="-93"/>
      </w:pPr>
      <w:r w:rsidRPr="00D857FF">
        <w:t xml:space="preserve">   </w:t>
      </w:r>
      <w:r w:rsidR="00D55026" w:rsidRPr="00D857FF">
        <w:t xml:space="preserve"> </w:t>
      </w:r>
      <w:r w:rsidRPr="00D857FF">
        <w:t xml:space="preserve">  </w:t>
      </w:r>
      <w:r w:rsidR="00F934D2">
        <w:t>1.</w:t>
      </w:r>
      <w:r w:rsidR="00D55026" w:rsidRPr="00D857FF">
        <w:t>7. Expected Outcome of the Project</w:t>
      </w:r>
      <w:r w:rsidRPr="00D857FF">
        <w:t xml:space="preserve">  </w:t>
      </w:r>
    </w:p>
    <w:p w:rsidR="00D55026" w:rsidRPr="00D857FF" w:rsidRDefault="00D857FF" w:rsidP="004B3192">
      <w:pPr>
        <w:pStyle w:val="Heading3"/>
        <w:tabs>
          <w:tab w:val="left" w:pos="582"/>
        </w:tabs>
        <w:spacing w:line="360" w:lineRule="auto"/>
        <w:ind w:left="582" w:right="-93"/>
        <w:rPr>
          <w:b w:val="0"/>
          <w:bCs w:val="0"/>
          <w:sz w:val="28"/>
          <w:szCs w:val="28"/>
        </w:rPr>
      </w:pPr>
      <w:r>
        <w:rPr>
          <w:b w:val="0"/>
          <w:bCs w:val="0"/>
        </w:rPr>
        <w:t xml:space="preserve"> </w:t>
      </w:r>
      <w:r w:rsidR="00D55026" w:rsidRPr="00D55026">
        <w:rPr>
          <w:b w:val="0"/>
          <w:bCs w:val="0"/>
        </w:rPr>
        <w:t xml:space="preserve"> </w:t>
      </w:r>
      <w:r w:rsidR="00D55026" w:rsidRPr="00D857FF">
        <w:rPr>
          <w:b w:val="0"/>
          <w:bCs w:val="0"/>
          <w:sz w:val="28"/>
          <w:szCs w:val="28"/>
        </w:rPr>
        <w:t>A trained LSTM model capable of predicting the next day's stock price for the Nifty 50 index.</w:t>
      </w:r>
    </w:p>
    <w:p w:rsidR="00D55026" w:rsidRPr="00D857FF" w:rsidRDefault="00D857FF"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D857FF">
        <w:rPr>
          <w:b w:val="0"/>
          <w:bCs w:val="0"/>
          <w:sz w:val="28"/>
          <w:szCs w:val="28"/>
        </w:rPr>
        <w:t xml:space="preserve"> Improved prediction accuracy when using a combination of technical indicators compared to using raw price data alone.</w:t>
      </w:r>
    </w:p>
    <w:p w:rsidR="00D55026" w:rsidRPr="00D857FF" w:rsidRDefault="00D857FF"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D857FF">
        <w:rPr>
          <w:b w:val="0"/>
          <w:bCs w:val="0"/>
          <w:sz w:val="28"/>
          <w:szCs w:val="28"/>
        </w:rPr>
        <w:t xml:space="preserve"> Visualization of predicted vs. actual stock prices over time, demonstrating the model's effectiveness in capturing market trends.</w:t>
      </w:r>
    </w:p>
    <w:p w:rsidR="00D55026" w:rsidRPr="00D857FF" w:rsidRDefault="00D55026" w:rsidP="004B3192">
      <w:pPr>
        <w:pStyle w:val="Heading3"/>
        <w:tabs>
          <w:tab w:val="left" w:pos="582"/>
        </w:tabs>
        <w:spacing w:line="360" w:lineRule="auto"/>
        <w:ind w:left="582" w:right="-93"/>
      </w:pPr>
    </w:p>
    <w:p w:rsidR="00D55026" w:rsidRPr="00F934D2" w:rsidRDefault="00972620" w:rsidP="00F934D2">
      <w:pPr>
        <w:pStyle w:val="Heading3"/>
        <w:tabs>
          <w:tab w:val="left" w:pos="582"/>
        </w:tabs>
        <w:spacing w:line="360" w:lineRule="auto"/>
        <w:ind w:left="582" w:right="-93"/>
      </w:pPr>
      <w:r w:rsidRPr="00D857FF">
        <w:t xml:space="preserve">   </w:t>
      </w:r>
      <w:r w:rsidR="00D55026" w:rsidRPr="00D857FF">
        <w:t xml:space="preserve"> </w:t>
      </w:r>
      <w:r w:rsidRPr="00D857FF">
        <w:t xml:space="preserve">  </w:t>
      </w:r>
      <w:r w:rsidR="00F934D2">
        <w:t>1.</w:t>
      </w:r>
      <w:r w:rsidR="00D55026" w:rsidRPr="00D857FF">
        <w:t>8. Organization of the Project Report</w:t>
      </w:r>
      <w:r w:rsidRPr="00D857FF">
        <w:t xml:space="preserve">  </w:t>
      </w:r>
    </w:p>
    <w:p w:rsidR="00D55026" w:rsidRPr="00D4189A" w:rsidRDefault="00D55026" w:rsidP="00F934D2">
      <w:pPr>
        <w:pStyle w:val="Heading3"/>
        <w:tabs>
          <w:tab w:val="left" w:pos="582"/>
        </w:tabs>
        <w:spacing w:line="360" w:lineRule="auto"/>
        <w:ind w:left="582" w:right="-93"/>
        <w:rPr>
          <w:b w:val="0"/>
          <w:bCs w:val="0"/>
          <w:sz w:val="28"/>
          <w:szCs w:val="28"/>
        </w:rPr>
      </w:pPr>
      <w:r w:rsidRPr="00D4189A">
        <w:rPr>
          <w:b w:val="0"/>
          <w:bCs w:val="0"/>
          <w:sz w:val="28"/>
          <w:szCs w:val="28"/>
        </w:rPr>
        <w:t xml:space="preserve">The report </w:t>
      </w:r>
      <w:proofErr w:type="gramStart"/>
      <w:r w:rsidRPr="00D4189A">
        <w:rPr>
          <w:b w:val="0"/>
          <w:bCs w:val="0"/>
          <w:sz w:val="28"/>
          <w:szCs w:val="28"/>
        </w:rPr>
        <w:t>will be structured</w:t>
      </w:r>
      <w:proofErr w:type="gramEnd"/>
      <w:r w:rsidRPr="00D4189A">
        <w:rPr>
          <w:b w:val="0"/>
          <w:bCs w:val="0"/>
          <w:sz w:val="28"/>
          <w:szCs w:val="28"/>
        </w:rPr>
        <w:t xml:space="preserve"> as follows:</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D857FF"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sidR="00972620">
        <w:rPr>
          <w:b w:val="0"/>
          <w:bCs w:val="0"/>
        </w:rPr>
        <w:t xml:space="preserve">  </w:t>
      </w:r>
      <w:r w:rsidR="00D55026" w:rsidRPr="00F934D2">
        <w:t>Chapter 1: Introduction</w:t>
      </w:r>
      <w:r w:rsidR="00972620" w:rsidRPr="00F934D2">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r w:rsidRPr="00D4189A">
        <w:rPr>
          <w:b w:val="0"/>
          <w:bCs w:val="0"/>
          <w:sz w:val="28"/>
          <w:szCs w:val="28"/>
        </w:rPr>
        <w:t>Overview of stock market prediction and the significance of using machine learning models.</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D857FF"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sidR="00972620">
        <w:rPr>
          <w:b w:val="0"/>
          <w:bCs w:val="0"/>
        </w:rPr>
        <w:t xml:space="preserve">  </w:t>
      </w:r>
      <w:r w:rsidR="00D55026" w:rsidRPr="00F934D2">
        <w:t>Chapter 2: Literature Review</w:t>
      </w:r>
      <w:r w:rsidR="00972620" w:rsidRPr="00F934D2">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r w:rsidRPr="00D4189A">
        <w:rPr>
          <w:b w:val="0"/>
          <w:bCs w:val="0"/>
          <w:sz w:val="28"/>
          <w:szCs w:val="28"/>
        </w:rPr>
        <w:t>Examination of previous studies and approaches to stock market forecasting using machine learning and deep learning techniques.</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D857FF"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sidR="00972620">
        <w:rPr>
          <w:b w:val="0"/>
          <w:bCs w:val="0"/>
        </w:rPr>
        <w:t xml:space="preserve">  </w:t>
      </w:r>
      <w:r w:rsidR="00D55026" w:rsidRPr="00F934D2">
        <w:t>Chapter 3: Methodology</w:t>
      </w:r>
      <w:r w:rsidR="00972620" w:rsidRPr="00F934D2">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r w:rsidRPr="00D4189A">
        <w:rPr>
          <w:b w:val="0"/>
          <w:bCs w:val="0"/>
          <w:sz w:val="28"/>
          <w:szCs w:val="28"/>
        </w:rPr>
        <w:t>Detailed description of data collection, preprocessing, technical indicators used, and LSTM model development.</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D857FF"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sidR="00972620">
        <w:rPr>
          <w:b w:val="0"/>
          <w:bCs w:val="0"/>
        </w:rPr>
        <w:t xml:space="preserve">  </w:t>
      </w:r>
      <w:r w:rsidR="00D55026" w:rsidRPr="00F934D2">
        <w:t>Chapter 4: Implementation</w:t>
      </w:r>
      <w:r w:rsidR="00972620" w:rsidRPr="00F934D2">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proofErr w:type="gramStart"/>
      <w:r w:rsidRPr="00D4189A">
        <w:rPr>
          <w:b w:val="0"/>
          <w:bCs w:val="0"/>
          <w:sz w:val="28"/>
          <w:szCs w:val="28"/>
        </w:rPr>
        <w:t>Step</w:t>
      </w:r>
      <w:r w:rsidR="00D857FF" w:rsidRPr="00D4189A">
        <w:rPr>
          <w:b w:val="0"/>
          <w:bCs w:val="0"/>
          <w:sz w:val="28"/>
          <w:szCs w:val="28"/>
        </w:rPr>
        <w:t xml:space="preserve"> </w:t>
      </w:r>
      <w:r w:rsidRPr="00D4189A">
        <w:rPr>
          <w:b w:val="0"/>
          <w:bCs w:val="0"/>
          <w:sz w:val="28"/>
          <w:szCs w:val="28"/>
        </w:rPr>
        <w:t>by</w:t>
      </w:r>
      <w:r w:rsidR="00D857FF" w:rsidRPr="00D4189A">
        <w:rPr>
          <w:b w:val="0"/>
          <w:bCs w:val="0"/>
          <w:sz w:val="28"/>
          <w:szCs w:val="28"/>
        </w:rPr>
        <w:t xml:space="preserve"> </w:t>
      </w:r>
      <w:r w:rsidRPr="00D4189A">
        <w:rPr>
          <w:b w:val="0"/>
          <w:bCs w:val="0"/>
          <w:sz w:val="28"/>
          <w:szCs w:val="28"/>
        </w:rPr>
        <w:t>step</w:t>
      </w:r>
      <w:proofErr w:type="gramEnd"/>
      <w:r w:rsidRPr="00D4189A">
        <w:rPr>
          <w:b w:val="0"/>
          <w:bCs w:val="0"/>
          <w:sz w:val="28"/>
          <w:szCs w:val="28"/>
        </w:rPr>
        <w:t xml:space="preserve"> explanation of how the model was implemented, including code snippets and software used.</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D857FF"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sidR="00972620">
        <w:rPr>
          <w:b w:val="0"/>
          <w:bCs w:val="0"/>
        </w:rPr>
        <w:t xml:space="preserve">  </w:t>
      </w:r>
      <w:r w:rsidR="00D55026" w:rsidRPr="00F934D2">
        <w:t>Chapter 5: Results and Analysis</w:t>
      </w:r>
      <w:r w:rsidR="00972620" w:rsidRPr="00F934D2">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r w:rsidRPr="00D4189A">
        <w:rPr>
          <w:b w:val="0"/>
          <w:bCs w:val="0"/>
          <w:sz w:val="28"/>
          <w:szCs w:val="28"/>
        </w:rPr>
        <w:t>Presentation of model performance, evaluation metrics, and visualizations comparing predictions with actual stock prices.</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D857FF" w:rsidP="004B3192">
      <w:pPr>
        <w:pStyle w:val="Heading3"/>
        <w:tabs>
          <w:tab w:val="left" w:pos="582"/>
        </w:tabs>
        <w:spacing w:line="360" w:lineRule="auto"/>
        <w:ind w:left="582" w:right="-93"/>
      </w:pPr>
      <w:r w:rsidRPr="00F934D2">
        <w:t xml:space="preserve"> </w:t>
      </w:r>
      <w:r w:rsidR="00D55026" w:rsidRPr="00F934D2">
        <w:t xml:space="preserve"> </w:t>
      </w:r>
      <w:r w:rsidR="00972620" w:rsidRPr="00F934D2">
        <w:t xml:space="preserve">  </w:t>
      </w:r>
      <w:r w:rsidR="00D55026" w:rsidRPr="00F934D2">
        <w:t>Chapter 6: Discussion</w:t>
      </w:r>
      <w:r w:rsidR="00972620" w:rsidRPr="00F934D2">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857FF" w:rsidRPr="00D4189A">
        <w:rPr>
          <w:b w:val="0"/>
          <w:bCs w:val="0"/>
          <w:sz w:val="28"/>
          <w:szCs w:val="28"/>
        </w:rPr>
        <w:t xml:space="preserve"> </w:t>
      </w:r>
      <w:r w:rsidRPr="00D4189A">
        <w:rPr>
          <w:b w:val="0"/>
          <w:bCs w:val="0"/>
          <w:sz w:val="28"/>
          <w:szCs w:val="28"/>
        </w:rPr>
        <w:t xml:space="preserve"> Analysis of the results, potential limitations of the model, and areas for improvement.</w:t>
      </w:r>
    </w:p>
    <w:p w:rsidR="00D55026" w:rsidRPr="00F934D2" w:rsidRDefault="00D55026" w:rsidP="004B3192">
      <w:pPr>
        <w:pStyle w:val="Heading3"/>
        <w:tabs>
          <w:tab w:val="left" w:pos="582"/>
        </w:tabs>
        <w:spacing w:line="360" w:lineRule="auto"/>
        <w:ind w:left="582" w:right="-93"/>
      </w:pPr>
    </w:p>
    <w:p w:rsidR="00D55026" w:rsidRPr="00F934D2" w:rsidRDefault="00D857FF" w:rsidP="004B3192">
      <w:pPr>
        <w:pStyle w:val="Heading3"/>
        <w:tabs>
          <w:tab w:val="left" w:pos="582"/>
        </w:tabs>
        <w:spacing w:line="360" w:lineRule="auto"/>
        <w:ind w:left="582" w:right="-93"/>
      </w:pPr>
      <w:r w:rsidRPr="00F934D2">
        <w:lastRenderedPageBreak/>
        <w:t xml:space="preserve"> </w:t>
      </w:r>
      <w:r w:rsidR="00D55026" w:rsidRPr="00F934D2">
        <w:t xml:space="preserve"> </w:t>
      </w:r>
      <w:r w:rsidR="00972620" w:rsidRPr="00F934D2">
        <w:t xml:space="preserve">  </w:t>
      </w:r>
      <w:r w:rsidR="00D55026" w:rsidRPr="00F934D2">
        <w:t>Chapter 7: Conclusion and Future Work</w:t>
      </w:r>
      <w:r w:rsidR="00972620" w:rsidRPr="00F934D2">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r w:rsidRPr="00D4189A">
        <w:rPr>
          <w:b w:val="0"/>
          <w:bCs w:val="0"/>
          <w:sz w:val="28"/>
          <w:szCs w:val="28"/>
        </w:rPr>
        <w:t>Summary of findings, practical implications, and suggestions for extending the project.</w:t>
      </w:r>
    </w:p>
    <w:p w:rsidR="00D55026" w:rsidRPr="00D55026" w:rsidRDefault="00D55026" w:rsidP="004B3192">
      <w:pPr>
        <w:pStyle w:val="Heading3"/>
        <w:tabs>
          <w:tab w:val="left" w:pos="582"/>
        </w:tabs>
        <w:spacing w:line="360" w:lineRule="auto"/>
        <w:ind w:left="582" w:right="-93"/>
        <w:rPr>
          <w:b w:val="0"/>
          <w:bCs w:val="0"/>
        </w:rPr>
      </w:pPr>
    </w:p>
    <w:p w:rsidR="00D55026" w:rsidRDefault="00D55026"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D4189A">
      <w:pPr>
        <w:spacing w:line="360" w:lineRule="auto"/>
        <w:ind w:left="1418" w:right="476"/>
        <w:jc w:val="center"/>
        <w:rPr>
          <w:b/>
          <w:sz w:val="36"/>
        </w:rPr>
      </w:pPr>
    </w:p>
    <w:p w:rsidR="00D4189A" w:rsidRDefault="00D4189A" w:rsidP="00D4189A">
      <w:pPr>
        <w:spacing w:line="360" w:lineRule="auto"/>
        <w:ind w:left="1418" w:right="476"/>
        <w:jc w:val="center"/>
        <w:rPr>
          <w:b/>
          <w:sz w:val="36"/>
        </w:rPr>
      </w:pPr>
    </w:p>
    <w:p w:rsidR="00D4189A" w:rsidRDefault="00D4189A" w:rsidP="00D4189A">
      <w:pPr>
        <w:spacing w:line="360" w:lineRule="auto"/>
        <w:ind w:left="1418" w:right="476"/>
        <w:jc w:val="center"/>
        <w:rPr>
          <w:b/>
          <w:sz w:val="36"/>
        </w:rPr>
      </w:pPr>
    </w:p>
    <w:p w:rsidR="00D4189A" w:rsidRPr="004255F7" w:rsidRDefault="00D4189A" w:rsidP="00D4189A">
      <w:pPr>
        <w:spacing w:line="360" w:lineRule="auto"/>
        <w:ind w:left="1418" w:right="476"/>
        <w:jc w:val="center"/>
        <w:rPr>
          <w:spacing w:val="1"/>
          <w:sz w:val="16"/>
        </w:rPr>
      </w:pPr>
      <w:r w:rsidRPr="004255F7">
        <w:rPr>
          <w:b/>
          <w:sz w:val="36"/>
        </w:rPr>
        <w:t xml:space="preserve">Chapter </w:t>
      </w:r>
      <w:r>
        <w:rPr>
          <w:b/>
          <w:sz w:val="36"/>
        </w:rPr>
        <w:t>2</w:t>
      </w:r>
    </w:p>
    <w:p w:rsidR="00D4189A" w:rsidRPr="004255F7" w:rsidRDefault="00D4189A" w:rsidP="00D4189A">
      <w:pPr>
        <w:spacing w:line="360" w:lineRule="auto"/>
        <w:ind w:left="1418" w:right="474"/>
        <w:jc w:val="center"/>
        <w:rPr>
          <w:b/>
          <w:sz w:val="36"/>
        </w:rPr>
      </w:pPr>
      <w:r>
        <w:rPr>
          <w:b/>
          <w:sz w:val="36"/>
        </w:rPr>
        <w:t>Proposed System</w:t>
      </w:r>
    </w:p>
    <w:p w:rsidR="00D4189A" w:rsidRPr="00D55026" w:rsidRDefault="00D4189A" w:rsidP="004B3192">
      <w:pPr>
        <w:pStyle w:val="Heading3"/>
        <w:tabs>
          <w:tab w:val="left" w:pos="582"/>
        </w:tabs>
        <w:spacing w:line="360" w:lineRule="auto"/>
        <w:ind w:left="582" w:right="-93"/>
        <w:rPr>
          <w:b w:val="0"/>
          <w:bCs w:val="0"/>
        </w:rPr>
      </w:pPr>
    </w:p>
    <w:p w:rsidR="00D55026" w:rsidRPr="00D4189A" w:rsidRDefault="00972620" w:rsidP="00D4189A">
      <w:pPr>
        <w:pStyle w:val="Heading3"/>
        <w:tabs>
          <w:tab w:val="left" w:pos="582"/>
        </w:tabs>
        <w:spacing w:line="360" w:lineRule="auto"/>
        <w:ind w:left="582" w:right="-93"/>
      </w:pPr>
      <w:r>
        <w:rPr>
          <w:b w:val="0"/>
          <w:bCs w:val="0"/>
        </w:rPr>
        <w:t xml:space="preserve">   </w:t>
      </w:r>
      <w:r w:rsidR="00D55026" w:rsidRPr="00D55026">
        <w:rPr>
          <w:b w:val="0"/>
          <w:bCs w:val="0"/>
        </w:rPr>
        <w:t xml:space="preserve"> </w:t>
      </w:r>
      <w:r>
        <w:rPr>
          <w:b w:val="0"/>
          <w:bCs w:val="0"/>
        </w:rPr>
        <w:t xml:space="preserve">  </w:t>
      </w:r>
      <w:r w:rsidR="00D4189A" w:rsidRPr="00D4189A">
        <w:t>2.</w:t>
      </w:r>
      <w:r w:rsidR="00D55026" w:rsidRPr="00D26334">
        <w:t>1. Survey of Literature/Existing System</w:t>
      </w:r>
      <w:r w:rsidRPr="00D26334">
        <w:t xml:space="preserve">  </w:t>
      </w:r>
    </w:p>
    <w:p w:rsidR="00D55026" w:rsidRPr="00D26334" w:rsidRDefault="00D4189A"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D26334">
        <w:rPr>
          <w:b w:val="0"/>
          <w:bCs w:val="0"/>
          <w:sz w:val="28"/>
          <w:szCs w:val="28"/>
        </w:rPr>
        <w:t xml:space="preserve">The prediction of stock prices has been a </w:t>
      </w:r>
      <w:proofErr w:type="spellStart"/>
      <w:proofErr w:type="gramStart"/>
      <w:r w:rsidR="00D55026" w:rsidRPr="00D26334">
        <w:rPr>
          <w:b w:val="0"/>
          <w:bCs w:val="0"/>
          <w:sz w:val="28"/>
          <w:szCs w:val="28"/>
        </w:rPr>
        <w:t>well</w:t>
      </w:r>
      <w:r w:rsidR="00D857FF" w:rsidRPr="00D26334">
        <w:rPr>
          <w:b w:val="0"/>
          <w:bCs w:val="0"/>
          <w:sz w:val="28"/>
          <w:szCs w:val="28"/>
        </w:rPr>
        <w:t xml:space="preserve"> </w:t>
      </w:r>
      <w:r w:rsidR="00D55026" w:rsidRPr="00D26334">
        <w:rPr>
          <w:b w:val="0"/>
          <w:bCs w:val="0"/>
          <w:sz w:val="28"/>
          <w:szCs w:val="28"/>
        </w:rPr>
        <w:t>researched</w:t>
      </w:r>
      <w:proofErr w:type="spellEnd"/>
      <w:proofErr w:type="gramEnd"/>
      <w:r w:rsidR="00D55026" w:rsidRPr="00D26334">
        <w:rPr>
          <w:b w:val="0"/>
          <w:bCs w:val="0"/>
          <w:sz w:val="28"/>
          <w:szCs w:val="28"/>
        </w:rPr>
        <w:t xml:space="preserve"> area, with various </w:t>
      </w:r>
      <w:r w:rsidR="00D55026" w:rsidRPr="00D26334">
        <w:rPr>
          <w:b w:val="0"/>
          <w:bCs w:val="0"/>
          <w:sz w:val="28"/>
          <w:szCs w:val="28"/>
        </w:rPr>
        <w:lastRenderedPageBreak/>
        <w:t>approaches ranging from statistical methods to advanced machine learning algorithms. A few common methods used in previous studies include:</w:t>
      </w:r>
    </w:p>
    <w:p w:rsidR="00D55026" w:rsidRPr="00D55026" w:rsidRDefault="00D55026" w:rsidP="004B3192">
      <w:pPr>
        <w:pStyle w:val="Heading3"/>
        <w:tabs>
          <w:tab w:val="left" w:pos="582"/>
        </w:tabs>
        <w:spacing w:line="360" w:lineRule="auto"/>
        <w:ind w:left="582" w:right="-93"/>
        <w:rPr>
          <w:b w:val="0"/>
          <w:bCs w:val="0"/>
        </w:rPr>
      </w:pPr>
    </w:p>
    <w:p w:rsidR="00D55026" w:rsidRPr="00D26334" w:rsidRDefault="00972620"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sidR="00D55026" w:rsidRPr="00D26334">
        <w:t xml:space="preserve">a. </w:t>
      </w:r>
      <w:r w:rsidRPr="00D26334">
        <w:t xml:space="preserve">  </w:t>
      </w:r>
      <w:r w:rsidR="00D55026" w:rsidRPr="00D26334">
        <w:t>Traditional Statistical Methods</w:t>
      </w:r>
      <w:r w:rsidRPr="00D26334">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Autoregressive Integrated Moving Average (ARIMA</w:t>
      </w:r>
      <w:proofErr w:type="gramStart"/>
      <w:r w:rsidRPr="00D26334">
        <w:rPr>
          <w:b w:val="0"/>
          <w:bCs w:val="0"/>
          <w:sz w:val="28"/>
          <w:szCs w:val="28"/>
        </w:rPr>
        <w:t>)</w:t>
      </w:r>
      <w:r w:rsidR="00972620" w:rsidRPr="00D26334">
        <w:rPr>
          <w:b w:val="0"/>
          <w:bCs w:val="0"/>
          <w:sz w:val="28"/>
          <w:szCs w:val="28"/>
        </w:rPr>
        <w:t xml:space="preserve">  </w:t>
      </w:r>
      <w:r w:rsidRPr="00D26334">
        <w:rPr>
          <w:b w:val="0"/>
          <w:bCs w:val="0"/>
          <w:sz w:val="28"/>
          <w:szCs w:val="28"/>
        </w:rPr>
        <w:t>:</w:t>
      </w:r>
      <w:proofErr w:type="gramEnd"/>
      <w:r w:rsidRPr="00D26334">
        <w:rPr>
          <w:b w:val="0"/>
          <w:bCs w:val="0"/>
          <w:sz w:val="28"/>
          <w:szCs w:val="28"/>
        </w:rPr>
        <w:t xml:space="preserve"> A popular statistical approach used for time series forecasting, ARIMA models rely on linear dependencies within the data. However, they struggle with </w:t>
      </w:r>
      <w:proofErr w:type="spellStart"/>
      <w:proofErr w:type="gramStart"/>
      <w:r w:rsidRPr="00D26334">
        <w:rPr>
          <w:b w:val="0"/>
          <w:bCs w:val="0"/>
          <w:sz w:val="28"/>
          <w:szCs w:val="28"/>
        </w:rPr>
        <w:t>non</w:t>
      </w:r>
      <w:r w:rsidR="00D857FF" w:rsidRPr="00D26334">
        <w:rPr>
          <w:b w:val="0"/>
          <w:bCs w:val="0"/>
          <w:sz w:val="28"/>
          <w:szCs w:val="28"/>
        </w:rPr>
        <w:t xml:space="preserve"> </w:t>
      </w:r>
      <w:r w:rsidRPr="00D26334">
        <w:rPr>
          <w:b w:val="0"/>
          <w:bCs w:val="0"/>
          <w:sz w:val="28"/>
          <w:szCs w:val="28"/>
        </w:rPr>
        <w:t>linear</w:t>
      </w:r>
      <w:proofErr w:type="spellEnd"/>
      <w:proofErr w:type="gramEnd"/>
      <w:r w:rsidRPr="00D26334">
        <w:rPr>
          <w:b w:val="0"/>
          <w:bCs w:val="0"/>
          <w:sz w:val="28"/>
          <w:szCs w:val="28"/>
        </w:rPr>
        <w:t xml:space="preserve"> patterns, making them less suitable for stock market prediction, which often exhibits complex, </w:t>
      </w:r>
      <w:proofErr w:type="spellStart"/>
      <w:r w:rsidRPr="00D26334">
        <w:rPr>
          <w:b w:val="0"/>
          <w:bCs w:val="0"/>
          <w:sz w:val="28"/>
          <w:szCs w:val="28"/>
        </w:rPr>
        <w:t>non</w:t>
      </w:r>
      <w:r w:rsidR="00D857FF" w:rsidRPr="00D26334">
        <w:rPr>
          <w:b w:val="0"/>
          <w:bCs w:val="0"/>
          <w:sz w:val="28"/>
          <w:szCs w:val="28"/>
        </w:rPr>
        <w:t xml:space="preserve"> </w:t>
      </w:r>
      <w:r w:rsidRPr="00D26334">
        <w:rPr>
          <w:b w:val="0"/>
          <w:bCs w:val="0"/>
          <w:sz w:val="28"/>
          <w:szCs w:val="28"/>
        </w:rPr>
        <w:t>linear</w:t>
      </w:r>
      <w:proofErr w:type="spellEnd"/>
      <w:r w:rsidRPr="00D26334">
        <w:rPr>
          <w:b w:val="0"/>
          <w:bCs w:val="0"/>
          <w:sz w:val="28"/>
          <w:szCs w:val="28"/>
        </w:rPr>
        <w:t xml:space="preserve"> behaviors.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Exponential Smoothing Models (e.g., Holt</w:t>
      </w:r>
      <w:r w:rsidR="00D857FF" w:rsidRPr="00D26334">
        <w:rPr>
          <w:b w:val="0"/>
          <w:bCs w:val="0"/>
          <w:sz w:val="28"/>
          <w:szCs w:val="28"/>
        </w:rPr>
        <w:t xml:space="preserve"> </w:t>
      </w:r>
      <w:r w:rsidRPr="00D26334">
        <w:rPr>
          <w:b w:val="0"/>
          <w:bCs w:val="0"/>
          <w:sz w:val="28"/>
          <w:szCs w:val="28"/>
        </w:rPr>
        <w:t>Winters</w:t>
      </w:r>
      <w:proofErr w:type="gramStart"/>
      <w:r w:rsidRPr="00D26334">
        <w:rPr>
          <w:b w:val="0"/>
          <w:bCs w:val="0"/>
          <w:sz w:val="28"/>
          <w:szCs w:val="28"/>
        </w:rPr>
        <w:t>)</w:t>
      </w:r>
      <w:r w:rsidR="00972620" w:rsidRPr="00D26334">
        <w:rPr>
          <w:b w:val="0"/>
          <w:bCs w:val="0"/>
          <w:sz w:val="28"/>
          <w:szCs w:val="28"/>
        </w:rPr>
        <w:t xml:space="preserve">  </w:t>
      </w:r>
      <w:r w:rsidRPr="00D26334">
        <w:rPr>
          <w:b w:val="0"/>
          <w:bCs w:val="0"/>
          <w:sz w:val="28"/>
          <w:szCs w:val="28"/>
        </w:rPr>
        <w:t>:</w:t>
      </w:r>
      <w:proofErr w:type="gramEnd"/>
      <w:r w:rsidRPr="00D26334">
        <w:rPr>
          <w:b w:val="0"/>
          <w:bCs w:val="0"/>
          <w:sz w:val="28"/>
          <w:szCs w:val="28"/>
        </w:rPr>
        <w:t xml:space="preserve"> These models are also used for time series forecasting, applying exponential weighting to past observations. Although they perform well for </w:t>
      </w:r>
      <w:proofErr w:type="gramStart"/>
      <w:r w:rsidRPr="00D26334">
        <w:rPr>
          <w:b w:val="0"/>
          <w:bCs w:val="0"/>
          <w:sz w:val="28"/>
          <w:szCs w:val="28"/>
        </w:rPr>
        <w:t>short</w:t>
      </w:r>
      <w:r w:rsidR="00D857FF" w:rsidRPr="00D26334">
        <w:rPr>
          <w:b w:val="0"/>
          <w:bCs w:val="0"/>
          <w:sz w:val="28"/>
          <w:szCs w:val="28"/>
        </w:rPr>
        <w:t xml:space="preserve"> </w:t>
      </w:r>
      <w:r w:rsidRPr="00D26334">
        <w:rPr>
          <w:b w:val="0"/>
          <w:bCs w:val="0"/>
          <w:sz w:val="28"/>
          <w:szCs w:val="28"/>
        </w:rPr>
        <w:t>term</w:t>
      </w:r>
      <w:proofErr w:type="gramEnd"/>
      <w:r w:rsidRPr="00D26334">
        <w:rPr>
          <w:b w:val="0"/>
          <w:bCs w:val="0"/>
          <w:sz w:val="28"/>
          <w:szCs w:val="28"/>
        </w:rPr>
        <w:t xml:space="preserve"> predictions, they are limited in capturing long</w:t>
      </w:r>
      <w:r w:rsidR="00D857FF" w:rsidRPr="00D26334">
        <w:rPr>
          <w:b w:val="0"/>
          <w:bCs w:val="0"/>
          <w:sz w:val="28"/>
          <w:szCs w:val="28"/>
        </w:rPr>
        <w:t xml:space="preserve"> </w:t>
      </w:r>
      <w:r w:rsidRPr="00D26334">
        <w:rPr>
          <w:b w:val="0"/>
          <w:bCs w:val="0"/>
          <w:sz w:val="28"/>
          <w:szCs w:val="28"/>
        </w:rPr>
        <w:t xml:space="preserve">term trends and </w:t>
      </w:r>
      <w:proofErr w:type="spellStart"/>
      <w:r w:rsidRPr="00D26334">
        <w:rPr>
          <w:b w:val="0"/>
          <w:bCs w:val="0"/>
          <w:sz w:val="28"/>
          <w:szCs w:val="28"/>
        </w:rPr>
        <w:t>non</w:t>
      </w:r>
      <w:r w:rsidR="00D857FF" w:rsidRPr="00D26334">
        <w:rPr>
          <w:b w:val="0"/>
          <w:bCs w:val="0"/>
          <w:sz w:val="28"/>
          <w:szCs w:val="28"/>
        </w:rPr>
        <w:t xml:space="preserve"> </w:t>
      </w:r>
      <w:r w:rsidRPr="00D26334">
        <w:rPr>
          <w:b w:val="0"/>
          <w:bCs w:val="0"/>
          <w:sz w:val="28"/>
          <w:szCs w:val="28"/>
        </w:rPr>
        <w:t>linear</w:t>
      </w:r>
      <w:proofErr w:type="spellEnd"/>
      <w:r w:rsidRPr="00D26334">
        <w:rPr>
          <w:b w:val="0"/>
          <w:bCs w:val="0"/>
          <w:sz w:val="28"/>
          <w:szCs w:val="28"/>
        </w:rPr>
        <w:t xml:space="preserve"> dependencies.</w:t>
      </w:r>
    </w:p>
    <w:p w:rsidR="00D55026" w:rsidRPr="00D55026" w:rsidRDefault="00D55026" w:rsidP="004B3192">
      <w:pPr>
        <w:pStyle w:val="Heading3"/>
        <w:tabs>
          <w:tab w:val="left" w:pos="582"/>
        </w:tabs>
        <w:spacing w:line="360" w:lineRule="auto"/>
        <w:ind w:left="582" w:right="-93"/>
        <w:rPr>
          <w:b w:val="0"/>
          <w:bCs w:val="0"/>
        </w:rPr>
      </w:pPr>
    </w:p>
    <w:p w:rsidR="00D55026" w:rsidRPr="00D26334" w:rsidRDefault="00972620"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sidR="00D55026" w:rsidRPr="00D26334">
        <w:t xml:space="preserve">b. </w:t>
      </w:r>
      <w:r w:rsidRPr="00D26334">
        <w:t xml:space="preserve">  </w:t>
      </w:r>
      <w:r w:rsidR="00D55026" w:rsidRPr="00D26334">
        <w:t>Machine Learning Approaches</w:t>
      </w:r>
      <w:r w:rsidRPr="00D26334">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26334">
        <w:rPr>
          <w:b w:val="0"/>
          <w:bCs w:val="0"/>
          <w:sz w:val="28"/>
          <w:szCs w:val="28"/>
        </w:rPr>
        <w:t>Support Vector Machines (SVMs</w:t>
      </w:r>
      <w:proofErr w:type="gramStart"/>
      <w:r w:rsidRPr="00D26334">
        <w:rPr>
          <w:b w:val="0"/>
          <w:bCs w:val="0"/>
          <w:sz w:val="28"/>
          <w:szCs w:val="28"/>
        </w:rPr>
        <w:t>)</w:t>
      </w:r>
      <w:r w:rsidR="00972620" w:rsidRPr="00D26334">
        <w:rPr>
          <w:b w:val="0"/>
          <w:bCs w:val="0"/>
          <w:sz w:val="28"/>
          <w:szCs w:val="28"/>
        </w:rPr>
        <w:t xml:space="preserve">  </w:t>
      </w:r>
      <w:r w:rsidRPr="00D26334">
        <w:rPr>
          <w:b w:val="0"/>
          <w:bCs w:val="0"/>
          <w:sz w:val="28"/>
          <w:szCs w:val="28"/>
        </w:rPr>
        <w:t>:</w:t>
      </w:r>
      <w:proofErr w:type="gramEnd"/>
      <w:r w:rsidRPr="00D26334">
        <w:rPr>
          <w:b w:val="0"/>
          <w:bCs w:val="0"/>
          <w:sz w:val="28"/>
          <w:szCs w:val="28"/>
        </w:rPr>
        <w:t xml:space="preserve"> These algorithms can capture </w:t>
      </w:r>
      <w:proofErr w:type="spellStart"/>
      <w:r w:rsidRPr="00D26334">
        <w:rPr>
          <w:b w:val="0"/>
          <w:bCs w:val="0"/>
          <w:sz w:val="28"/>
          <w:szCs w:val="28"/>
        </w:rPr>
        <w:t>non</w:t>
      </w:r>
      <w:r w:rsidR="00D857FF" w:rsidRPr="00D26334">
        <w:rPr>
          <w:b w:val="0"/>
          <w:bCs w:val="0"/>
          <w:sz w:val="28"/>
          <w:szCs w:val="28"/>
        </w:rPr>
        <w:t xml:space="preserve"> </w:t>
      </w:r>
      <w:r w:rsidRPr="00D26334">
        <w:rPr>
          <w:b w:val="0"/>
          <w:bCs w:val="0"/>
          <w:sz w:val="28"/>
          <w:szCs w:val="28"/>
        </w:rPr>
        <w:t>linear</w:t>
      </w:r>
      <w:proofErr w:type="spellEnd"/>
      <w:r w:rsidRPr="00D26334">
        <w:rPr>
          <w:b w:val="0"/>
          <w:bCs w:val="0"/>
          <w:sz w:val="28"/>
          <w:szCs w:val="28"/>
        </w:rPr>
        <w:t xml:space="preserve"> relationships in the data by using kernel functions. SVMs have shown some success in stock market forecasting, but they require significant feature engineering and cannot inherently model sequential data.</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Random Forests and Gradient Boosting Machines (GBMs</w:t>
      </w:r>
      <w:proofErr w:type="gramStart"/>
      <w:r w:rsidRPr="00D26334">
        <w:rPr>
          <w:b w:val="0"/>
          <w:bCs w:val="0"/>
          <w:sz w:val="28"/>
          <w:szCs w:val="28"/>
        </w:rPr>
        <w:t>)</w:t>
      </w:r>
      <w:r w:rsidR="00972620" w:rsidRPr="00D26334">
        <w:rPr>
          <w:b w:val="0"/>
          <w:bCs w:val="0"/>
          <w:sz w:val="28"/>
          <w:szCs w:val="28"/>
        </w:rPr>
        <w:t xml:space="preserve">  </w:t>
      </w:r>
      <w:r w:rsidRPr="00D26334">
        <w:rPr>
          <w:b w:val="0"/>
          <w:bCs w:val="0"/>
          <w:sz w:val="28"/>
          <w:szCs w:val="28"/>
        </w:rPr>
        <w:t>:</w:t>
      </w:r>
      <w:proofErr w:type="gramEnd"/>
      <w:r w:rsidRPr="00D26334">
        <w:rPr>
          <w:b w:val="0"/>
          <w:bCs w:val="0"/>
          <w:sz w:val="28"/>
          <w:szCs w:val="28"/>
        </w:rPr>
        <w:t xml:space="preserve"> Ensemble learning methods like Random Forests and GBMs can handle </w:t>
      </w:r>
      <w:proofErr w:type="spellStart"/>
      <w:r w:rsidRPr="00D26334">
        <w:rPr>
          <w:b w:val="0"/>
          <w:bCs w:val="0"/>
          <w:sz w:val="28"/>
          <w:szCs w:val="28"/>
        </w:rPr>
        <w:t>non</w:t>
      </w:r>
      <w:r w:rsidR="00D857FF" w:rsidRPr="00D26334">
        <w:rPr>
          <w:b w:val="0"/>
          <w:bCs w:val="0"/>
          <w:sz w:val="28"/>
          <w:szCs w:val="28"/>
        </w:rPr>
        <w:t xml:space="preserve"> </w:t>
      </w:r>
      <w:r w:rsidRPr="00D26334">
        <w:rPr>
          <w:b w:val="0"/>
          <w:bCs w:val="0"/>
          <w:sz w:val="28"/>
          <w:szCs w:val="28"/>
        </w:rPr>
        <w:t>linear</w:t>
      </w:r>
      <w:proofErr w:type="spellEnd"/>
      <w:r w:rsidRPr="00D26334">
        <w:rPr>
          <w:b w:val="0"/>
          <w:bCs w:val="0"/>
          <w:sz w:val="28"/>
          <w:szCs w:val="28"/>
        </w:rPr>
        <w:t xml:space="preserve"> relationships and interactions in the data. However, they do not naturally account for temporal dependencies in time series data.</w:t>
      </w:r>
    </w:p>
    <w:p w:rsidR="00D55026" w:rsidRPr="00D55026" w:rsidRDefault="00D55026" w:rsidP="004B3192">
      <w:pPr>
        <w:pStyle w:val="Heading3"/>
        <w:tabs>
          <w:tab w:val="left" w:pos="582"/>
        </w:tabs>
        <w:spacing w:line="360" w:lineRule="auto"/>
        <w:ind w:left="582" w:right="-93"/>
        <w:rPr>
          <w:b w:val="0"/>
          <w:bCs w:val="0"/>
        </w:rPr>
      </w:pPr>
    </w:p>
    <w:p w:rsidR="00D55026" w:rsidRPr="00D26334" w:rsidRDefault="00972620"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sidR="00D55026" w:rsidRPr="00D26334">
        <w:t xml:space="preserve">c. </w:t>
      </w:r>
      <w:r w:rsidRPr="00D26334">
        <w:t xml:space="preserve">  </w:t>
      </w:r>
      <w:r w:rsidR="00D55026" w:rsidRPr="00D26334">
        <w:t>Deep Learning Approaches</w:t>
      </w:r>
      <w:r w:rsidRPr="00D26334">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26334">
        <w:rPr>
          <w:b w:val="0"/>
          <w:bCs w:val="0"/>
          <w:sz w:val="28"/>
          <w:szCs w:val="28"/>
        </w:rPr>
        <w:t>Artificial Neural Networks (ANNs</w:t>
      </w:r>
      <w:proofErr w:type="gramStart"/>
      <w:r w:rsidRPr="00D26334">
        <w:rPr>
          <w:b w:val="0"/>
          <w:bCs w:val="0"/>
          <w:sz w:val="28"/>
          <w:szCs w:val="28"/>
        </w:rPr>
        <w:t>)</w:t>
      </w:r>
      <w:r w:rsidR="00972620" w:rsidRPr="00D26334">
        <w:rPr>
          <w:b w:val="0"/>
          <w:bCs w:val="0"/>
          <w:sz w:val="28"/>
          <w:szCs w:val="28"/>
        </w:rPr>
        <w:t xml:space="preserve">  </w:t>
      </w:r>
      <w:r w:rsidRPr="00D26334">
        <w:rPr>
          <w:b w:val="0"/>
          <w:bCs w:val="0"/>
          <w:sz w:val="28"/>
          <w:szCs w:val="28"/>
        </w:rPr>
        <w:t>:</w:t>
      </w:r>
      <w:proofErr w:type="gramEnd"/>
      <w:r w:rsidRPr="00D26334">
        <w:rPr>
          <w:b w:val="0"/>
          <w:bCs w:val="0"/>
          <w:sz w:val="28"/>
          <w:szCs w:val="28"/>
        </w:rPr>
        <w:t xml:space="preserve"> Early deep learning models such as </w:t>
      </w:r>
      <w:r w:rsidRPr="00D26334">
        <w:rPr>
          <w:b w:val="0"/>
          <w:bCs w:val="0"/>
          <w:sz w:val="28"/>
          <w:szCs w:val="28"/>
        </w:rPr>
        <w:lastRenderedPageBreak/>
        <w:t>ANNs have been applied to stock prediction but often suffer from issues in capturing long</w:t>
      </w:r>
      <w:r w:rsidR="00D857FF" w:rsidRPr="00D26334">
        <w:rPr>
          <w:b w:val="0"/>
          <w:bCs w:val="0"/>
          <w:sz w:val="28"/>
          <w:szCs w:val="28"/>
        </w:rPr>
        <w:t xml:space="preserve"> </w:t>
      </w:r>
      <w:r w:rsidRPr="00D26334">
        <w:rPr>
          <w:b w:val="0"/>
          <w:bCs w:val="0"/>
          <w:sz w:val="28"/>
          <w:szCs w:val="28"/>
        </w:rPr>
        <w:t>term dependencies in sequential data.</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Long Short</w:t>
      </w:r>
      <w:r w:rsidR="00D857FF" w:rsidRPr="00D26334">
        <w:rPr>
          <w:b w:val="0"/>
          <w:bCs w:val="0"/>
          <w:sz w:val="28"/>
          <w:szCs w:val="28"/>
        </w:rPr>
        <w:t xml:space="preserve"> </w:t>
      </w:r>
      <w:r w:rsidRPr="00D26334">
        <w:rPr>
          <w:b w:val="0"/>
          <w:bCs w:val="0"/>
          <w:sz w:val="28"/>
          <w:szCs w:val="28"/>
        </w:rPr>
        <w:t>Term Memory (LSTM</w:t>
      </w:r>
      <w:proofErr w:type="gramStart"/>
      <w:r w:rsidRPr="00D26334">
        <w:rPr>
          <w:b w:val="0"/>
          <w:bCs w:val="0"/>
          <w:sz w:val="28"/>
          <w:szCs w:val="28"/>
        </w:rPr>
        <w:t>)</w:t>
      </w:r>
      <w:r w:rsidR="00972620" w:rsidRPr="00D26334">
        <w:rPr>
          <w:b w:val="0"/>
          <w:bCs w:val="0"/>
          <w:sz w:val="28"/>
          <w:szCs w:val="28"/>
        </w:rPr>
        <w:t xml:space="preserve">  </w:t>
      </w:r>
      <w:r w:rsidRPr="00D26334">
        <w:rPr>
          <w:b w:val="0"/>
          <w:bCs w:val="0"/>
          <w:sz w:val="28"/>
          <w:szCs w:val="28"/>
        </w:rPr>
        <w:t>:</w:t>
      </w:r>
      <w:proofErr w:type="gramEnd"/>
      <w:r w:rsidRPr="00D26334">
        <w:rPr>
          <w:b w:val="0"/>
          <w:bCs w:val="0"/>
          <w:sz w:val="28"/>
          <w:szCs w:val="28"/>
        </w:rPr>
        <w:t xml:space="preserve"> LSTM networks are a type of Recurrent Neural Network (RNN) specifically designed to handle sequential data by retaining information over long periods. LSTMs have shown substantial improvements in time series forecasting tasks, including stock price prediction, due to their ability to model </w:t>
      </w:r>
      <w:proofErr w:type="gramStart"/>
      <w:r w:rsidRPr="00D26334">
        <w:rPr>
          <w:b w:val="0"/>
          <w:bCs w:val="0"/>
          <w:sz w:val="28"/>
          <w:szCs w:val="28"/>
        </w:rPr>
        <w:t>long</w:t>
      </w:r>
      <w:r w:rsidR="00D857FF" w:rsidRPr="00D26334">
        <w:rPr>
          <w:b w:val="0"/>
          <w:bCs w:val="0"/>
          <w:sz w:val="28"/>
          <w:szCs w:val="28"/>
        </w:rPr>
        <w:t xml:space="preserve"> </w:t>
      </w:r>
      <w:r w:rsidRPr="00D26334">
        <w:rPr>
          <w:b w:val="0"/>
          <w:bCs w:val="0"/>
          <w:sz w:val="28"/>
          <w:szCs w:val="28"/>
        </w:rPr>
        <w:t>term</w:t>
      </w:r>
      <w:proofErr w:type="gramEnd"/>
      <w:r w:rsidRPr="00D26334">
        <w:rPr>
          <w:b w:val="0"/>
          <w:bCs w:val="0"/>
          <w:sz w:val="28"/>
          <w:szCs w:val="28"/>
        </w:rPr>
        <w:t xml:space="preserve"> dependencies and trends.</w:t>
      </w:r>
    </w:p>
    <w:p w:rsidR="00D55026" w:rsidRPr="00D26334" w:rsidRDefault="00D55026" w:rsidP="004B3192">
      <w:pPr>
        <w:pStyle w:val="Heading3"/>
        <w:tabs>
          <w:tab w:val="left" w:pos="582"/>
        </w:tabs>
        <w:spacing w:line="360" w:lineRule="auto"/>
        <w:ind w:left="582" w:right="-93"/>
      </w:pPr>
    </w:p>
    <w:p w:rsidR="00D55026" w:rsidRPr="00D26334" w:rsidRDefault="00972620" w:rsidP="004B3192">
      <w:pPr>
        <w:pStyle w:val="Heading3"/>
        <w:tabs>
          <w:tab w:val="left" w:pos="582"/>
        </w:tabs>
        <w:spacing w:line="360" w:lineRule="auto"/>
        <w:ind w:left="582" w:right="-93"/>
      </w:pPr>
      <w:r w:rsidRPr="00D26334">
        <w:t xml:space="preserve">    </w:t>
      </w:r>
      <w:r w:rsidR="00D55026" w:rsidRPr="00D26334">
        <w:t xml:space="preserve"> d. </w:t>
      </w:r>
      <w:r w:rsidRPr="00D26334">
        <w:t xml:space="preserve">  </w:t>
      </w:r>
      <w:r w:rsidR="00D55026" w:rsidRPr="00D26334">
        <w:t>Use of Technical Indicators in Stock Prediction</w:t>
      </w:r>
      <w:r w:rsidRPr="00D26334">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26334">
        <w:rPr>
          <w:b w:val="0"/>
          <w:bCs w:val="0"/>
          <w:sz w:val="28"/>
          <w:szCs w:val="28"/>
        </w:rPr>
        <w:t>Technical indicators like RSI, MACD, EMA, and SMA</w:t>
      </w:r>
      <w:r w:rsidR="00972620" w:rsidRPr="00D26334">
        <w:rPr>
          <w:b w:val="0"/>
          <w:bCs w:val="0"/>
          <w:sz w:val="28"/>
          <w:szCs w:val="28"/>
        </w:rPr>
        <w:t xml:space="preserve">  </w:t>
      </w:r>
      <w:r w:rsidRPr="00D26334">
        <w:rPr>
          <w:b w:val="0"/>
          <w:bCs w:val="0"/>
          <w:sz w:val="28"/>
          <w:szCs w:val="28"/>
        </w:rPr>
        <w:t xml:space="preserve"> are widely used by traders for market analysis. Studies have shown that combining these indicators with machine learning models can improve prediction accuracy by providing insights into market momentum, trends, and potential reversal points.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Many existing models utilize these indicators in conjunction with LSTM or other neural networks to predict stock prices. However, the effectiveness of different combinations of indicators and model architectures can vary significantly.</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4189A" w:rsidRDefault="00972620" w:rsidP="00D4189A">
      <w:pPr>
        <w:pStyle w:val="Heading3"/>
        <w:tabs>
          <w:tab w:val="left" w:pos="582"/>
        </w:tabs>
        <w:spacing w:line="360" w:lineRule="auto"/>
        <w:ind w:left="582" w:right="-93"/>
      </w:pPr>
      <w:r>
        <w:rPr>
          <w:b w:val="0"/>
          <w:bCs w:val="0"/>
        </w:rPr>
        <w:t xml:space="preserve">   </w:t>
      </w:r>
      <w:r w:rsidR="00D55026" w:rsidRPr="00D55026">
        <w:rPr>
          <w:b w:val="0"/>
          <w:bCs w:val="0"/>
        </w:rPr>
        <w:t xml:space="preserve"> </w:t>
      </w:r>
      <w:r>
        <w:rPr>
          <w:b w:val="0"/>
          <w:bCs w:val="0"/>
        </w:rPr>
        <w:t xml:space="preserve">  </w:t>
      </w:r>
      <w:r w:rsidR="00D55026" w:rsidRPr="00D26334">
        <w:t>2.</w:t>
      </w:r>
      <w:r w:rsidR="00D4189A">
        <w:t>2</w:t>
      </w:r>
      <w:r w:rsidR="00D55026" w:rsidRPr="00D26334">
        <w:t xml:space="preserve"> Limitations of Existing System/Gap Analysis</w:t>
      </w:r>
      <w:r w:rsidRPr="00D26334">
        <w:t xml:space="preserve">  </w:t>
      </w:r>
    </w:p>
    <w:p w:rsidR="00D55026" w:rsidRDefault="00D55026" w:rsidP="00D4189A">
      <w:pPr>
        <w:pStyle w:val="Heading3"/>
        <w:tabs>
          <w:tab w:val="left" w:pos="582"/>
        </w:tabs>
        <w:spacing w:line="360" w:lineRule="auto"/>
        <w:ind w:left="582" w:right="-93"/>
        <w:rPr>
          <w:b w:val="0"/>
          <w:bCs w:val="0"/>
          <w:sz w:val="28"/>
          <w:szCs w:val="28"/>
        </w:rPr>
      </w:pPr>
      <w:r w:rsidRPr="00D26334">
        <w:rPr>
          <w:b w:val="0"/>
          <w:bCs w:val="0"/>
          <w:sz w:val="28"/>
          <w:szCs w:val="28"/>
        </w:rPr>
        <w:t>Despite the advancements in stock price prediction, existing systems have some limitations:</w:t>
      </w:r>
    </w:p>
    <w:p w:rsidR="00D4189A" w:rsidRPr="00D26334" w:rsidRDefault="00D4189A" w:rsidP="00D4189A">
      <w:pPr>
        <w:pStyle w:val="Heading3"/>
        <w:tabs>
          <w:tab w:val="left" w:pos="582"/>
        </w:tabs>
        <w:spacing w:line="360" w:lineRule="auto"/>
        <w:ind w:left="582" w:right="-93"/>
        <w:rPr>
          <w:b w:val="0"/>
          <w:bCs w:val="0"/>
          <w:sz w:val="28"/>
          <w:szCs w:val="28"/>
        </w:rPr>
      </w:pPr>
    </w:p>
    <w:p w:rsidR="00D55026" w:rsidRPr="00D26334" w:rsidRDefault="00D4189A" w:rsidP="00D4189A">
      <w:pPr>
        <w:pStyle w:val="Heading3"/>
        <w:tabs>
          <w:tab w:val="left" w:pos="582"/>
        </w:tabs>
        <w:spacing w:line="360" w:lineRule="auto"/>
        <w:ind w:left="0" w:right="-93" w:firstLine="0"/>
        <w:rPr>
          <w:b w:val="0"/>
          <w:bCs w:val="0"/>
          <w:sz w:val="28"/>
          <w:szCs w:val="28"/>
        </w:rPr>
      </w:pPr>
      <w:r>
        <w:rPr>
          <w:b w:val="0"/>
          <w:bCs w:val="0"/>
          <w:sz w:val="28"/>
          <w:szCs w:val="28"/>
        </w:rPr>
        <w:t xml:space="preserve"> </w:t>
      </w:r>
      <w:r w:rsidR="00972620" w:rsidRPr="00D26334">
        <w:rPr>
          <w:b w:val="0"/>
          <w:bCs w:val="0"/>
          <w:sz w:val="28"/>
          <w:szCs w:val="28"/>
        </w:rPr>
        <w:t xml:space="preserve">    </w:t>
      </w:r>
      <w:r w:rsidR="00D55026" w:rsidRPr="00D26334">
        <w:rPr>
          <w:b w:val="0"/>
          <w:bCs w:val="0"/>
          <w:sz w:val="28"/>
          <w:szCs w:val="28"/>
        </w:rPr>
        <w:t xml:space="preserve"> a. </w:t>
      </w:r>
      <w:r w:rsidR="00972620" w:rsidRPr="00D26334">
        <w:rPr>
          <w:b w:val="0"/>
          <w:bCs w:val="0"/>
          <w:sz w:val="28"/>
          <w:szCs w:val="28"/>
        </w:rPr>
        <w:t xml:space="preserve">  </w:t>
      </w:r>
      <w:r w:rsidR="00D55026" w:rsidRPr="00D26334">
        <w:rPr>
          <w:b w:val="0"/>
          <w:bCs w:val="0"/>
          <w:sz w:val="28"/>
          <w:szCs w:val="28"/>
        </w:rPr>
        <w:t>Inability to Capture Complex Non</w:t>
      </w:r>
      <w:r w:rsidR="00D857FF" w:rsidRPr="00D26334">
        <w:rPr>
          <w:b w:val="0"/>
          <w:bCs w:val="0"/>
          <w:sz w:val="28"/>
          <w:szCs w:val="28"/>
        </w:rPr>
        <w:t xml:space="preserve"> </w:t>
      </w:r>
      <w:r w:rsidR="00D55026" w:rsidRPr="00D26334">
        <w:rPr>
          <w:b w:val="0"/>
          <w:bCs w:val="0"/>
          <w:sz w:val="28"/>
          <w:szCs w:val="28"/>
        </w:rPr>
        <w:t>Linear Patterns Fully</w:t>
      </w:r>
      <w:r w:rsidR="00972620"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Traditional methods like ARIMA are limited to linear relationships, making them less effective for the inherently </w:t>
      </w:r>
      <w:proofErr w:type="spellStart"/>
      <w:proofErr w:type="gramStart"/>
      <w:r w:rsidRPr="00D26334">
        <w:rPr>
          <w:b w:val="0"/>
          <w:bCs w:val="0"/>
          <w:sz w:val="28"/>
          <w:szCs w:val="28"/>
        </w:rPr>
        <w:t>non</w:t>
      </w:r>
      <w:r w:rsidR="00D857FF" w:rsidRPr="00D26334">
        <w:rPr>
          <w:b w:val="0"/>
          <w:bCs w:val="0"/>
          <w:sz w:val="28"/>
          <w:szCs w:val="28"/>
        </w:rPr>
        <w:t xml:space="preserve"> </w:t>
      </w:r>
      <w:r w:rsidRPr="00D26334">
        <w:rPr>
          <w:b w:val="0"/>
          <w:bCs w:val="0"/>
          <w:sz w:val="28"/>
          <w:szCs w:val="28"/>
        </w:rPr>
        <w:t>linear</w:t>
      </w:r>
      <w:proofErr w:type="spellEnd"/>
      <w:proofErr w:type="gramEnd"/>
      <w:r w:rsidRPr="00D26334">
        <w:rPr>
          <w:b w:val="0"/>
          <w:bCs w:val="0"/>
          <w:sz w:val="28"/>
          <w:szCs w:val="28"/>
        </w:rPr>
        <w:t xml:space="preserve"> nature of stock price </w:t>
      </w:r>
      <w:r w:rsidRPr="00D26334">
        <w:rPr>
          <w:b w:val="0"/>
          <w:bCs w:val="0"/>
          <w:sz w:val="28"/>
          <w:szCs w:val="28"/>
        </w:rPr>
        <w:lastRenderedPageBreak/>
        <w:t>movements.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Although </w:t>
      </w:r>
      <w:proofErr w:type="gramStart"/>
      <w:r w:rsidRPr="00D26334">
        <w:rPr>
          <w:b w:val="0"/>
          <w:bCs w:val="0"/>
          <w:sz w:val="28"/>
          <w:szCs w:val="28"/>
        </w:rPr>
        <w:t>machine learning</w:t>
      </w:r>
      <w:proofErr w:type="gramEnd"/>
      <w:r w:rsidRPr="00D26334">
        <w:rPr>
          <w:b w:val="0"/>
          <w:bCs w:val="0"/>
          <w:sz w:val="28"/>
          <w:szCs w:val="28"/>
        </w:rPr>
        <w:t xml:space="preserve"> models like SVMs can capture some </w:t>
      </w:r>
      <w:proofErr w:type="spellStart"/>
      <w:r w:rsidRPr="00D26334">
        <w:rPr>
          <w:b w:val="0"/>
          <w:bCs w:val="0"/>
          <w:sz w:val="28"/>
          <w:szCs w:val="28"/>
        </w:rPr>
        <w:t>non</w:t>
      </w:r>
      <w:r w:rsidR="00D857FF" w:rsidRPr="00D26334">
        <w:rPr>
          <w:b w:val="0"/>
          <w:bCs w:val="0"/>
          <w:sz w:val="28"/>
          <w:szCs w:val="28"/>
        </w:rPr>
        <w:t xml:space="preserve"> </w:t>
      </w:r>
      <w:r w:rsidRPr="00D26334">
        <w:rPr>
          <w:b w:val="0"/>
          <w:bCs w:val="0"/>
          <w:sz w:val="28"/>
          <w:szCs w:val="28"/>
        </w:rPr>
        <w:t>linear</w:t>
      </w:r>
      <w:proofErr w:type="spellEnd"/>
      <w:r w:rsidRPr="00D26334">
        <w:rPr>
          <w:b w:val="0"/>
          <w:bCs w:val="0"/>
          <w:sz w:val="28"/>
          <w:szCs w:val="28"/>
        </w:rPr>
        <w:t xml:space="preserve"> relationships, they do not account for the sequential aspect of the data.</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b. </w:t>
      </w:r>
      <w:r w:rsidRPr="00D26334">
        <w:rPr>
          <w:b w:val="0"/>
          <w:bCs w:val="0"/>
          <w:sz w:val="28"/>
          <w:szCs w:val="28"/>
        </w:rPr>
        <w:t xml:space="preserve">  </w:t>
      </w:r>
      <w:r w:rsidR="00D55026" w:rsidRPr="00D26334">
        <w:rPr>
          <w:b w:val="0"/>
          <w:bCs w:val="0"/>
          <w:sz w:val="28"/>
          <w:szCs w:val="28"/>
        </w:rPr>
        <w:t>Challenges in Incorporating Technical Indicators</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Existing systems may not optimally combine various technical indicators, resulting in suboptimal feature selection and reduced predictive performance.</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Some models rely solely on historical price data without using technical indicators, potentially missing valuable information that could enhance prediction accuracy.</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c. </w:t>
      </w:r>
      <w:r w:rsidRPr="00D26334">
        <w:rPr>
          <w:b w:val="0"/>
          <w:bCs w:val="0"/>
          <w:sz w:val="28"/>
          <w:szCs w:val="28"/>
        </w:rPr>
        <w:t xml:space="preserve">  </w:t>
      </w:r>
      <w:r w:rsidR="00D55026" w:rsidRPr="00D26334">
        <w:rPr>
          <w:b w:val="0"/>
          <w:bCs w:val="0"/>
          <w:sz w:val="28"/>
          <w:szCs w:val="28"/>
        </w:rPr>
        <w:t>Limited Use of Deep Learning in Time Series Forecasting</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While deep learning approaches such as LSTM have shown promise, many existing models fail to leverage the full potential of LSTM networks, such as using multiple layers or bidirectional LSTMs.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There is also a lack of standardization in selecting </w:t>
      </w:r>
      <w:proofErr w:type="spellStart"/>
      <w:r w:rsidRPr="00D26334">
        <w:rPr>
          <w:b w:val="0"/>
          <w:bCs w:val="0"/>
          <w:sz w:val="28"/>
          <w:szCs w:val="28"/>
        </w:rPr>
        <w:t>hyperparameters</w:t>
      </w:r>
      <w:proofErr w:type="spellEnd"/>
      <w:r w:rsidRPr="00D26334">
        <w:rPr>
          <w:b w:val="0"/>
          <w:bCs w:val="0"/>
          <w:sz w:val="28"/>
          <w:szCs w:val="28"/>
        </w:rPr>
        <w:t>, training techniques, and data preprocessing methods, leading to inconsistencies in model performance.</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d. </w:t>
      </w:r>
      <w:r w:rsidRPr="00D26334">
        <w:rPr>
          <w:b w:val="0"/>
          <w:bCs w:val="0"/>
          <w:sz w:val="28"/>
          <w:szCs w:val="28"/>
        </w:rPr>
        <w:t xml:space="preserve">  </w:t>
      </w:r>
      <w:r w:rsidR="00D55026" w:rsidRPr="00D26334">
        <w:rPr>
          <w:b w:val="0"/>
          <w:bCs w:val="0"/>
          <w:sz w:val="28"/>
          <w:szCs w:val="28"/>
        </w:rPr>
        <w:t>Overfitting and Lack of Robustness in Predictions</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Many predictive models struggle with overfitting, especially when training on small datasets or using complex model architectures.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absence of robust validation techniques can lead to models that perform well on training data but fail to generalize to unseen data.</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4189A" w:rsidRDefault="00972620" w:rsidP="00D4189A">
      <w:pPr>
        <w:pStyle w:val="Heading3"/>
        <w:tabs>
          <w:tab w:val="left" w:pos="582"/>
        </w:tabs>
        <w:spacing w:line="360" w:lineRule="auto"/>
        <w:ind w:left="582" w:right="-93"/>
      </w:pPr>
      <w:r>
        <w:rPr>
          <w:b w:val="0"/>
          <w:bCs w:val="0"/>
        </w:rPr>
        <w:t xml:space="preserve">   </w:t>
      </w:r>
      <w:r w:rsidR="00D55026" w:rsidRPr="00D55026">
        <w:rPr>
          <w:b w:val="0"/>
          <w:bCs w:val="0"/>
        </w:rPr>
        <w:t xml:space="preserve"> </w:t>
      </w:r>
      <w:r>
        <w:rPr>
          <w:b w:val="0"/>
          <w:bCs w:val="0"/>
        </w:rPr>
        <w:t xml:space="preserve"> </w:t>
      </w:r>
      <w:r w:rsidR="00D4189A" w:rsidRPr="00D4189A">
        <w:t>2.</w:t>
      </w:r>
      <w:r w:rsidR="00D55026" w:rsidRPr="00D26334">
        <w:t>3. Proposed System</w:t>
      </w:r>
      <w:r w:rsidRPr="00D26334">
        <w:t xml:space="preserve">  </w:t>
      </w:r>
    </w:p>
    <w:p w:rsidR="00D55026" w:rsidRPr="00D26334" w:rsidRDefault="00D4189A" w:rsidP="00D4189A">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D26334">
        <w:rPr>
          <w:b w:val="0"/>
          <w:bCs w:val="0"/>
          <w:sz w:val="28"/>
          <w:szCs w:val="28"/>
        </w:rPr>
        <w:t xml:space="preserve">The proposed system aims to address the limitations mentioned above by </w:t>
      </w:r>
      <w:r w:rsidR="00D55026" w:rsidRPr="00D26334">
        <w:rPr>
          <w:b w:val="0"/>
          <w:bCs w:val="0"/>
          <w:sz w:val="28"/>
          <w:szCs w:val="28"/>
        </w:rPr>
        <w:lastRenderedPageBreak/>
        <w:t xml:space="preserve">developing a robust </w:t>
      </w:r>
      <w:proofErr w:type="gramStart"/>
      <w:r w:rsidR="00D55026" w:rsidRPr="00D26334">
        <w:rPr>
          <w:b w:val="0"/>
          <w:bCs w:val="0"/>
          <w:sz w:val="28"/>
          <w:szCs w:val="28"/>
        </w:rPr>
        <w:t>stock price prediction model</w:t>
      </w:r>
      <w:proofErr w:type="gramEnd"/>
      <w:r w:rsidR="00D55026" w:rsidRPr="00D26334">
        <w:rPr>
          <w:b w:val="0"/>
          <w:bCs w:val="0"/>
          <w:sz w:val="28"/>
          <w:szCs w:val="28"/>
        </w:rPr>
        <w:t xml:space="preserve"> using LSTM networks combined with technical indicators for the Nifty 50 index. The key components of the proposed system are as follows:</w:t>
      </w: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a. </w:t>
      </w:r>
      <w:r w:rsidRPr="00D26334">
        <w:rPr>
          <w:b w:val="0"/>
          <w:bCs w:val="0"/>
          <w:sz w:val="28"/>
          <w:szCs w:val="28"/>
        </w:rPr>
        <w:t xml:space="preserve">  </w:t>
      </w:r>
      <w:r w:rsidR="00D55026" w:rsidRPr="00D26334">
        <w:rPr>
          <w:b w:val="0"/>
          <w:bCs w:val="0"/>
          <w:sz w:val="28"/>
          <w:szCs w:val="28"/>
        </w:rPr>
        <w:t>Data Collection and Preprocessing</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system will collect daily OHLC (Open, High, Low, </w:t>
      </w:r>
      <w:proofErr w:type="gramStart"/>
      <w:r w:rsidRPr="00D26334">
        <w:rPr>
          <w:b w:val="0"/>
          <w:bCs w:val="0"/>
          <w:sz w:val="28"/>
          <w:szCs w:val="28"/>
        </w:rPr>
        <w:t>Close</w:t>
      </w:r>
      <w:proofErr w:type="gramEnd"/>
      <w:r w:rsidRPr="00D26334">
        <w:rPr>
          <w:b w:val="0"/>
          <w:bCs w:val="0"/>
          <w:sz w:val="28"/>
          <w:szCs w:val="28"/>
        </w:rPr>
        <w:t>) data for the Nifty 50 index.</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A </w:t>
      </w:r>
      <w:proofErr w:type="spellStart"/>
      <w:r w:rsidRPr="00D26334">
        <w:rPr>
          <w:b w:val="0"/>
          <w:bCs w:val="0"/>
          <w:sz w:val="28"/>
          <w:szCs w:val="28"/>
        </w:rPr>
        <w:t>MinMax</w:t>
      </w:r>
      <w:proofErr w:type="spellEnd"/>
      <w:r w:rsidRPr="00D26334">
        <w:rPr>
          <w:b w:val="0"/>
          <w:bCs w:val="0"/>
          <w:sz w:val="28"/>
          <w:szCs w:val="28"/>
        </w:rPr>
        <w:t xml:space="preserve"> scaler </w:t>
      </w:r>
      <w:proofErr w:type="gramStart"/>
      <w:r w:rsidRPr="00D26334">
        <w:rPr>
          <w:b w:val="0"/>
          <w:bCs w:val="0"/>
          <w:sz w:val="28"/>
          <w:szCs w:val="28"/>
        </w:rPr>
        <w:t>will be applied</w:t>
      </w:r>
      <w:proofErr w:type="gramEnd"/>
      <w:r w:rsidRPr="00D26334">
        <w:rPr>
          <w:b w:val="0"/>
          <w:bCs w:val="0"/>
          <w:sz w:val="28"/>
          <w:szCs w:val="28"/>
        </w:rPr>
        <w:t xml:space="preserve"> to normalize the data, ensuring all features are on a similar scale, which helps in speeding up the convergence of the LSTM model during training.</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Technical indicators such as RSI, MACD, EMA, and SMA for different time periods (20, 50, 100, 150, and 200 days) will be calculated and added as additional features to the dataset.</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b. </w:t>
      </w:r>
      <w:r w:rsidRPr="00D26334">
        <w:rPr>
          <w:b w:val="0"/>
          <w:bCs w:val="0"/>
          <w:sz w:val="28"/>
          <w:szCs w:val="28"/>
        </w:rPr>
        <w:t xml:space="preserve">  </w:t>
      </w:r>
      <w:r w:rsidR="00D55026" w:rsidRPr="00D26334">
        <w:rPr>
          <w:b w:val="0"/>
          <w:bCs w:val="0"/>
          <w:sz w:val="28"/>
          <w:szCs w:val="28"/>
        </w:rPr>
        <w:t>Feature Engineering</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inclusion of multiple technical indicators aims to capture different aspects of market behavior. For instance, EMA and SMA will help in understanding the trend direction, while RSI and MACD will provide insights into momentum and potential reversal points.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use of technical indicators as features </w:t>
      </w:r>
      <w:proofErr w:type="gramStart"/>
      <w:r w:rsidRPr="00D26334">
        <w:rPr>
          <w:b w:val="0"/>
          <w:bCs w:val="0"/>
          <w:sz w:val="28"/>
          <w:szCs w:val="28"/>
        </w:rPr>
        <w:t>is expected</w:t>
      </w:r>
      <w:proofErr w:type="gramEnd"/>
      <w:r w:rsidRPr="00D26334">
        <w:rPr>
          <w:b w:val="0"/>
          <w:bCs w:val="0"/>
          <w:sz w:val="28"/>
          <w:szCs w:val="28"/>
        </w:rPr>
        <w:t xml:space="preserve"> to enhance the model's ability to understand and predict stock price movements.</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c. </w:t>
      </w:r>
      <w:r w:rsidRPr="00D26334">
        <w:rPr>
          <w:b w:val="0"/>
          <w:bCs w:val="0"/>
          <w:sz w:val="28"/>
          <w:szCs w:val="28"/>
        </w:rPr>
        <w:t xml:space="preserve">  </w:t>
      </w:r>
      <w:r w:rsidR="00D55026" w:rsidRPr="00D26334">
        <w:rPr>
          <w:b w:val="0"/>
          <w:bCs w:val="0"/>
          <w:sz w:val="28"/>
          <w:szCs w:val="28"/>
        </w:rPr>
        <w:t>Model Development with LSTM Networks</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proposed system will use LSTM networks due to their capability to capture temporal dependencies in time series data. LSTM’s architecture, with its memory cell and gating mechanisms, is well</w:t>
      </w:r>
      <w:r w:rsidR="00D857FF" w:rsidRPr="00D26334">
        <w:rPr>
          <w:b w:val="0"/>
          <w:bCs w:val="0"/>
          <w:sz w:val="28"/>
          <w:szCs w:val="28"/>
        </w:rPr>
        <w:t xml:space="preserve"> </w:t>
      </w:r>
      <w:r w:rsidRPr="00D26334">
        <w:rPr>
          <w:b w:val="0"/>
          <w:bCs w:val="0"/>
          <w:sz w:val="28"/>
          <w:szCs w:val="28"/>
        </w:rPr>
        <w:t>suited for learning from sequential data like stock prices.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To improve model accuracy, various architectures will be explored, such as </w:t>
      </w:r>
      <w:r w:rsidRPr="00D26334">
        <w:rPr>
          <w:b w:val="0"/>
          <w:bCs w:val="0"/>
          <w:sz w:val="28"/>
          <w:szCs w:val="28"/>
        </w:rPr>
        <w:lastRenderedPageBreak/>
        <w:t>single</w:t>
      </w:r>
      <w:r w:rsidR="00D857FF" w:rsidRPr="00D26334">
        <w:rPr>
          <w:b w:val="0"/>
          <w:bCs w:val="0"/>
          <w:sz w:val="28"/>
          <w:szCs w:val="28"/>
        </w:rPr>
        <w:t xml:space="preserve"> </w:t>
      </w:r>
      <w:r w:rsidRPr="00D26334">
        <w:rPr>
          <w:b w:val="0"/>
          <w:bCs w:val="0"/>
          <w:sz w:val="28"/>
          <w:szCs w:val="28"/>
        </w:rPr>
        <w:t xml:space="preserve">layer LSTM, </w:t>
      </w:r>
      <w:proofErr w:type="spellStart"/>
      <w:r w:rsidRPr="00D26334">
        <w:rPr>
          <w:b w:val="0"/>
          <w:bCs w:val="0"/>
          <w:sz w:val="28"/>
          <w:szCs w:val="28"/>
        </w:rPr>
        <w:t>multi</w:t>
      </w:r>
      <w:r w:rsidR="00D857FF" w:rsidRPr="00D26334">
        <w:rPr>
          <w:b w:val="0"/>
          <w:bCs w:val="0"/>
          <w:sz w:val="28"/>
          <w:szCs w:val="28"/>
        </w:rPr>
        <w:t xml:space="preserve"> </w:t>
      </w:r>
      <w:r w:rsidRPr="00D26334">
        <w:rPr>
          <w:b w:val="0"/>
          <w:bCs w:val="0"/>
          <w:sz w:val="28"/>
          <w:szCs w:val="28"/>
        </w:rPr>
        <w:t>layer</w:t>
      </w:r>
      <w:proofErr w:type="spellEnd"/>
      <w:r w:rsidRPr="00D26334">
        <w:rPr>
          <w:b w:val="0"/>
          <w:bCs w:val="0"/>
          <w:sz w:val="28"/>
          <w:szCs w:val="28"/>
        </w:rPr>
        <w:t xml:space="preserve"> LSTM, and possibly bidirectional LSTM to better understand trends from both past and future data points.</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d. </w:t>
      </w:r>
      <w:r w:rsidRPr="00D26334">
        <w:rPr>
          <w:b w:val="0"/>
          <w:bCs w:val="0"/>
          <w:sz w:val="28"/>
          <w:szCs w:val="28"/>
        </w:rPr>
        <w:t xml:space="preserve">  </w:t>
      </w:r>
      <w:proofErr w:type="spellStart"/>
      <w:r w:rsidR="00D55026" w:rsidRPr="00D26334">
        <w:rPr>
          <w:b w:val="0"/>
          <w:bCs w:val="0"/>
          <w:sz w:val="28"/>
          <w:szCs w:val="28"/>
        </w:rPr>
        <w:t>Hyperparameter</w:t>
      </w:r>
      <w:proofErr w:type="spellEnd"/>
      <w:r w:rsidR="00D55026" w:rsidRPr="00D26334">
        <w:rPr>
          <w:b w:val="0"/>
          <w:bCs w:val="0"/>
          <w:sz w:val="28"/>
          <w:szCs w:val="28"/>
        </w:rPr>
        <w:t xml:space="preserve"> Tuning and Optimization</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proofErr w:type="spellStart"/>
      <w:r w:rsidRPr="00D26334">
        <w:rPr>
          <w:b w:val="0"/>
          <w:bCs w:val="0"/>
          <w:sz w:val="28"/>
          <w:szCs w:val="28"/>
        </w:rPr>
        <w:t>Hyperparameters</w:t>
      </w:r>
      <w:proofErr w:type="spellEnd"/>
      <w:r w:rsidRPr="00D26334">
        <w:rPr>
          <w:b w:val="0"/>
          <w:bCs w:val="0"/>
          <w:sz w:val="28"/>
          <w:szCs w:val="28"/>
        </w:rPr>
        <w:t xml:space="preserve"> such as the number of LSTM layers, number of neurons per layer, learning rate, batch size, and number of epochs </w:t>
      </w:r>
      <w:proofErr w:type="gramStart"/>
      <w:r w:rsidRPr="00D26334">
        <w:rPr>
          <w:b w:val="0"/>
          <w:bCs w:val="0"/>
          <w:sz w:val="28"/>
          <w:szCs w:val="28"/>
        </w:rPr>
        <w:t>will be tuned</w:t>
      </w:r>
      <w:proofErr w:type="gramEnd"/>
      <w:r w:rsidRPr="00D26334">
        <w:rPr>
          <w:b w:val="0"/>
          <w:bCs w:val="0"/>
          <w:sz w:val="28"/>
          <w:szCs w:val="28"/>
        </w:rPr>
        <w:t xml:space="preserve"> to achieve optimal performance.</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Regularization techniques such as dropout </w:t>
      </w:r>
      <w:proofErr w:type="gramStart"/>
      <w:r w:rsidRPr="00D26334">
        <w:rPr>
          <w:b w:val="0"/>
          <w:bCs w:val="0"/>
          <w:sz w:val="28"/>
          <w:szCs w:val="28"/>
        </w:rPr>
        <w:t>will be employed</w:t>
      </w:r>
      <w:proofErr w:type="gramEnd"/>
      <w:r w:rsidRPr="00D26334">
        <w:rPr>
          <w:b w:val="0"/>
          <w:bCs w:val="0"/>
          <w:sz w:val="28"/>
          <w:szCs w:val="28"/>
        </w:rPr>
        <w:t xml:space="preserve"> to prevent overfitting.</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e. </w:t>
      </w:r>
      <w:r w:rsidRPr="00D26334">
        <w:rPr>
          <w:b w:val="0"/>
          <w:bCs w:val="0"/>
          <w:sz w:val="28"/>
          <w:szCs w:val="28"/>
        </w:rPr>
        <w:t xml:space="preserve">  </w:t>
      </w:r>
      <w:r w:rsidR="00D55026" w:rsidRPr="00D26334">
        <w:rPr>
          <w:b w:val="0"/>
          <w:bCs w:val="0"/>
          <w:sz w:val="28"/>
          <w:szCs w:val="28"/>
        </w:rPr>
        <w:t>Model Evaluation and Validation</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model's performance will be evaluated using metrics such as Mean Absolute Error (MAE), Root Mean Squared Error (RMSE), and R</w:t>
      </w:r>
      <w:r w:rsidR="00D857FF" w:rsidRPr="00D26334">
        <w:rPr>
          <w:b w:val="0"/>
          <w:bCs w:val="0"/>
          <w:sz w:val="28"/>
          <w:szCs w:val="28"/>
        </w:rPr>
        <w:t xml:space="preserve"> </w:t>
      </w:r>
      <w:r w:rsidRPr="00D26334">
        <w:rPr>
          <w:b w:val="0"/>
          <w:bCs w:val="0"/>
          <w:sz w:val="28"/>
          <w:szCs w:val="28"/>
        </w:rPr>
        <w:t>squared.</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A thorough validation process using techniques like cross</w:t>
      </w:r>
      <w:r w:rsidR="00D857FF" w:rsidRPr="00D26334">
        <w:rPr>
          <w:b w:val="0"/>
          <w:bCs w:val="0"/>
          <w:sz w:val="28"/>
          <w:szCs w:val="28"/>
        </w:rPr>
        <w:t xml:space="preserve"> </w:t>
      </w:r>
      <w:r w:rsidRPr="00D26334">
        <w:rPr>
          <w:b w:val="0"/>
          <w:bCs w:val="0"/>
          <w:sz w:val="28"/>
          <w:szCs w:val="28"/>
        </w:rPr>
        <w:t>validation and time</w:t>
      </w:r>
      <w:r w:rsidR="00D857FF" w:rsidRPr="00D26334">
        <w:rPr>
          <w:b w:val="0"/>
          <w:bCs w:val="0"/>
          <w:sz w:val="28"/>
          <w:szCs w:val="28"/>
        </w:rPr>
        <w:t xml:space="preserve"> </w:t>
      </w:r>
      <w:r w:rsidRPr="00D26334">
        <w:rPr>
          <w:b w:val="0"/>
          <w:bCs w:val="0"/>
          <w:sz w:val="28"/>
          <w:szCs w:val="28"/>
        </w:rPr>
        <w:t>based splitting will ensure the robustness of the model.</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f. </w:t>
      </w:r>
      <w:r w:rsidRPr="00D26334">
        <w:rPr>
          <w:b w:val="0"/>
          <w:bCs w:val="0"/>
          <w:sz w:val="28"/>
          <w:szCs w:val="28"/>
        </w:rPr>
        <w:t xml:space="preserve">  </w:t>
      </w:r>
      <w:r w:rsidR="00D55026" w:rsidRPr="00D26334">
        <w:rPr>
          <w:b w:val="0"/>
          <w:bCs w:val="0"/>
          <w:sz w:val="28"/>
          <w:szCs w:val="28"/>
        </w:rPr>
        <w:t>Visualization and Result Analysis</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Predicted vs. actual stock prices </w:t>
      </w:r>
      <w:proofErr w:type="gramStart"/>
      <w:r w:rsidRPr="00D26334">
        <w:rPr>
          <w:b w:val="0"/>
          <w:bCs w:val="0"/>
          <w:sz w:val="28"/>
          <w:szCs w:val="28"/>
        </w:rPr>
        <w:t>will be visualized</w:t>
      </w:r>
      <w:proofErr w:type="gramEnd"/>
      <w:r w:rsidRPr="00D26334">
        <w:rPr>
          <w:b w:val="0"/>
          <w:bCs w:val="0"/>
          <w:sz w:val="28"/>
          <w:szCs w:val="28"/>
        </w:rPr>
        <w:t xml:space="preserve"> to assess the model's effectiveness in capturing market trends.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Important features contributing to the model's predictions </w:t>
      </w:r>
      <w:proofErr w:type="gramStart"/>
      <w:r w:rsidRPr="00D26334">
        <w:rPr>
          <w:b w:val="0"/>
          <w:bCs w:val="0"/>
          <w:sz w:val="28"/>
          <w:szCs w:val="28"/>
        </w:rPr>
        <w:t>will be analyzed</w:t>
      </w:r>
      <w:proofErr w:type="gramEnd"/>
      <w:r w:rsidRPr="00D26334">
        <w:rPr>
          <w:b w:val="0"/>
          <w:bCs w:val="0"/>
          <w:sz w:val="28"/>
          <w:szCs w:val="28"/>
        </w:rPr>
        <w:t>, providing insights into the most influential technical indicators.</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pPr>
      <w:r>
        <w:rPr>
          <w:b w:val="0"/>
          <w:bCs w:val="0"/>
        </w:rPr>
        <w:t xml:space="preserve">   </w:t>
      </w:r>
      <w:r w:rsidR="00D55026" w:rsidRPr="00D55026">
        <w:rPr>
          <w:b w:val="0"/>
          <w:bCs w:val="0"/>
        </w:rPr>
        <w:t xml:space="preserve"> </w:t>
      </w:r>
      <w:r>
        <w:rPr>
          <w:b w:val="0"/>
          <w:bCs w:val="0"/>
        </w:rPr>
        <w:t xml:space="preserve">  </w:t>
      </w:r>
      <w:r w:rsidR="00D55026" w:rsidRPr="00D26334">
        <w:t>Advantages of the Proposed System</w:t>
      </w:r>
      <w:r w:rsidRPr="00D26334">
        <w:t xml:space="preserve">  </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1. </w:t>
      </w:r>
      <w:r w:rsidR="00972620" w:rsidRPr="00D26334">
        <w:rPr>
          <w:b w:val="0"/>
          <w:bCs w:val="0"/>
          <w:sz w:val="28"/>
          <w:szCs w:val="28"/>
        </w:rPr>
        <w:t xml:space="preserve">  </w:t>
      </w:r>
      <w:r w:rsidRPr="00D26334">
        <w:rPr>
          <w:b w:val="0"/>
          <w:bCs w:val="0"/>
          <w:sz w:val="28"/>
          <w:szCs w:val="28"/>
        </w:rPr>
        <w:t>Enhanced Predictive Accuracy:</w:t>
      </w:r>
      <w:r w:rsidR="00972620" w:rsidRPr="00D26334">
        <w:rPr>
          <w:b w:val="0"/>
          <w:bCs w:val="0"/>
          <w:sz w:val="28"/>
          <w:szCs w:val="28"/>
        </w:rPr>
        <w:t xml:space="preserve">  </w:t>
      </w:r>
      <w:r w:rsidRPr="00D26334">
        <w:rPr>
          <w:b w:val="0"/>
          <w:bCs w:val="0"/>
          <w:sz w:val="28"/>
          <w:szCs w:val="28"/>
        </w:rPr>
        <w:t xml:space="preserve"> By combining multiple technical indicators with an LSTM</w:t>
      </w:r>
      <w:r w:rsidR="00D857FF" w:rsidRPr="00D26334">
        <w:rPr>
          <w:b w:val="0"/>
          <w:bCs w:val="0"/>
          <w:sz w:val="28"/>
          <w:szCs w:val="28"/>
        </w:rPr>
        <w:t xml:space="preserve"> </w:t>
      </w:r>
      <w:r w:rsidRPr="00D26334">
        <w:rPr>
          <w:b w:val="0"/>
          <w:bCs w:val="0"/>
          <w:sz w:val="28"/>
          <w:szCs w:val="28"/>
        </w:rPr>
        <w:t xml:space="preserve">based approach, the proposed system </w:t>
      </w:r>
      <w:proofErr w:type="gramStart"/>
      <w:r w:rsidRPr="00D26334">
        <w:rPr>
          <w:b w:val="0"/>
          <w:bCs w:val="0"/>
          <w:sz w:val="28"/>
          <w:szCs w:val="28"/>
        </w:rPr>
        <w:t>is expected</w:t>
      </w:r>
      <w:proofErr w:type="gramEnd"/>
      <w:r w:rsidRPr="00D26334">
        <w:rPr>
          <w:b w:val="0"/>
          <w:bCs w:val="0"/>
          <w:sz w:val="28"/>
          <w:szCs w:val="28"/>
        </w:rPr>
        <w:t xml:space="preserve"> to outperform traditional statistical models and basic machine learning approaches.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lastRenderedPageBreak/>
        <w:t xml:space="preserve">2. </w:t>
      </w:r>
      <w:r w:rsidR="00972620" w:rsidRPr="00D26334">
        <w:rPr>
          <w:b w:val="0"/>
          <w:bCs w:val="0"/>
          <w:sz w:val="28"/>
          <w:szCs w:val="28"/>
        </w:rPr>
        <w:t xml:space="preserve">  </w:t>
      </w:r>
      <w:r w:rsidRPr="00D26334">
        <w:rPr>
          <w:b w:val="0"/>
          <w:bCs w:val="0"/>
          <w:sz w:val="28"/>
          <w:szCs w:val="28"/>
        </w:rPr>
        <w:t xml:space="preserve">Handling </w:t>
      </w:r>
      <w:proofErr w:type="gramStart"/>
      <w:r w:rsidRPr="00D26334">
        <w:rPr>
          <w:b w:val="0"/>
          <w:bCs w:val="0"/>
          <w:sz w:val="28"/>
          <w:szCs w:val="28"/>
        </w:rPr>
        <w:t>Non</w:t>
      </w:r>
      <w:r w:rsidR="00D857FF" w:rsidRPr="00D26334">
        <w:rPr>
          <w:b w:val="0"/>
          <w:bCs w:val="0"/>
          <w:sz w:val="28"/>
          <w:szCs w:val="28"/>
        </w:rPr>
        <w:t xml:space="preserve"> </w:t>
      </w:r>
      <w:r w:rsidRPr="00D26334">
        <w:rPr>
          <w:b w:val="0"/>
          <w:bCs w:val="0"/>
          <w:sz w:val="28"/>
          <w:szCs w:val="28"/>
        </w:rPr>
        <w:t>Linearity</w:t>
      </w:r>
      <w:proofErr w:type="gramEnd"/>
      <w:r w:rsidRPr="00D26334">
        <w:rPr>
          <w:b w:val="0"/>
          <w:bCs w:val="0"/>
          <w:sz w:val="28"/>
          <w:szCs w:val="28"/>
        </w:rPr>
        <w:t xml:space="preserve"> and Temporal Dependencies:</w:t>
      </w:r>
      <w:r w:rsidR="00972620" w:rsidRPr="00D26334">
        <w:rPr>
          <w:b w:val="0"/>
          <w:bCs w:val="0"/>
          <w:sz w:val="28"/>
          <w:szCs w:val="28"/>
        </w:rPr>
        <w:t xml:space="preserve">  </w:t>
      </w:r>
      <w:r w:rsidRPr="00D26334">
        <w:rPr>
          <w:b w:val="0"/>
          <w:bCs w:val="0"/>
          <w:sz w:val="28"/>
          <w:szCs w:val="28"/>
        </w:rPr>
        <w:t xml:space="preserve"> LSTM networks' ability to learn from sequential data will allow the model to better understand complex patterns in stock price movements.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3. </w:t>
      </w:r>
      <w:r w:rsidR="00972620" w:rsidRPr="00D26334">
        <w:rPr>
          <w:b w:val="0"/>
          <w:bCs w:val="0"/>
          <w:sz w:val="28"/>
          <w:szCs w:val="28"/>
        </w:rPr>
        <w:t xml:space="preserve">  </w:t>
      </w:r>
      <w:r w:rsidRPr="00D26334">
        <w:rPr>
          <w:b w:val="0"/>
          <w:bCs w:val="0"/>
          <w:sz w:val="28"/>
          <w:szCs w:val="28"/>
        </w:rPr>
        <w:t>Scalability and Adaptability:</w:t>
      </w:r>
      <w:r w:rsidR="00972620" w:rsidRPr="00D26334">
        <w:rPr>
          <w:b w:val="0"/>
          <w:bCs w:val="0"/>
          <w:sz w:val="28"/>
          <w:szCs w:val="28"/>
        </w:rPr>
        <w:t xml:space="preserve">  </w:t>
      </w:r>
      <w:r w:rsidRPr="00D26334">
        <w:rPr>
          <w:b w:val="0"/>
          <w:bCs w:val="0"/>
          <w:sz w:val="28"/>
          <w:szCs w:val="28"/>
        </w:rPr>
        <w:t xml:space="preserve"> The system </w:t>
      </w:r>
      <w:proofErr w:type="gramStart"/>
      <w:r w:rsidRPr="00D26334">
        <w:rPr>
          <w:b w:val="0"/>
          <w:bCs w:val="0"/>
          <w:sz w:val="28"/>
          <w:szCs w:val="28"/>
        </w:rPr>
        <w:t>can be extended</w:t>
      </w:r>
      <w:proofErr w:type="gramEnd"/>
      <w:r w:rsidRPr="00D26334">
        <w:rPr>
          <w:b w:val="0"/>
          <w:bCs w:val="0"/>
          <w:sz w:val="28"/>
          <w:szCs w:val="28"/>
        </w:rPr>
        <w:t xml:space="preserve"> to other stock indices or financial instruments by modifying the data preprocessing and feature engineering steps.</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w:t>
      </w:r>
      <w:r w:rsidRPr="00D26334">
        <w:rPr>
          <w:b w:val="0"/>
          <w:bCs w:val="0"/>
          <w:sz w:val="28"/>
          <w:szCs w:val="28"/>
        </w:rPr>
        <w:t xml:space="preserve">  </w:t>
      </w:r>
      <w:r w:rsidR="00D55026" w:rsidRPr="00D26334">
        <w:rPr>
          <w:b w:val="0"/>
          <w:bCs w:val="0"/>
          <w:sz w:val="28"/>
          <w:szCs w:val="28"/>
        </w:rPr>
        <w:t>Expected Benefits</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D857FF"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Improved decision</w:t>
      </w:r>
      <w:r w:rsidRPr="00D26334">
        <w:rPr>
          <w:b w:val="0"/>
          <w:bCs w:val="0"/>
          <w:sz w:val="28"/>
          <w:szCs w:val="28"/>
        </w:rPr>
        <w:t xml:space="preserve"> </w:t>
      </w:r>
      <w:r w:rsidR="00D55026" w:rsidRPr="00D26334">
        <w:rPr>
          <w:b w:val="0"/>
          <w:bCs w:val="0"/>
          <w:sz w:val="28"/>
          <w:szCs w:val="28"/>
        </w:rPr>
        <w:t>making for traders by providing more accurate stock price forecasts.</w:t>
      </w:r>
    </w:p>
    <w:p w:rsidR="00D55026" w:rsidRPr="00D26334" w:rsidRDefault="00D857FF"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A flexible framework that can be adapted for various financial markets or integrated into automated trading algorithms.</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D55026" w:rsidP="004B3192">
      <w:pPr>
        <w:pStyle w:val="Heading3"/>
        <w:tabs>
          <w:tab w:val="left" w:pos="582"/>
        </w:tabs>
        <w:spacing w:line="360" w:lineRule="auto"/>
        <w:ind w:left="582" w:right="-93" w:firstLine="0"/>
        <w:rPr>
          <w:b w:val="0"/>
          <w:bCs w:val="0"/>
          <w:sz w:val="28"/>
          <w:szCs w:val="28"/>
        </w:rPr>
      </w:pPr>
      <w:r w:rsidRPr="00D26334">
        <w:rPr>
          <w:b w:val="0"/>
          <w:bCs w:val="0"/>
          <w:sz w:val="28"/>
          <w:szCs w:val="28"/>
        </w:rPr>
        <w:t xml:space="preserve">This proposed approach addresses the identified gaps in existing systems by combining technical indicators with a sophisticated LSTM model, resulting in a more robust and accurate </w:t>
      </w:r>
      <w:proofErr w:type="gramStart"/>
      <w:r w:rsidRPr="00D26334">
        <w:rPr>
          <w:b w:val="0"/>
          <w:bCs w:val="0"/>
          <w:sz w:val="28"/>
          <w:szCs w:val="28"/>
        </w:rPr>
        <w:t>stock price prediction system</w:t>
      </w:r>
      <w:proofErr w:type="gramEnd"/>
      <w:r w:rsidRPr="00D26334">
        <w:rPr>
          <w:b w:val="0"/>
          <w:bCs w:val="0"/>
          <w:sz w:val="28"/>
          <w:szCs w:val="28"/>
        </w:rPr>
        <w:t>.</w:t>
      </w:r>
    </w:p>
    <w:p w:rsidR="00D55026" w:rsidRPr="00D26334" w:rsidRDefault="00D55026" w:rsidP="004B3192">
      <w:pPr>
        <w:pStyle w:val="Heading3"/>
        <w:tabs>
          <w:tab w:val="left" w:pos="582"/>
        </w:tabs>
        <w:spacing w:line="360" w:lineRule="auto"/>
        <w:ind w:left="582" w:right="-93" w:firstLine="0"/>
        <w:rPr>
          <w:b w:val="0"/>
          <w:bCs w:val="0"/>
          <w:sz w:val="28"/>
          <w:szCs w:val="28"/>
        </w:rPr>
      </w:pP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Here is a detailed explanation for each section, focusing on your </w:t>
      </w:r>
      <w:proofErr w:type="gramStart"/>
      <w:r w:rsidRPr="00D26334">
        <w:rPr>
          <w:b w:val="0"/>
          <w:bCs w:val="0"/>
          <w:sz w:val="28"/>
          <w:szCs w:val="28"/>
        </w:rPr>
        <w:t>machine learning</w:t>
      </w:r>
      <w:proofErr w:type="gramEnd"/>
      <w:r w:rsidRPr="00D26334">
        <w:rPr>
          <w:b w:val="0"/>
          <w:bCs w:val="0"/>
          <w:sz w:val="28"/>
          <w:szCs w:val="28"/>
        </w:rPr>
        <w:t xml:space="preserve"> project involving stock price prediction for the Nifty 50 index using LSTM and technical indicators.</w:t>
      </w:r>
    </w:p>
    <w:p w:rsidR="00D55026" w:rsidRPr="00D26334" w:rsidRDefault="00D55026" w:rsidP="004B3192">
      <w:pPr>
        <w:pStyle w:val="Heading3"/>
        <w:tabs>
          <w:tab w:val="left" w:pos="582"/>
        </w:tabs>
        <w:spacing w:line="360" w:lineRule="auto"/>
        <w:ind w:left="582" w:right="-93"/>
        <w:rPr>
          <w:b w:val="0"/>
          <w:bCs w:val="0"/>
          <w:sz w:val="28"/>
          <w:szCs w:val="28"/>
        </w:rPr>
      </w:pPr>
    </w:p>
    <w:p w:rsidR="00D4189A"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Pr="004255F7" w:rsidRDefault="00D4189A" w:rsidP="00D4189A">
      <w:pPr>
        <w:spacing w:line="360" w:lineRule="auto"/>
        <w:ind w:left="1418" w:right="476"/>
        <w:jc w:val="center"/>
        <w:rPr>
          <w:spacing w:val="1"/>
          <w:sz w:val="16"/>
        </w:rPr>
      </w:pPr>
      <w:r w:rsidRPr="004255F7">
        <w:rPr>
          <w:b/>
          <w:sz w:val="36"/>
        </w:rPr>
        <w:t xml:space="preserve">Chapter </w:t>
      </w:r>
      <w:r>
        <w:rPr>
          <w:b/>
          <w:sz w:val="36"/>
        </w:rPr>
        <w:t>3</w:t>
      </w:r>
    </w:p>
    <w:p w:rsidR="00D4189A" w:rsidRPr="00D4189A" w:rsidRDefault="00D4189A" w:rsidP="00D4189A">
      <w:pPr>
        <w:spacing w:line="360" w:lineRule="auto"/>
        <w:ind w:left="1418" w:right="474"/>
        <w:jc w:val="center"/>
        <w:rPr>
          <w:b/>
          <w:sz w:val="36"/>
          <w:szCs w:val="36"/>
        </w:rPr>
      </w:pPr>
      <w:r w:rsidRPr="00D4189A">
        <w:rPr>
          <w:b/>
          <w:bCs/>
          <w:sz w:val="36"/>
          <w:szCs w:val="36"/>
        </w:rPr>
        <w:t xml:space="preserve">Requirement Gathering, Analysis and Planning </w:t>
      </w:r>
    </w:p>
    <w:p w:rsidR="00D4189A" w:rsidRDefault="00D4189A" w:rsidP="004B3192">
      <w:pPr>
        <w:pStyle w:val="Heading3"/>
        <w:tabs>
          <w:tab w:val="left" w:pos="582"/>
        </w:tabs>
        <w:spacing w:line="360" w:lineRule="auto"/>
        <w:ind w:left="582" w:right="-93"/>
        <w:rPr>
          <w:b w:val="0"/>
          <w:bCs w:val="0"/>
        </w:rPr>
      </w:pPr>
    </w:p>
    <w:p w:rsidR="00D55026" w:rsidRPr="00D4189A" w:rsidRDefault="00D4189A" w:rsidP="00D4189A">
      <w:pPr>
        <w:pStyle w:val="Heading3"/>
        <w:tabs>
          <w:tab w:val="left" w:pos="582"/>
        </w:tabs>
        <w:spacing w:line="360" w:lineRule="auto"/>
        <w:ind w:left="582" w:right="-93"/>
      </w:pPr>
      <w:r>
        <w:t>3.</w:t>
      </w:r>
      <w:r w:rsidR="00D55026" w:rsidRPr="00D26334">
        <w:t>1. Requirement Specification</w:t>
      </w:r>
      <w:r w:rsidR="00972620" w:rsidRPr="00D26334">
        <w:t xml:space="preserve">  </w:t>
      </w:r>
    </w:p>
    <w:p w:rsidR="00D55026" w:rsidRPr="00D26334" w:rsidRDefault="00D4189A"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D26334">
        <w:rPr>
          <w:b w:val="0"/>
          <w:bCs w:val="0"/>
          <w:sz w:val="28"/>
          <w:szCs w:val="28"/>
        </w:rPr>
        <w:t>The project aims to create a predictive model for forecasting Nifty 50 stock prices using a Long Short</w:t>
      </w:r>
      <w:r w:rsidR="00D857FF" w:rsidRPr="00D26334">
        <w:rPr>
          <w:b w:val="0"/>
          <w:bCs w:val="0"/>
          <w:sz w:val="28"/>
          <w:szCs w:val="28"/>
        </w:rPr>
        <w:t xml:space="preserve"> </w:t>
      </w:r>
      <w:r w:rsidR="00D55026" w:rsidRPr="00D26334">
        <w:rPr>
          <w:b w:val="0"/>
          <w:bCs w:val="0"/>
          <w:sz w:val="28"/>
          <w:szCs w:val="28"/>
        </w:rPr>
        <w:t xml:space="preserve">Term Memory (LSTM) network, with the help of technical indicators such as RSI, MACD, EMA, and SMA. The requirements for this project can be divided into functional and </w:t>
      </w:r>
      <w:proofErr w:type="spellStart"/>
      <w:proofErr w:type="gramStart"/>
      <w:r w:rsidR="00D55026" w:rsidRPr="00D26334">
        <w:rPr>
          <w:b w:val="0"/>
          <w:bCs w:val="0"/>
          <w:sz w:val="28"/>
          <w:szCs w:val="28"/>
        </w:rPr>
        <w:t>non</w:t>
      </w:r>
      <w:r w:rsidR="00D857FF" w:rsidRPr="00D26334">
        <w:rPr>
          <w:b w:val="0"/>
          <w:bCs w:val="0"/>
          <w:sz w:val="28"/>
          <w:szCs w:val="28"/>
        </w:rPr>
        <w:t xml:space="preserve"> </w:t>
      </w:r>
      <w:r w:rsidR="00D55026" w:rsidRPr="00D26334">
        <w:rPr>
          <w:b w:val="0"/>
          <w:bCs w:val="0"/>
          <w:sz w:val="28"/>
          <w:szCs w:val="28"/>
        </w:rPr>
        <w:t>functional</w:t>
      </w:r>
      <w:proofErr w:type="spellEnd"/>
      <w:proofErr w:type="gramEnd"/>
      <w:r w:rsidR="00D55026" w:rsidRPr="00D26334">
        <w:rPr>
          <w:b w:val="0"/>
          <w:bCs w:val="0"/>
          <w:sz w:val="28"/>
          <w:szCs w:val="28"/>
        </w:rPr>
        <w:t xml:space="preserve"> requirements.</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a. </w:t>
      </w:r>
      <w:r w:rsidRPr="00D26334">
        <w:rPr>
          <w:b w:val="0"/>
          <w:bCs w:val="0"/>
          <w:sz w:val="28"/>
          <w:szCs w:val="28"/>
        </w:rPr>
        <w:t xml:space="preserve">  </w:t>
      </w:r>
      <w:r w:rsidR="00D55026" w:rsidRPr="00D26334">
        <w:rPr>
          <w:b w:val="0"/>
          <w:bCs w:val="0"/>
          <w:sz w:val="28"/>
          <w:szCs w:val="28"/>
        </w:rPr>
        <w:t>Functional Requirements</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Data Collection:</w:t>
      </w:r>
      <w:r w:rsidR="00972620" w:rsidRPr="00D26334">
        <w:rPr>
          <w:b w:val="0"/>
          <w:bCs w:val="0"/>
          <w:sz w:val="28"/>
          <w:szCs w:val="28"/>
        </w:rPr>
        <w:t xml:space="preserve">  </w:t>
      </w:r>
      <w:r w:rsidRPr="00D26334">
        <w:rPr>
          <w:b w:val="0"/>
          <w:bCs w:val="0"/>
          <w:sz w:val="28"/>
          <w:szCs w:val="28"/>
        </w:rPr>
        <w:t xml:space="preserve"> The system should collect daily OHLC (Open, High, Low, </w:t>
      </w:r>
      <w:proofErr w:type="gramStart"/>
      <w:r w:rsidRPr="00D26334">
        <w:rPr>
          <w:b w:val="0"/>
          <w:bCs w:val="0"/>
          <w:sz w:val="28"/>
          <w:szCs w:val="28"/>
        </w:rPr>
        <w:t>Close</w:t>
      </w:r>
      <w:proofErr w:type="gramEnd"/>
      <w:r w:rsidRPr="00D26334">
        <w:rPr>
          <w:b w:val="0"/>
          <w:bCs w:val="0"/>
          <w:sz w:val="28"/>
          <w:szCs w:val="28"/>
        </w:rPr>
        <w:t>) data for the Nifty 50 index.</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Data Preprocessing:</w:t>
      </w:r>
      <w:r w:rsidR="00972620" w:rsidRPr="00D26334">
        <w:rPr>
          <w:b w:val="0"/>
          <w:bCs w:val="0"/>
          <w:sz w:val="28"/>
          <w:szCs w:val="28"/>
        </w:rPr>
        <w:t xml:space="preserve">  </w:t>
      </w:r>
      <w:r w:rsidRPr="00D26334">
        <w:rPr>
          <w:b w:val="0"/>
          <w:bCs w:val="0"/>
          <w:sz w:val="28"/>
          <w:szCs w:val="28"/>
        </w:rPr>
        <w:t xml:space="preserve"> Normalize the dataset using a </w:t>
      </w:r>
      <w:proofErr w:type="spellStart"/>
      <w:r w:rsidRPr="00D26334">
        <w:rPr>
          <w:b w:val="0"/>
          <w:bCs w:val="0"/>
          <w:sz w:val="28"/>
          <w:szCs w:val="28"/>
        </w:rPr>
        <w:t>MinMax</w:t>
      </w:r>
      <w:proofErr w:type="spellEnd"/>
      <w:r w:rsidRPr="00D26334">
        <w:rPr>
          <w:b w:val="0"/>
          <w:bCs w:val="0"/>
          <w:sz w:val="28"/>
          <w:szCs w:val="28"/>
        </w:rPr>
        <w:t xml:space="preserve"> scaler and compute the technical indicators (RSI, MACD, EMA, and SMA for 20, 50, </w:t>
      </w:r>
      <w:r w:rsidRPr="00D26334">
        <w:rPr>
          <w:b w:val="0"/>
          <w:bCs w:val="0"/>
          <w:sz w:val="28"/>
          <w:szCs w:val="28"/>
        </w:rPr>
        <w:lastRenderedPageBreak/>
        <w:t>100, 150, and 200 days).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Model Training:</w:t>
      </w:r>
      <w:r w:rsidR="00972620" w:rsidRPr="00D26334">
        <w:rPr>
          <w:b w:val="0"/>
          <w:bCs w:val="0"/>
          <w:sz w:val="28"/>
          <w:szCs w:val="28"/>
        </w:rPr>
        <w:t xml:space="preserve">  </w:t>
      </w:r>
      <w:r w:rsidRPr="00D26334">
        <w:rPr>
          <w:b w:val="0"/>
          <w:bCs w:val="0"/>
          <w:sz w:val="28"/>
          <w:szCs w:val="28"/>
        </w:rPr>
        <w:t xml:space="preserve"> Train the LSTM network on the processed data, incorporating technical indicators as features.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Prediction and Visualization:</w:t>
      </w:r>
      <w:r w:rsidR="00972620" w:rsidRPr="00D26334">
        <w:rPr>
          <w:b w:val="0"/>
          <w:bCs w:val="0"/>
          <w:sz w:val="28"/>
          <w:szCs w:val="28"/>
        </w:rPr>
        <w:t xml:space="preserve">  </w:t>
      </w:r>
      <w:r w:rsidRPr="00D26334">
        <w:rPr>
          <w:b w:val="0"/>
          <w:bCs w:val="0"/>
          <w:sz w:val="28"/>
          <w:szCs w:val="28"/>
        </w:rPr>
        <w:t xml:space="preserve"> Provide accurate stock price forecasts and plot actual vs. predicted values for analysis.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Performance Evaluation:</w:t>
      </w:r>
      <w:r w:rsidR="00972620" w:rsidRPr="00D26334">
        <w:rPr>
          <w:b w:val="0"/>
          <w:bCs w:val="0"/>
          <w:sz w:val="28"/>
          <w:szCs w:val="28"/>
        </w:rPr>
        <w:t xml:space="preserve">  </w:t>
      </w:r>
      <w:r w:rsidRPr="00D26334">
        <w:rPr>
          <w:b w:val="0"/>
          <w:bCs w:val="0"/>
          <w:sz w:val="28"/>
          <w:szCs w:val="28"/>
        </w:rPr>
        <w:t xml:space="preserve"> Evaluate the model using metrics like Mean Absolute Error (MAE), Root Mean Squared Error (RMSE), and R</w:t>
      </w:r>
      <w:r w:rsidR="00D857FF" w:rsidRPr="00D26334">
        <w:rPr>
          <w:b w:val="0"/>
          <w:bCs w:val="0"/>
          <w:sz w:val="28"/>
          <w:szCs w:val="28"/>
        </w:rPr>
        <w:t xml:space="preserve"> </w:t>
      </w:r>
      <w:r w:rsidRPr="00D26334">
        <w:rPr>
          <w:b w:val="0"/>
          <w:bCs w:val="0"/>
          <w:sz w:val="28"/>
          <w:szCs w:val="28"/>
        </w:rPr>
        <w:t>squared.</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b. </w:t>
      </w:r>
      <w:r w:rsidRPr="00D26334">
        <w:rPr>
          <w:b w:val="0"/>
          <w:bCs w:val="0"/>
          <w:sz w:val="28"/>
          <w:szCs w:val="28"/>
        </w:rPr>
        <w:t xml:space="preserve">  </w:t>
      </w:r>
      <w:r w:rsidR="00D55026" w:rsidRPr="00D26334">
        <w:rPr>
          <w:b w:val="0"/>
          <w:bCs w:val="0"/>
          <w:sz w:val="28"/>
          <w:szCs w:val="28"/>
        </w:rPr>
        <w:t>Non</w:t>
      </w:r>
      <w:r w:rsidR="00D857FF" w:rsidRPr="00D26334">
        <w:rPr>
          <w:b w:val="0"/>
          <w:bCs w:val="0"/>
          <w:sz w:val="28"/>
          <w:szCs w:val="28"/>
        </w:rPr>
        <w:t xml:space="preserve"> </w:t>
      </w:r>
      <w:r w:rsidR="00D55026" w:rsidRPr="00D26334">
        <w:rPr>
          <w:b w:val="0"/>
          <w:bCs w:val="0"/>
          <w:sz w:val="28"/>
          <w:szCs w:val="28"/>
        </w:rPr>
        <w:t>Functional Requirements</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00D4189A">
        <w:rPr>
          <w:b w:val="0"/>
          <w:bCs w:val="0"/>
          <w:sz w:val="28"/>
          <w:szCs w:val="28"/>
        </w:rPr>
        <w:t xml:space="preserve"> </w:t>
      </w:r>
      <w:r w:rsidRPr="00D26334">
        <w:rPr>
          <w:b w:val="0"/>
          <w:bCs w:val="0"/>
          <w:sz w:val="28"/>
          <w:szCs w:val="28"/>
        </w:rPr>
        <w:t>Scalability:</w:t>
      </w:r>
      <w:r w:rsidR="00972620" w:rsidRPr="00D26334">
        <w:rPr>
          <w:b w:val="0"/>
          <w:bCs w:val="0"/>
          <w:sz w:val="28"/>
          <w:szCs w:val="28"/>
        </w:rPr>
        <w:t xml:space="preserve">  </w:t>
      </w:r>
      <w:r w:rsidRPr="00D26334">
        <w:rPr>
          <w:b w:val="0"/>
          <w:bCs w:val="0"/>
          <w:sz w:val="28"/>
          <w:szCs w:val="28"/>
        </w:rPr>
        <w:t xml:space="preserve"> The system should be adaptable to predict other stock indices by adjusting the data processing and model parameters.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Efficiency:</w:t>
      </w:r>
      <w:r w:rsidR="00972620" w:rsidRPr="00D26334">
        <w:rPr>
          <w:b w:val="0"/>
          <w:bCs w:val="0"/>
          <w:sz w:val="28"/>
          <w:szCs w:val="28"/>
        </w:rPr>
        <w:t xml:space="preserve">  </w:t>
      </w:r>
      <w:r w:rsidRPr="00D26334">
        <w:rPr>
          <w:b w:val="0"/>
          <w:bCs w:val="0"/>
          <w:sz w:val="28"/>
          <w:szCs w:val="28"/>
        </w:rPr>
        <w:t xml:space="preserve"> The model training process </w:t>
      </w:r>
      <w:proofErr w:type="gramStart"/>
      <w:r w:rsidRPr="00D26334">
        <w:rPr>
          <w:b w:val="0"/>
          <w:bCs w:val="0"/>
          <w:sz w:val="28"/>
          <w:szCs w:val="28"/>
        </w:rPr>
        <w:t>should be optimized</w:t>
      </w:r>
      <w:proofErr w:type="gramEnd"/>
      <w:r w:rsidRPr="00D26334">
        <w:rPr>
          <w:b w:val="0"/>
          <w:bCs w:val="0"/>
          <w:sz w:val="28"/>
          <w:szCs w:val="28"/>
        </w:rPr>
        <w:t xml:space="preserve"> to reduce training time while maintaining accuracy.</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Robustness:</w:t>
      </w:r>
      <w:r w:rsidR="00972620" w:rsidRPr="00D26334">
        <w:rPr>
          <w:b w:val="0"/>
          <w:bCs w:val="0"/>
          <w:sz w:val="28"/>
          <w:szCs w:val="28"/>
        </w:rPr>
        <w:t xml:space="preserve">  </w:t>
      </w:r>
      <w:r w:rsidRPr="00D26334">
        <w:rPr>
          <w:b w:val="0"/>
          <w:bCs w:val="0"/>
          <w:sz w:val="28"/>
          <w:szCs w:val="28"/>
        </w:rPr>
        <w:t xml:space="preserve"> Implement measures to avoid overfitting and ensure the model generalizes well to unseen data.</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w:t>
      </w:r>
      <w:r w:rsidR="00972620" w:rsidRPr="00D26334">
        <w:rPr>
          <w:b w:val="0"/>
          <w:bCs w:val="0"/>
          <w:sz w:val="28"/>
          <w:szCs w:val="28"/>
        </w:rPr>
        <w:t xml:space="preserve">  </w:t>
      </w:r>
      <w:r w:rsidRPr="00D26334">
        <w:rPr>
          <w:b w:val="0"/>
          <w:bCs w:val="0"/>
          <w:sz w:val="28"/>
          <w:szCs w:val="28"/>
        </w:rPr>
        <w:t>Usability:</w:t>
      </w:r>
      <w:r w:rsidR="00972620" w:rsidRPr="00D26334">
        <w:rPr>
          <w:b w:val="0"/>
          <w:bCs w:val="0"/>
          <w:sz w:val="28"/>
          <w:szCs w:val="28"/>
        </w:rPr>
        <w:t xml:space="preserve">  </w:t>
      </w:r>
      <w:r w:rsidRPr="00D26334">
        <w:rPr>
          <w:b w:val="0"/>
          <w:bCs w:val="0"/>
          <w:sz w:val="28"/>
          <w:szCs w:val="28"/>
        </w:rPr>
        <w:t xml:space="preserve"> The results and visualizations should be clear and interpretable for </w:t>
      </w:r>
      <w:proofErr w:type="gramStart"/>
      <w:r w:rsidRPr="00D26334">
        <w:rPr>
          <w:b w:val="0"/>
          <w:bCs w:val="0"/>
          <w:sz w:val="28"/>
          <w:szCs w:val="28"/>
        </w:rPr>
        <w:t>decision</w:t>
      </w:r>
      <w:r w:rsidR="00D857FF" w:rsidRPr="00D26334">
        <w:rPr>
          <w:b w:val="0"/>
          <w:bCs w:val="0"/>
          <w:sz w:val="28"/>
          <w:szCs w:val="28"/>
        </w:rPr>
        <w:t xml:space="preserve"> </w:t>
      </w:r>
      <w:r w:rsidRPr="00D26334">
        <w:rPr>
          <w:b w:val="0"/>
          <w:bCs w:val="0"/>
          <w:sz w:val="28"/>
          <w:szCs w:val="28"/>
        </w:rPr>
        <w:t>making</w:t>
      </w:r>
      <w:proofErr w:type="gramEnd"/>
      <w:r w:rsidRPr="00D26334">
        <w:rPr>
          <w:b w:val="0"/>
          <w:bCs w:val="0"/>
          <w:sz w:val="28"/>
          <w:szCs w:val="28"/>
        </w:rPr>
        <w:t>.</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4189A" w:rsidRDefault="00972620" w:rsidP="00D4189A">
      <w:pPr>
        <w:pStyle w:val="Heading3"/>
        <w:tabs>
          <w:tab w:val="left" w:pos="582"/>
        </w:tabs>
        <w:spacing w:line="360" w:lineRule="auto"/>
        <w:ind w:left="582" w:right="-93"/>
      </w:pPr>
      <w:r w:rsidRPr="00D4189A">
        <w:t xml:space="preserve">   </w:t>
      </w:r>
      <w:r w:rsidR="00D55026" w:rsidRPr="00D4189A">
        <w:t xml:space="preserve"> </w:t>
      </w:r>
      <w:r w:rsidRPr="00D4189A">
        <w:t xml:space="preserve">  </w:t>
      </w:r>
      <w:r w:rsidR="00D4189A" w:rsidRPr="00D4189A">
        <w:t>3.</w:t>
      </w:r>
      <w:r w:rsidR="00D55026" w:rsidRPr="00D4189A">
        <w:t>2. Feasibility Study</w:t>
      </w:r>
      <w:r w:rsidRPr="00D4189A">
        <w:t xml:space="preserve">  </w:t>
      </w:r>
    </w:p>
    <w:p w:rsidR="00D55026" w:rsidRPr="00D26334" w:rsidRDefault="00D4189A"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D26334">
        <w:rPr>
          <w:b w:val="0"/>
          <w:bCs w:val="0"/>
          <w:sz w:val="28"/>
          <w:szCs w:val="28"/>
        </w:rPr>
        <w:t>The feasibility study helps in assessing the viability of the project across different dimensions: technical, operational, and economic feasibility.</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a. </w:t>
      </w:r>
      <w:r w:rsidRPr="00D26334">
        <w:rPr>
          <w:b w:val="0"/>
          <w:bCs w:val="0"/>
          <w:sz w:val="28"/>
          <w:szCs w:val="28"/>
        </w:rPr>
        <w:t xml:space="preserve">  </w:t>
      </w:r>
      <w:r w:rsidR="00D55026" w:rsidRPr="00D26334">
        <w:rPr>
          <w:b w:val="0"/>
          <w:bCs w:val="0"/>
          <w:sz w:val="28"/>
          <w:szCs w:val="28"/>
        </w:rPr>
        <w:t>Technical Feasibility</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project requires tools for data processing, model building, and visualization. Python</w:t>
      </w:r>
      <w:r w:rsidR="00D857FF" w:rsidRPr="00D26334">
        <w:rPr>
          <w:b w:val="0"/>
          <w:bCs w:val="0"/>
          <w:sz w:val="28"/>
          <w:szCs w:val="28"/>
        </w:rPr>
        <w:t xml:space="preserve"> </w:t>
      </w:r>
      <w:r w:rsidRPr="00D26334">
        <w:rPr>
          <w:b w:val="0"/>
          <w:bCs w:val="0"/>
          <w:sz w:val="28"/>
          <w:szCs w:val="28"/>
        </w:rPr>
        <w:t xml:space="preserve">based libraries like Pandas, </w:t>
      </w:r>
      <w:proofErr w:type="spellStart"/>
      <w:r w:rsidRPr="00D26334">
        <w:rPr>
          <w:b w:val="0"/>
          <w:bCs w:val="0"/>
          <w:sz w:val="28"/>
          <w:szCs w:val="28"/>
        </w:rPr>
        <w:t>NumPy</w:t>
      </w:r>
      <w:proofErr w:type="spellEnd"/>
      <w:r w:rsidRPr="00D26334">
        <w:rPr>
          <w:b w:val="0"/>
          <w:bCs w:val="0"/>
          <w:sz w:val="28"/>
          <w:szCs w:val="28"/>
        </w:rPr>
        <w:t xml:space="preserve">, </w:t>
      </w:r>
      <w:proofErr w:type="spellStart"/>
      <w:r w:rsidRPr="00D26334">
        <w:rPr>
          <w:b w:val="0"/>
          <w:bCs w:val="0"/>
          <w:sz w:val="28"/>
          <w:szCs w:val="28"/>
        </w:rPr>
        <w:t>Scikit</w:t>
      </w:r>
      <w:proofErr w:type="spellEnd"/>
      <w:r w:rsidR="00D857FF" w:rsidRPr="00D26334">
        <w:rPr>
          <w:b w:val="0"/>
          <w:bCs w:val="0"/>
          <w:sz w:val="28"/>
          <w:szCs w:val="28"/>
        </w:rPr>
        <w:t xml:space="preserve"> </w:t>
      </w:r>
      <w:r w:rsidRPr="00D26334">
        <w:rPr>
          <w:b w:val="0"/>
          <w:bCs w:val="0"/>
          <w:sz w:val="28"/>
          <w:szCs w:val="28"/>
        </w:rPr>
        <w:t xml:space="preserve">learn, </w:t>
      </w:r>
      <w:proofErr w:type="spellStart"/>
      <w:r w:rsidRPr="00D26334">
        <w:rPr>
          <w:b w:val="0"/>
          <w:bCs w:val="0"/>
          <w:sz w:val="28"/>
          <w:szCs w:val="28"/>
        </w:rPr>
        <w:t>TensorFlow</w:t>
      </w:r>
      <w:proofErr w:type="spellEnd"/>
      <w:r w:rsidRPr="00D26334">
        <w:rPr>
          <w:b w:val="0"/>
          <w:bCs w:val="0"/>
          <w:sz w:val="28"/>
          <w:szCs w:val="28"/>
        </w:rPr>
        <w:t>/</w:t>
      </w:r>
      <w:proofErr w:type="spellStart"/>
      <w:r w:rsidRPr="00D26334">
        <w:rPr>
          <w:b w:val="0"/>
          <w:bCs w:val="0"/>
          <w:sz w:val="28"/>
          <w:szCs w:val="28"/>
        </w:rPr>
        <w:t>Keras</w:t>
      </w:r>
      <w:proofErr w:type="spellEnd"/>
      <w:r w:rsidRPr="00D26334">
        <w:rPr>
          <w:b w:val="0"/>
          <w:bCs w:val="0"/>
          <w:sz w:val="28"/>
          <w:szCs w:val="28"/>
        </w:rPr>
        <w:t xml:space="preserve">, and </w:t>
      </w:r>
      <w:proofErr w:type="spellStart"/>
      <w:r w:rsidRPr="00D26334">
        <w:rPr>
          <w:b w:val="0"/>
          <w:bCs w:val="0"/>
          <w:sz w:val="28"/>
          <w:szCs w:val="28"/>
        </w:rPr>
        <w:t>Matplotlib</w:t>
      </w:r>
      <w:proofErr w:type="spellEnd"/>
      <w:r w:rsidRPr="00D26334">
        <w:rPr>
          <w:b w:val="0"/>
          <w:bCs w:val="0"/>
          <w:sz w:val="28"/>
          <w:szCs w:val="28"/>
        </w:rPr>
        <w:t xml:space="preserve"> </w:t>
      </w:r>
      <w:proofErr w:type="gramStart"/>
      <w:r w:rsidRPr="00D26334">
        <w:rPr>
          <w:b w:val="0"/>
          <w:bCs w:val="0"/>
          <w:sz w:val="28"/>
          <w:szCs w:val="28"/>
        </w:rPr>
        <w:t>can be used</w:t>
      </w:r>
      <w:proofErr w:type="gramEnd"/>
      <w:r w:rsidRPr="00D26334">
        <w:rPr>
          <w:b w:val="0"/>
          <w:bCs w:val="0"/>
          <w:sz w:val="28"/>
          <w:szCs w:val="28"/>
        </w:rPr>
        <w:t xml:space="preserve"> effectively.</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availability of daily stock data for the Nifty 50 index ensures that data </w:t>
      </w:r>
      <w:r w:rsidRPr="00D26334">
        <w:rPr>
          <w:b w:val="0"/>
          <w:bCs w:val="0"/>
          <w:sz w:val="28"/>
          <w:szCs w:val="28"/>
        </w:rPr>
        <w:lastRenderedPageBreak/>
        <w:t xml:space="preserve">requirements </w:t>
      </w:r>
      <w:proofErr w:type="gramStart"/>
      <w:r w:rsidRPr="00D26334">
        <w:rPr>
          <w:b w:val="0"/>
          <w:bCs w:val="0"/>
          <w:sz w:val="28"/>
          <w:szCs w:val="28"/>
        </w:rPr>
        <w:t>are met</w:t>
      </w:r>
      <w:proofErr w:type="gramEnd"/>
      <w:r w:rsidRPr="00D26334">
        <w:rPr>
          <w:b w:val="0"/>
          <w:bCs w:val="0"/>
          <w:sz w:val="28"/>
          <w:szCs w:val="28"/>
        </w:rPr>
        <w:t>.</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LSTM networks are suitable for time series forecasting tasks, making the project technically feasible.</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b. </w:t>
      </w:r>
      <w:r w:rsidRPr="00D26334">
        <w:rPr>
          <w:b w:val="0"/>
          <w:bCs w:val="0"/>
          <w:sz w:val="28"/>
          <w:szCs w:val="28"/>
        </w:rPr>
        <w:t xml:space="preserve">  </w:t>
      </w:r>
      <w:r w:rsidR="00D55026" w:rsidRPr="00D26334">
        <w:rPr>
          <w:b w:val="0"/>
          <w:bCs w:val="0"/>
          <w:sz w:val="28"/>
          <w:szCs w:val="28"/>
        </w:rPr>
        <w:t>Operational Feasibility</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project will be implemented as a predictive model that can be easily integrated into existing </w:t>
      </w:r>
      <w:proofErr w:type="gramStart"/>
      <w:r w:rsidRPr="00D26334">
        <w:rPr>
          <w:b w:val="0"/>
          <w:bCs w:val="0"/>
          <w:sz w:val="28"/>
          <w:szCs w:val="28"/>
        </w:rPr>
        <w:t>decision</w:t>
      </w:r>
      <w:r w:rsidR="00D857FF" w:rsidRPr="00D26334">
        <w:rPr>
          <w:b w:val="0"/>
          <w:bCs w:val="0"/>
          <w:sz w:val="28"/>
          <w:szCs w:val="28"/>
        </w:rPr>
        <w:t xml:space="preserve"> </w:t>
      </w:r>
      <w:r w:rsidRPr="00D26334">
        <w:rPr>
          <w:b w:val="0"/>
          <w:bCs w:val="0"/>
          <w:sz w:val="28"/>
          <w:szCs w:val="28"/>
        </w:rPr>
        <w:t>making</w:t>
      </w:r>
      <w:proofErr w:type="gramEnd"/>
      <w:r w:rsidRPr="00D26334">
        <w:rPr>
          <w:b w:val="0"/>
          <w:bCs w:val="0"/>
          <w:sz w:val="28"/>
          <w:szCs w:val="28"/>
        </w:rPr>
        <w:t xml:space="preserve"> processes for traders.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Technical knowledge in data processing and machine learning, which is necessary for implementation, is readily available.</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c. </w:t>
      </w:r>
      <w:r w:rsidRPr="00D26334">
        <w:rPr>
          <w:b w:val="0"/>
          <w:bCs w:val="0"/>
          <w:sz w:val="28"/>
          <w:szCs w:val="28"/>
        </w:rPr>
        <w:t xml:space="preserve">  </w:t>
      </w:r>
      <w:r w:rsidR="00D55026" w:rsidRPr="00D26334">
        <w:rPr>
          <w:b w:val="0"/>
          <w:bCs w:val="0"/>
          <w:sz w:val="28"/>
          <w:szCs w:val="28"/>
        </w:rPr>
        <w:t>Economic Feasibility</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Open</w:t>
      </w:r>
      <w:r w:rsidR="00D857FF" w:rsidRPr="00D26334">
        <w:rPr>
          <w:b w:val="0"/>
          <w:bCs w:val="0"/>
          <w:sz w:val="28"/>
          <w:szCs w:val="28"/>
        </w:rPr>
        <w:t xml:space="preserve"> </w:t>
      </w:r>
      <w:r w:rsidRPr="00D26334">
        <w:rPr>
          <w:b w:val="0"/>
          <w:bCs w:val="0"/>
          <w:sz w:val="28"/>
          <w:szCs w:val="28"/>
        </w:rPr>
        <w:t xml:space="preserve">source tools and libraries </w:t>
      </w:r>
      <w:proofErr w:type="gramStart"/>
      <w:r w:rsidRPr="00D26334">
        <w:rPr>
          <w:b w:val="0"/>
          <w:bCs w:val="0"/>
          <w:sz w:val="28"/>
          <w:szCs w:val="28"/>
        </w:rPr>
        <w:t>will be used</w:t>
      </w:r>
      <w:proofErr w:type="gramEnd"/>
      <w:r w:rsidRPr="00D26334">
        <w:rPr>
          <w:b w:val="0"/>
          <w:bCs w:val="0"/>
          <w:sz w:val="28"/>
          <w:szCs w:val="28"/>
        </w:rPr>
        <w:t>, minimizing costs.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potential benefits, such as improved stock trading strategies and </w:t>
      </w:r>
      <w:proofErr w:type="gramStart"/>
      <w:r w:rsidRPr="00D26334">
        <w:rPr>
          <w:b w:val="0"/>
          <w:bCs w:val="0"/>
          <w:sz w:val="28"/>
          <w:szCs w:val="28"/>
        </w:rPr>
        <w:t>decision</w:t>
      </w:r>
      <w:r w:rsidR="00D857FF" w:rsidRPr="00D26334">
        <w:rPr>
          <w:b w:val="0"/>
          <w:bCs w:val="0"/>
          <w:sz w:val="28"/>
          <w:szCs w:val="28"/>
        </w:rPr>
        <w:t xml:space="preserve"> </w:t>
      </w:r>
      <w:r w:rsidRPr="00D26334">
        <w:rPr>
          <w:b w:val="0"/>
          <w:bCs w:val="0"/>
          <w:sz w:val="28"/>
          <w:szCs w:val="28"/>
        </w:rPr>
        <w:t>making</w:t>
      </w:r>
      <w:proofErr w:type="gramEnd"/>
      <w:r w:rsidRPr="00D26334">
        <w:rPr>
          <w:b w:val="0"/>
          <w:bCs w:val="0"/>
          <w:sz w:val="28"/>
          <w:szCs w:val="28"/>
        </w:rPr>
        <w:t>, outweigh the development costs.</w:t>
      </w:r>
    </w:p>
    <w:p w:rsidR="00D55026" w:rsidRPr="00D4189A" w:rsidRDefault="00D55026" w:rsidP="004B3192">
      <w:pPr>
        <w:pStyle w:val="Heading3"/>
        <w:tabs>
          <w:tab w:val="left" w:pos="582"/>
        </w:tabs>
        <w:spacing w:line="360" w:lineRule="auto"/>
        <w:ind w:left="582" w:right="-93"/>
      </w:pPr>
    </w:p>
    <w:p w:rsidR="00D55026" w:rsidRPr="00D4189A" w:rsidRDefault="00972620" w:rsidP="00D4189A">
      <w:pPr>
        <w:pStyle w:val="Heading3"/>
        <w:tabs>
          <w:tab w:val="left" w:pos="582"/>
        </w:tabs>
        <w:spacing w:line="360" w:lineRule="auto"/>
        <w:ind w:left="582" w:right="-93"/>
      </w:pPr>
      <w:r w:rsidRPr="00D4189A">
        <w:t xml:space="preserve">   </w:t>
      </w:r>
      <w:r w:rsidR="00D55026" w:rsidRPr="00D4189A">
        <w:t xml:space="preserve"> </w:t>
      </w:r>
      <w:r w:rsidRPr="00D4189A">
        <w:t xml:space="preserve">  </w:t>
      </w:r>
      <w:r w:rsidR="00D4189A" w:rsidRPr="00D4189A">
        <w:t>3.</w:t>
      </w:r>
      <w:r w:rsidR="00D55026" w:rsidRPr="00D4189A">
        <w:t>3. Methodology</w:t>
      </w:r>
      <w:r w:rsidRPr="00D4189A">
        <w:t xml:space="preserve">  </w:t>
      </w:r>
    </w:p>
    <w:p w:rsidR="00D55026" w:rsidRPr="00D26334" w:rsidRDefault="00D4189A" w:rsidP="004B3192">
      <w:pPr>
        <w:pStyle w:val="Heading3"/>
        <w:tabs>
          <w:tab w:val="left" w:pos="582"/>
        </w:tabs>
        <w:spacing w:line="360" w:lineRule="auto"/>
        <w:ind w:left="582" w:right="-93"/>
        <w:rPr>
          <w:b w:val="0"/>
          <w:bCs w:val="0"/>
          <w:sz w:val="28"/>
          <w:szCs w:val="28"/>
        </w:rPr>
      </w:pPr>
      <w:r>
        <w:rPr>
          <w:b w:val="0"/>
          <w:bCs w:val="0"/>
          <w:sz w:val="28"/>
          <w:szCs w:val="28"/>
        </w:rPr>
        <w:t xml:space="preserve">      </w:t>
      </w:r>
      <w:r w:rsidR="00D55026" w:rsidRPr="00D26334">
        <w:rPr>
          <w:b w:val="0"/>
          <w:bCs w:val="0"/>
          <w:sz w:val="28"/>
          <w:szCs w:val="28"/>
        </w:rPr>
        <w:t>The methodology for the project involves several phases: data collection, data preprocessing, feature engineering, model training, evaluation, and deployment.</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a. </w:t>
      </w:r>
      <w:r w:rsidRPr="00D26334">
        <w:rPr>
          <w:b w:val="0"/>
          <w:bCs w:val="0"/>
          <w:sz w:val="28"/>
          <w:szCs w:val="28"/>
        </w:rPr>
        <w:t xml:space="preserve">  </w:t>
      </w:r>
      <w:r w:rsidR="00D55026" w:rsidRPr="00D26334">
        <w:rPr>
          <w:b w:val="0"/>
          <w:bCs w:val="0"/>
          <w:sz w:val="28"/>
          <w:szCs w:val="28"/>
        </w:rPr>
        <w:t>Data Collection</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Collect daily OHLC data for the Nifty 50 index from a reliable data source such as Yahoo Finance or an Indian stock market data provider.</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The data should span a significant </w:t>
      </w:r>
      <w:proofErr w:type="gramStart"/>
      <w:r w:rsidRPr="00D26334">
        <w:rPr>
          <w:b w:val="0"/>
          <w:bCs w:val="0"/>
          <w:sz w:val="28"/>
          <w:szCs w:val="28"/>
        </w:rPr>
        <w:t>time frame</w:t>
      </w:r>
      <w:proofErr w:type="gramEnd"/>
      <w:r w:rsidRPr="00D26334">
        <w:rPr>
          <w:b w:val="0"/>
          <w:bCs w:val="0"/>
          <w:sz w:val="28"/>
          <w:szCs w:val="28"/>
        </w:rPr>
        <w:t xml:space="preserve"> (e.g., 5–10 years) to capture different market conditions.</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lastRenderedPageBreak/>
        <w:t xml:space="preserve">    </w:t>
      </w:r>
      <w:r w:rsidR="00D55026" w:rsidRPr="00D26334">
        <w:rPr>
          <w:b w:val="0"/>
          <w:bCs w:val="0"/>
          <w:sz w:val="28"/>
          <w:szCs w:val="28"/>
        </w:rPr>
        <w:t xml:space="preserve"> b. </w:t>
      </w:r>
      <w:r w:rsidRPr="00D26334">
        <w:rPr>
          <w:b w:val="0"/>
          <w:bCs w:val="0"/>
          <w:sz w:val="28"/>
          <w:szCs w:val="28"/>
        </w:rPr>
        <w:t xml:space="preserve">  </w:t>
      </w:r>
      <w:r w:rsidR="00D55026" w:rsidRPr="00D26334">
        <w:rPr>
          <w:b w:val="0"/>
          <w:bCs w:val="0"/>
          <w:sz w:val="28"/>
          <w:szCs w:val="28"/>
        </w:rPr>
        <w:t>Data Preprocessing</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Normalize the OHLC data using a </w:t>
      </w:r>
      <w:proofErr w:type="spellStart"/>
      <w:r w:rsidRPr="00D26334">
        <w:rPr>
          <w:b w:val="0"/>
          <w:bCs w:val="0"/>
          <w:sz w:val="28"/>
          <w:szCs w:val="28"/>
        </w:rPr>
        <w:t>MinMax</w:t>
      </w:r>
      <w:proofErr w:type="spellEnd"/>
      <w:r w:rsidRPr="00D26334">
        <w:rPr>
          <w:b w:val="0"/>
          <w:bCs w:val="0"/>
          <w:sz w:val="28"/>
          <w:szCs w:val="28"/>
        </w:rPr>
        <w:t xml:space="preserve"> scaler to transform the values between </w:t>
      </w:r>
      <w:proofErr w:type="gramStart"/>
      <w:r w:rsidRPr="00D26334">
        <w:rPr>
          <w:b w:val="0"/>
          <w:bCs w:val="0"/>
          <w:sz w:val="28"/>
          <w:szCs w:val="28"/>
        </w:rPr>
        <w:t>0</w:t>
      </w:r>
      <w:proofErr w:type="gramEnd"/>
      <w:r w:rsidRPr="00D26334">
        <w:rPr>
          <w:b w:val="0"/>
          <w:bCs w:val="0"/>
          <w:sz w:val="28"/>
          <w:szCs w:val="28"/>
        </w:rPr>
        <w:t xml:space="preserve"> and 1, helping the LSTM model converge faster.</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Handle any missing data points by using forward</w:t>
      </w:r>
      <w:r w:rsidR="00D857FF" w:rsidRPr="00D26334">
        <w:rPr>
          <w:b w:val="0"/>
          <w:bCs w:val="0"/>
          <w:sz w:val="28"/>
          <w:szCs w:val="28"/>
        </w:rPr>
        <w:t xml:space="preserve"> </w:t>
      </w:r>
      <w:r w:rsidRPr="00D26334">
        <w:rPr>
          <w:b w:val="0"/>
          <w:bCs w:val="0"/>
          <w:sz w:val="28"/>
          <w:szCs w:val="28"/>
        </w:rPr>
        <w:t>fill or linear interpolation.</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c. </w:t>
      </w:r>
      <w:r w:rsidRPr="00D26334">
        <w:rPr>
          <w:b w:val="0"/>
          <w:bCs w:val="0"/>
          <w:sz w:val="28"/>
          <w:szCs w:val="28"/>
        </w:rPr>
        <w:t xml:space="preserve">  </w:t>
      </w:r>
      <w:r w:rsidR="00D55026" w:rsidRPr="00D26334">
        <w:rPr>
          <w:b w:val="0"/>
          <w:bCs w:val="0"/>
          <w:sz w:val="28"/>
          <w:szCs w:val="28"/>
        </w:rPr>
        <w:t>Feature Engineering</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Calculate technical indicators such as Relative Strength Index (RSI), Moving Average Convergence Divergence (MACD), Exponential Moving Average (EMA), and Simple Moving Average (SMA) for various </w:t>
      </w:r>
      <w:proofErr w:type="gramStart"/>
      <w:r w:rsidRPr="00D26334">
        <w:rPr>
          <w:b w:val="0"/>
          <w:bCs w:val="0"/>
          <w:sz w:val="28"/>
          <w:szCs w:val="28"/>
        </w:rPr>
        <w:t>time periods</w:t>
      </w:r>
      <w:proofErr w:type="gramEnd"/>
      <w:r w:rsidRPr="00D26334">
        <w:rPr>
          <w:b w:val="0"/>
          <w:bCs w:val="0"/>
          <w:sz w:val="28"/>
          <w:szCs w:val="28"/>
        </w:rPr>
        <w:t xml:space="preserve"> (20, 50, 100, 150, 200 days).</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Use these indicators as additional features in the model to improve predictive accuracy.</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d. </w:t>
      </w:r>
      <w:r w:rsidRPr="00D26334">
        <w:rPr>
          <w:b w:val="0"/>
          <w:bCs w:val="0"/>
          <w:sz w:val="28"/>
          <w:szCs w:val="28"/>
        </w:rPr>
        <w:t xml:space="preserve">  </w:t>
      </w:r>
      <w:r w:rsidR="00D55026" w:rsidRPr="00D26334">
        <w:rPr>
          <w:b w:val="0"/>
          <w:bCs w:val="0"/>
          <w:sz w:val="28"/>
          <w:szCs w:val="28"/>
        </w:rPr>
        <w:t>Model Development (LSTM)</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Build an LSTM network with layers that can capture the sequential nature of the time series data.</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Configure the network with appropriate </w:t>
      </w:r>
      <w:proofErr w:type="spellStart"/>
      <w:r w:rsidRPr="00D26334">
        <w:rPr>
          <w:b w:val="0"/>
          <w:bCs w:val="0"/>
          <w:sz w:val="28"/>
          <w:szCs w:val="28"/>
        </w:rPr>
        <w:t>hyperparameters</w:t>
      </w:r>
      <w:proofErr w:type="spellEnd"/>
      <w:r w:rsidRPr="00D26334">
        <w:rPr>
          <w:b w:val="0"/>
          <w:bCs w:val="0"/>
          <w:sz w:val="28"/>
          <w:szCs w:val="28"/>
        </w:rPr>
        <w:t>, such as the number of layers, number of neurons, learning rate, and dropout for regularization.</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Split the dataset into training and testing sets to evaluate the model's generalization capability.</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55026" w:rsidRPr="00D26334">
        <w:rPr>
          <w:b w:val="0"/>
          <w:bCs w:val="0"/>
          <w:sz w:val="28"/>
          <w:szCs w:val="28"/>
        </w:rPr>
        <w:t xml:space="preserve"> e. </w:t>
      </w:r>
      <w:r w:rsidRPr="00D26334">
        <w:rPr>
          <w:b w:val="0"/>
          <w:bCs w:val="0"/>
          <w:sz w:val="28"/>
          <w:szCs w:val="28"/>
        </w:rPr>
        <w:t xml:space="preserve">  </w:t>
      </w:r>
      <w:r w:rsidR="00D55026" w:rsidRPr="00D26334">
        <w:rPr>
          <w:b w:val="0"/>
          <w:bCs w:val="0"/>
          <w:sz w:val="28"/>
          <w:szCs w:val="28"/>
        </w:rPr>
        <w:t>Model Evaluation</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Use evaluation metrics such as MAE, RMSE, and R</w:t>
      </w:r>
      <w:r w:rsidR="00D857FF" w:rsidRPr="00D26334">
        <w:rPr>
          <w:b w:val="0"/>
          <w:bCs w:val="0"/>
          <w:sz w:val="28"/>
          <w:szCs w:val="28"/>
        </w:rPr>
        <w:t xml:space="preserve"> </w:t>
      </w:r>
      <w:r w:rsidRPr="00D26334">
        <w:rPr>
          <w:b w:val="0"/>
          <w:bCs w:val="0"/>
          <w:sz w:val="28"/>
          <w:szCs w:val="28"/>
        </w:rPr>
        <w:t>squared to assess the model's performance.</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Perform cross</w:t>
      </w:r>
      <w:r w:rsidR="00D857FF" w:rsidRPr="00D26334">
        <w:rPr>
          <w:b w:val="0"/>
          <w:bCs w:val="0"/>
          <w:sz w:val="28"/>
          <w:szCs w:val="28"/>
        </w:rPr>
        <w:t xml:space="preserve"> </w:t>
      </w:r>
      <w:r w:rsidRPr="00D26334">
        <w:rPr>
          <w:b w:val="0"/>
          <w:bCs w:val="0"/>
          <w:sz w:val="28"/>
          <w:szCs w:val="28"/>
        </w:rPr>
        <w:t xml:space="preserve">validation and </w:t>
      </w:r>
      <w:proofErr w:type="spellStart"/>
      <w:r w:rsidRPr="00D26334">
        <w:rPr>
          <w:b w:val="0"/>
          <w:bCs w:val="0"/>
          <w:sz w:val="28"/>
          <w:szCs w:val="28"/>
        </w:rPr>
        <w:t>hyperparameter</w:t>
      </w:r>
      <w:proofErr w:type="spellEnd"/>
      <w:r w:rsidRPr="00D26334">
        <w:rPr>
          <w:b w:val="0"/>
          <w:bCs w:val="0"/>
          <w:sz w:val="28"/>
          <w:szCs w:val="28"/>
        </w:rPr>
        <w:t xml:space="preserve"> tuning to optimize model performance.</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26334" w:rsidRDefault="00972620" w:rsidP="004B3192">
      <w:pPr>
        <w:pStyle w:val="Heading3"/>
        <w:tabs>
          <w:tab w:val="left" w:pos="582"/>
        </w:tabs>
        <w:spacing w:line="360" w:lineRule="auto"/>
        <w:ind w:left="582" w:right="-93"/>
        <w:rPr>
          <w:b w:val="0"/>
          <w:bCs w:val="0"/>
          <w:sz w:val="28"/>
          <w:szCs w:val="28"/>
        </w:rPr>
      </w:pPr>
      <w:r w:rsidRPr="00D26334">
        <w:rPr>
          <w:b w:val="0"/>
          <w:bCs w:val="0"/>
          <w:sz w:val="28"/>
          <w:szCs w:val="28"/>
        </w:rPr>
        <w:lastRenderedPageBreak/>
        <w:t xml:space="preserve">    </w:t>
      </w:r>
      <w:r w:rsidR="00D55026" w:rsidRPr="00D26334">
        <w:rPr>
          <w:b w:val="0"/>
          <w:bCs w:val="0"/>
          <w:sz w:val="28"/>
          <w:szCs w:val="28"/>
        </w:rPr>
        <w:t xml:space="preserve"> f. </w:t>
      </w:r>
      <w:r w:rsidRPr="00D26334">
        <w:rPr>
          <w:b w:val="0"/>
          <w:bCs w:val="0"/>
          <w:sz w:val="28"/>
          <w:szCs w:val="28"/>
        </w:rPr>
        <w:t xml:space="preserve">  </w:t>
      </w:r>
      <w:r w:rsidR="00D55026" w:rsidRPr="00D26334">
        <w:rPr>
          <w:b w:val="0"/>
          <w:bCs w:val="0"/>
          <w:sz w:val="28"/>
          <w:szCs w:val="28"/>
        </w:rPr>
        <w:t>Deployment and Visualization</w:t>
      </w:r>
      <w:r w:rsidRPr="00D26334">
        <w:rPr>
          <w:b w:val="0"/>
          <w:bCs w:val="0"/>
          <w:sz w:val="28"/>
          <w:szCs w:val="28"/>
        </w:rPr>
        <w:t xml:space="preserve">  </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Deploy the model for real</w:t>
      </w:r>
      <w:r w:rsidR="00D857FF" w:rsidRPr="00D26334">
        <w:rPr>
          <w:b w:val="0"/>
          <w:bCs w:val="0"/>
          <w:sz w:val="28"/>
          <w:szCs w:val="28"/>
        </w:rPr>
        <w:t xml:space="preserve"> </w:t>
      </w:r>
      <w:r w:rsidRPr="00D26334">
        <w:rPr>
          <w:b w:val="0"/>
          <w:bCs w:val="0"/>
          <w:sz w:val="28"/>
          <w:szCs w:val="28"/>
        </w:rPr>
        <w:t xml:space="preserve">time prediction or </w:t>
      </w:r>
      <w:proofErr w:type="spellStart"/>
      <w:r w:rsidRPr="00D26334">
        <w:rPr>
          <w:b w:val="0"/>
          <w:bCs w:val="0"/>
          <w:sz w:val="28"/>
          <w:szCs w:val="28"/>
        </w:rPr>
        <w:t>backtesting</w:t>
      </w:r>
      <w:proofErr w:type="spellEnd"/>
      <w:r w:rsidRPr="00D26334">
        <w:rPr>
          <w:b w:val="0"/>
          <w:bCs w:val="0"/>
          <w:sz w:val="28"/>
          <w:szCs w:val="28"/>
        </w:rPr>
        <w:t>.</w:t>
      </w:r>
    </w:p>
    <w:p w:rsidR="00D55026" w:rsidRPr="00D26334" w:rsidRDefault="00D55026" w:rsidP="004B3192">
      <w:pPr>
        <w:pStyle w:val="Heading3"/>
        <w:tabs>
          <w:tab w:val="left" w:pos="582"/>
        </w:tabs>
        <w:spacing w:line="360" w:lineRule="auto"/>
        <w:ind w:left="582" w:right="-93"/>
        <w:rPr>
          <w:b w:val="0"/>
          <w:bCs w:val="0"/>
          <w:sz w:val="28"/>
          <w:szCs w:val="28"/>
        </w:rPr>
      </w:pPr>
      <w:r w:rsidRPr="00D26334">
        <w:rPr>
          <w:b w:val="0"/>
          <w:bCs w:val="0"/>
          <w:sz w:val="28"/>
          <w:szCs w:val="28"/>
        </w:rPr>
        <w:t xml:space="preserve">   </w:t>
      </w:r>
      <w:r w:rsidR="00D857FF" w:rsidRPr="00D26334">
        <w:rPr>
          <w:b w:val="0"/>
          <w:bCs w:val="0"/>
          <w:sz w:val="28"/>
          <w:szCs w:val="28"/>
        </w:rPr>
        <w:t xml:space="preserve"> </w:t>
      </w:r>
      <w:r w:rsidRPr="00D26334">
        <w:rPr>
          <w:b w:val="0"/>
          <w:bCs w:val="0"/>
          <w:sz w:val="28"/>
          <w:szCs w:val="28"/>
        </w:rPr>
        <w:t xml:space="preserve"> Visualize the predicted vs. actual stock prices to analyze the model's accuracy.</w:t>
      </w:r>
    </w:p>
    <w:p w:rsidR="00D55026" w:rsidRPr="00D26334" w:rsidRDefault="00D55026" w:rsidP="004B3192">
      <w:pPr>
        <w:pStyle w:val="Heading3"/>
        <w:tabs>
          <w:tab w:val="left" w:pos="582"/>
        </w:tabs>
        <w:spacing w:line="360" w:lineRule="auto"/>
        <w:ind w:left="582" w:right="-93"/>
        <w:rPr>
          <w:b w:val="0"/>
          <w:bCs w:val="0"/>
          <w:sz w:val="28"/>
          <w:szCs w:val="28"/>
        </w:rPr>
      </w:pPr>
    </w:p>
    <w:p w:rsidR="00D4189A" w:rsidRDefault="00972620" w:rsidP="004B3192">
      <w:pPr>
        <w:pStyle w:val="Heading3"/>
        <w:tabs>
          <w:tab w:val="left" w:pos="582"/>
        </w:tabs>
        <w:spacing w:line="360" w:lineRule="auto"/>
        <w:ind w:left="582" w:right="-93"/>
      </w:pPr>
      <w:r w:rsidRPr="00D26334">
        <w:t xml:space="preserve">   </w:t>
      </w:r>
    </w:p>
    <w:p w:rsidR="00D55026" w:rsidRPr="00D26334" w:rsidRDefault="00D55026" w:rsidP="004B3192">
      <w:pPr>
        <w:pStyle w:val="Heading3"/>
        <w:tabs>
          <w:tab w:val="left" w:pos="582"/>
        </w:tabs>
        <w:spacing w:line="360" w:lineRule="auto"/>
        <w:ind w:left="582" w:right="-93"/>
      </w:pPr>
      <w:r w:rsidRPr="00D26334">
        <w:t xml:space="preserve"> </w:t>
      </w:r>
      <w:r w:rsidR="00972620" w:rsidRPr="00D26334">
        <w:t xml:space="preserve">  </w:t>
      </w:r>
      <w:r w:rsidR="00D4189A">
        <w:t>3.</w:t>
      </w:r>
      <w:r w:rsidRPr="00D26334">
        <w:t>4. Technology</w:t>
      </w:r>
      <w:r w:rsidR="00972620" w:rsidRPr="00D26334">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4B3192" w:rsidRDefault="00D55026"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The following technologies </w:t>
      </w:r>
      <w:proofErr w:type="gramStart"/>
      <w:r w:rsidRPr="004B3192">
        <w:rPr>
          <w:b w:val="0"/>
          <w:bCs w:val="0"/>
          <w:sz w:val="28"/>
          <w:szCs w:val="28"/>
        </w:rPr>
        <w:t>will be used</w:t>
      </w:r>
      <w:proofErr w:type="gramEnd"/>
      <w:r w:rsidRPr="004B3192">
        <w:rPr>
          <w:b w:val="0"/>
          <w:bCs w:val="0"/>
          <w:sz w:val="28"/>
          <w:szCs w:val="28"/>
        </w:rPr>
        <w:t xml:space="preserve"> in the project:</w:t>
      </w:r>
    </w:p>
    <w:p w:rsidR="00D55026" w:rsidRPr="004B3192" w:rsidRDefault="00D55026" w:rsidP="004B3192">
      <w:pPr>
        <w:pStyle w:val="Heading3"/>
        <w:tabs>
          <w:tab w:val="left" w:pos="582"/>
        </w:tabs>
        <w:spacing w:line="360" w:lineRule="auto"/>
        <w:ind w:left="582" w:right="-93"/>
        <w:rPr>
          <w:b w:val="0"/>
          <w:bCs w:val="0"/>
          <w:sz w:val="28"/>
          <w:szCs w:val="28"/>
        </w:rPr>
      </w:pPr>
    </w:p>
    <w:p w:rsidR="00D55026" w:rsidRPr="004B3192" w:rsidRDefault="00972620"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55026" w:rsidRPr="004B3192">
        <w:rPr>
          <w:b w:val="0"/>
          <w:bCs w:val="0"/>
          <w:sz w:val="28"/>
          <w:szCs w:val="28"/>
        </w:rPr>
        <w:t xml:space="preserve"> a. </w:t>
      </w:r>
      <w:r w:rsidRPr="004B3192">
        <w:rPr>
          <w:b w:val="0"/>
          <w:bCs w:val="0"/>
          <w:sz w:val="28"/>
          <w:szCs w:val="28"/>
        </w:rPr>
        <w:t xml:space="preserve">  </w:t>
      </w:r>
      <w:r w:rsidR="00D55026" w:rsidRPr="004B3192">
        <w:rPr>
          <w:b w:val="0"/>
          <w:bCs w:val="0"/>
          <w:sz w:val="28"/>
          <w:szCs w:val="28"/>
        </w:rPr>
        <w:t>Programming Language</w:t>
      </w:r>
      <w:r w:rsidRPr="004B3192">
        <w:rPr>
          <w:b w:val="0"/>
          <w:bCs w:val="0"/>
          <w:sz w:val="28"/>
          <w:szCs w:val="28"/>
        </w:rPr>
        <w:t xml:space="preserve">  </w:t>
      </w:r>
    </w:p>
    <w:p w:rsidR="00D55026" w:rsidRPr="004B3192" w:rsidRDefault="00D55026"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857FF" w:rsidRPr="004B3192">
        <w:rPr>
          <w:b w:val="0"/>
          <w:bCs w:val="0"/>
          <w:sz w:val="28"/>
          <w:szCs w:val="28"/>
        </w:rPr>
        <w:t xml:space="preserve"> </w:t>
      </w:r>
      <w:r w:rsidRPr="004B3192">
        <w:rPr>
          <w:b w:val="0"/>
          <w:bCs w:val="0"/>
          <w:sz w:val="28"/>
          <w:szCs w:val="28"/>
        </w:rPr>
        <w:t xml:space="preserve"> </w:t>
      </w:r>
      <w:r w:rsidR="00972620" w:rsidRPr="004B3192">
        <w:rPr>
          <w:b w:val="0"/>
          <w:bCs w:val="0"/>
          <w:sz w:val="28"/>
          <w:szCs w:val="28"/>
        </w:rPr>
        <w:t xml:space="preserve">  </w:t>
      </w:r>
      <w:r w:rsidRPr="004B3192">
        <w:rPr>
          <w:b w:val="0"/>
          <w:bCs w:val="0"/>
          <w:sz w:val="28"/>
          <w:szCs w:val="28"/>
        </w:rPr>
        <w:t>Python:</w:t>
      </w:r>
      <w:r w:rsidR="00972620" w:rsidRPr="004B3192">
        <w:rPr>
          <w:b w:val="0"/>
          <w:bCs w:val="0"/>
          <w:sz w:val="28"/>
          <w:szCs w:val="28"/>
        </w:rPr>
        <w:t xml:space="preserve">  </w:t>
      </w:r>
      <w:r w:rsidRPr="004B3192">
        <w:rPr>
          <w:b w:val="0"/>
          <w:bCs w:val="0"/>
          <w:sz w:val="28"/>
          <w:szCs w:val="28"/>
        </w:rPr>
        <w:t xml:space="preserve"> Widely used for machine learning and data science projects.</w:t>
      </w:r>
    </w:p>
    <w:p w:rsidR="00D55026" w:rsidRPr="004B3192" w:rsidRDefault="00D55026" w:rsidP="004B3192">
      <w:pPr>
        <w:pStyle w:val="Heading3"/>
        <w:tabs>
          <w:tab w:val="left" w:pos="582"/>
        </w:tabs>
        <w:spacing w:line="360" w:lineRule="auto"/>
        <w:ind w:left="582" w:right="-93"/>
        <w:rPr>
          <w:b w:val="0"/>
          <w:bCs w:val="0"/>
          <w:sz w:val="28"/>
          <w:szCs w:val="28"/>
        </w:rPr>
      </w:pPr>
    </w:p>
    <w:p w:rsidR="00D55026" w:rsidRPr="004B3192" w:rsidRDefault="00972620"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55026" w:rsidRPr="004B3192">
        <w:rPr>
          <w:b w:val="0"/>
          <w:bCs w:val="0"/>
          <w:sz w:val="28"/>
          <w:szCs w:val="28"/>
        </w:rPr>
        <w:t xml:space="preserve"> b. </w:t>
      </w:r>
      <w:r w:rsidRPr="004B3192">
        <w:rPr>
          <w:b w:val="0"/>
          <w:bCs w:val="0"/>
          <w:sz w:val="28"/>
          <w:szCs w:val="28"/>
        </w:rPr>
        <w:t xml:space="preserve">  </w:t>
      </w:r>
      <w:r w:rsidR="00D55026" w:rsidRPr="004B3192">
        <w:rPr>
          <w:b w:val="0"/>
          <w:bCs w:val="0"/>
          <w:sz w:val="28"/>
          <w:szCs w:val="28"/>
        </w:rPr>
        <w:t>Libraries and Tools</w:t>
      </w:r>
      <w:r w:rsidRPr="004B3192">
        <w:rPr>
          <w:b w:val="0"/>
          <w:bCs w:val="0"/>
          <w:sz w:val="28"/>
          <w:szCs w:val="28"/>
        </w:rPr>
        <w:t xml:space="preserve">  </w:t>
      </w:r>
    </w:p>
    <w:p w:rsidR="00D55026" w:rsidRPr="004B3192" w:rsidRDefault="00D55026"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857FF" w:rsidRPr="004B3192">
        <w:rPr>
          <w:b w:val="0"/>
          <w:bCs w:val="0"/>
          <w:sz w:val="28"/>
          <w:szCs w:val="28"/>
        </w:rPr>
        <w:t xml:space="preserve"> </w:t>
      </w:r>
      <w:r w:rsidRPr="004B3192">
        <w:rPr>
          <w:b w:val="0"/>
          <w:bCs w:val="0"/>
          <w:sz w:val="28"/>
          <w:szCs w:val="28"/>
        </w:rPr>
        <w:t xml:space="preserve"> </w:t>
      </w:r>
      <w:r w:rsidR="00972620" w:rsidRPr="004B3192">
        <w:rPr>
          <w:b w:val="0"/>
          <w:bCs w:val="0"/>
          <w:sz w:val="28"/>
          <w:szCs w:val="28"/>
        </w:rPr>
        <w:t xml:space="preserve">  </w:t>
      </w:r>
      <w:r w:rsidRPr="004B3192">
        <w:rPr>
          <w:b w:val="0"/>
          <w:bCs w:val="0"/>
          <w:sz w:val="28"/>
          <w:szCs w:val="28"/>
        </w:rPr>
        <w:t>Data Processing:</w:t>
      </w:r>
      <w:r w:rsidR="00972620" w:rsidRPr="004B3192">
        <w:rPr>
          <w:b w:val="0"/>
          <w:bCs w:val="0"/>
          <w:sz w:val="28"/>
          <w:szCs w:val="28"/>
        </w:rPr>
        <w:t xml:space="preserve">  </w:t>
      </w:r>
      <w:r w:rsidRPr="004B3192">
        <w:rPr>
          <w:b w:val="0"/>
          <w:bCs w:val="0"/>
          <w:sz w:val="28"/>
          <w:szCs w:val="28"/>
        </w:rPr>
        <w:t xml:space="preserve"> Pandas and </w:t>
      </w:r>
      <w:proofErr w:type="spellStart"/>
      <w:r w:rsidRPr="004B3192">
        <w:rPr>
          <w:b w:val="0"/>
          <w:bCs w:val="0"/>
          <w:sz w:val="28"/>
          <w:szCs w:val="28"/>
        </w:rPr>
        <w:t>NumPy</w:t>
      </w:r>
      <w:proofErr w:type="spellEnd"/>
      <w:r w:rsidRPr="004B3192">
        <w:rPr>
          <w:b w:val="0"/>
          <w:bCs w:val="0"/>
          <w:sz w:val="28"/>
          <w:szCs w:val="28"/>
        </w:rPr>
        <w:t xml:space="preserve"> for data manipulation and preprocessing.</w:t>
      </w:r>
    </w:p>
    <w:p w:rsidR="00D55026" w:rsidRPr="004B3192" w:rsidRDefault="00D55026"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857FF" w:rsidRPr="004B3192">
        <w:rPr>
          <w:b w:val="0"/>
          <w:bCs w:val="0"/>
          <w:sz w:val="28"/>
          <w:szCs w:val="28"/>
        </w:rPr>
        <w:t xml:space="preserve"> </w:t>
      </w:r>
      <w:r w:rsidRPr="004B3192">
        <w:rPr>
          <w:b w:val="0"/>
          <w:bCs w:val="0"/>
          <w:sz w:val="28"/>
          <w:szCs w:val="28"/>
        </w:rPr>
        <w:t xml:space="preserve"> </w:t>
      </w:r>
      <w:r w:rsidR="00972620" w:rsidRPr="004B3192">
        <w:rPr>
          <w:b w:val="0"/>
          <w:bCs w:val="0"/>
          <w:sz w:val="28"/>
          <w:szCs w:val="28"/>
        </w:rPr>
        <w:t xml:space="preserve">  </w:t>
      </w:r>
      <w:r w:rsidRPr="004B3192">
        <w:rPr>
          <w:b w:val="0"/>
          <w:bCs w:val="0"/>
          <w:sz w:val="28"/>
          <w:szCs w:val="28"/>
        </w:rPr>
        <w:t>Machine Learning:</w:t>
      </w:r>
      <w:r w:rsidR="00972620" w:rsidRPr="004B3192">
        <w:rPr>
          <w:b w:val="0"/>
          <w:bCs w:val="0"/>
          <w:sz w:val="28"/>
          <w:szCs w:val="28"/>
        </w:rPr>
        <w:t xml:space="preserve">  </w:t>
      </w:r>
      <w:r w:rsidRPr="004B3192">
        <w:rPr>
          <w:b w:val="0"/>
          <w:bCs w:val="0"/>
          <w:sz w:val="28"/>
          <w:szCs w:val="28"/>
        </w:rPr>
        <w:t xml:space="preserve"> </w:t>
      </w:r>
      <w:proofErr w:type="spellStart"/>
      <w:r w:rsidRPr="004B3192">
        <w:rPr>
          <w:b w:val="0"/>
          <w:bCs w:val="0"/>
          <w:sz w:val="28"/>
          <w:szCs w:val="28"/>
        </w:rPr>
        <w:t>TensorFlow</w:t>
      </w:r>
      <w:proofErr w:type="spellEnd"/>
      <w:r w:rsidRPr="004B3192">
        <w:rPr>
          <w:b w:val="0"/>
          <w:bCs w:val="0"/>
          <w:sz w:val="28"/>
          <w:szCs w:val="28"/>
        </w:rPr>
        <w:t>/</w:t>
      </w:r>
      <w:proofErr w:type="spellStart"/>
      <w:r w:rsidRPr="004B3192">
        <w:rPr>
          <w:b w:val="0"/>
          <w:bCs w:val="0"/>
          <w:sz w:val="28"/>
          <w:szCs w:val="28"/>
        </w:rPr>
        <w:t>Keras</w:t>
      </w:r>
      <w:proofErr w:type="spellEnd"/>
      <w:r w:rsidRPr="004B3192">
        <w:rPr>
          <w:b w:val="0"/>
          <w:bCs w:val="0"/>
          <w:sz w:val="28"/>
          <w:szCs w:val="28"/>
        </w:rPr>
        <w:t xml:space="preserve"> for building and training the LSTM model.</w:t>
      </w:r>
    </w:p>
    <w:p w:rsidR="00D55026" w:rsidRPr="004B3192" w:rsidRDefault="00D55026"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857FF" w:rsidRPr="004B3192">
        <w:rPr>
          <w:b w:val="0"/>
          <w:bCs w:val="0"/>
          <w:sz w:val="28"/>
          <w:szCs w:val="28"/>
        </w:rPr>
        <w:t xml:space="preserve"> </w:t>
      </w:r>
      <w:r w:rsidRPr="004B3192">
        <w:rPr>
          <w:b w:val="0"/>
          <w:bCs w:val="0"/>
          <w:sz w:val="28"/>
          <w:szCs w:val="28"/>
        </w:rPr>
        <w:t xml:space="preserve"> </w:t>
      </w:r>
      <w:r w:rsidR="00972620" w:rsidRPr="004B3192">
        <w:rPr>
          <w:b w:val="0"/>
          <w:bCs w:val="0"/>
          <w:sz w:val="28"/>
          <w:szCs w:val="28"/>
        </w:rPr>
        <w:t xml:space="preserve">  </w:t>
      </w:r>
      <w:r w:rsidRPr="004B3192">
        <w:rPr>
          <w:b w:val="0"/>
          <w:bCs w:val="0"/>
          <w:sz w:val="28"/>
          <w:szCs w:val="28"/>
        </w:rPr>
        <w:t>Data Visualization:</w:t>
      </w:r>
      <w:r w:rsidR="00972620" w:rsidRPr="004B3192">
        <w:rPr>
          <w:b w:val="0"/>
          <w:bCs w:val="0"/>
          <w:sz w:val="28"/>
          <w:szCs w:val="28"/>
        </w:rPr>
        <w:t xml:space="preserve">  </w:t>
      </w:r>
      <w:r w:rsidRPr="004B3192">
        <w:rPr>
          <w:b w:val="0"/>
          <w:bCs w:val="0"/>
          <w:sz w:val="28"/>
          <w:szCs w:val="28"/>
        </w:rPr>
        <w:t xml:space="preserve"> </w:t>
      </w:r>
      <w:proofErr w:type="spellStart"/>
      <w:r w:rsidRPr="004B3192">
        <w:rPr>
          <w:b w:val="0"/>
          <w:bCs w:val="0"/>
          <w:sz w:val="28"/>
          <w:szCs w:val="28"/>
        </w:rPr>
        <w:t>Matplotlib</w:t>
      </w:r>
      <w:proofErr w:type="spellEnd"/>
      <w:r w:rsidRPr="004B3192">
        <w:rPr>
          <w:b w:val="0"/>
          <w:bCs w:val="0"/>
          <w:sz w:val="28"/>
          <w:szCs w:val="28"/>
        </w:rPr>
        <w:t xml:space="preserve"> and </w:t>
      </w:r>
      <w:proofErr w:type="spellStart"/>
      <w:r w:rsidRPr="004B3192">
        <w:rPr>
          <w:b w:val="0"/>
          <w:bCs w:val="0"/>
          <w:sz w:val="28"/>
          <w:szCs w:val="28"/>
        </w:rPr>
        <w:t>Seaborn</w:t>
      </w:r>
      <w:proofErr w:type="spellEnd"/>
      <w:r w:rsidRPr="004B3192">
        <w:rPr>
          <w:b w:val="0"/>
          <w:bCs w:val="0"/>
          <w:sz w:val="28"/>
          <w:szCs w:val="28"/>
        </w:rPr>
        <w:t xml:space="preserve"> for plotting graphs and visualizing predictions.</w:t>
      </w:r>
    </w:p>
    <w:p w:rsidR="00D55026" w:rsidRPr="004B3192" w:rsidRDefault="00D55026"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857FF" w:rsidRPr="004B3192">
        <w:rPr>
          <w:b w:val="0"/>
          <w:bCs w:val="0"/>
          <w:sz w:val="28"/>
          <w:szCs w:val="28"/>
        </w:rPr>
        <w:t xml:space="preserve"> </w:t>
      </w:r>
      <w:r w:rsidRPr="004B3192">
        <w:rPr>
          <w:b w:val="0"/>
          <w:bCs w:val="0"/>
          <w:sz w:val="28"/>
          <w:szCs w:val="28"/>
        </w:rPr>
        <w:t xml:space="preserve"> </w:t>
      </w:r>
      <w:r w:rsidR="00972620" w:rsidRPr="004B3192">
        <w:rPr>
          <w:b w:val="0"/>
          <w:bCs w:val="0"/>
          <w:sz w:val="28"/>
          <w:szCs w:val="28"/>
        </w:rPr>
        <w:t xml:space="preserve">  </w:t>
      </w:r>
      <w:proofErr w:type="spellStart"/>
      <w:r w:rsidRPr="004B3192">
        <w:rPr>
          <w:b w:val="0"/>
          <w:bCs w:val="0"/>
          <w:sz w:val="28"/>
          <w:szCs w:val="28"/>
        </w:rPr>
        <w:t>Scikit</w:t>
      </w:r>
      <w:proofErr w:type="spellEnd"/>
      <w:r w:rsidR="00D857FF" w:rsidRPr="004B3192">
        <w:rPr>
          <w:b w:val="0"/>
          <w:bCs w:val="0"/>
          <w:sz w:val="28"/>
          <w:szCs w:val="28"/>
        </w:rPr>
        <w:t xml:space="preserve"> </w:t>
      </w:r>
      <w:r w:rsidRPr="004B3192">
        <w:rPr>
          <w:b w:val="0"/>
          <w:bCs w:val="0"/>
          <w:sz w:val="28"/>
          <w:szCs w:val="28"/>
        </w:rPr>
        <w:t>learn:</w:t>
      </w:r>
      <w:r w:rsidR="00972620" w:rsidRPr="004B3192">
        <w:rPr>
          <w:b w:val="0"/>
          <w:bCs w:val="0"/>
          <w:sz w:val="28"/>
          <w:szCs w:val="28"/>
        </w:rPr>
        <w:t xml:space="preserve">  </w:t>
      </w:r>
      <w:r w:rsidRPr="004B3192">
        <w:rPr>
          <w:b w:val="0"/>
          <w:bCs w:val="0"/>
          <w:sz w:val="28"/>
          <w:szCs w:val="28"/>
        </w:rPr>
        <w:t xml:space="preserve"> For data scaling and evaluation metrics.</w:t>
      </w:r>
    </w:p>
    <w:p w:rsidR="00D55026" w:rsidRPr="004B3192" w:rsidRDefault="00D55026" w:rsidP="004B3192">
      <w:pPr>
        <w:pStyle w:val="Heading3"/>
        <w:tabs>
          <w:tab w:val="left" w:pos="582"/>
        </w:tabs>
        <w:spacing w:line="360" w:lineRule="auto"/>
        <w:ind w:left="582" w:right="-93"/>
        <w:rPr>
          <w:b w:val="0"/>
          <w:bCs w:val="0"/>
          <w:sz w:val="28"/>
          <w:szCs w:val="28"/>
        </w:rPr>
      </w:pPr>
    </w:p>
    <w:p w:rsidR="00D55026" w:rsidRPr="004B3192" w:rsidRDefault="00972620"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55026" w:rsidRPr="004B3192">
        <w:rPr>
          <w:b w:val="0"/>
          <w:bCs w:val="0"/>
          <w:sz w:val="28"/>
          <w:szCs w:val="28"/>
        </w:rPr>
        <w:t xml:space="preserve"> c. </w:t>
      </w:r>
      <w:r w:rsidRPr="004B3192">
        <w:rPr>
          <w:b w:val="0"/>
          <w:bCs w:val="0"/>
          <w:sz w:val="28"/>
          <w:szCs w:val="28"/>
        </w:rPr>
        <w:t xml:space="preserve">  </w:t>
      </w:r>
      <w:r w:rsidR="00D55026" w:rsidRPr="004B3192">
        <w:rPr>
          <w:b w:val="0"/>
          <w:bCs w:val="0"/>
          <w:sz w:val="28"/>
          <w:szCs w:val="28"/>
        </w:rPr>
        <w:t>Development Environment</w:t>
      </w:r>
      <w:r w:rsidRPr="004B3192">
        <w:rPr>
          <w:b w:val="0"/>
          <w:bCs w:val="0"/>
          <w:sz w:val="28"/>
          <w:szCs w:val="28"/>
        </w:rPr>
        <w:t xml:space="preserve">  </w:t>
      </w:r>
    </w:p>
    <w:p w:rsidR="00D55026" w:rsidRPr="004B3192" w:rsidRDefault="00D55026" w:rsidP="004B3192">
      <w:pPr>
        <w:pStyle w:val="Heading3"/>
        <w:tabs>
          <w:tab w:val="left" w:pos="582"/>
        </w:tabs>
        <w:spacing w:line="360" w:lineRule="auto"/>
        <w:ind w:left="582" w:right="-93"/>
        <w:rPr>
          <w:b w:val="0"/>
          <w:bCs w:val="0"/>
          <w:sz w:val="28"/>
          <w:szCs w:val="28"/>
        </w:rPr>
      </w:pPr>
      <w:r w:rsidRPr="004B3192">
        <w:rPr>
          <w:b w:val="0"/>
          <w:bCs w:val="0"/>
          <w:sz w:val="28"/>
          <w:szCs w:val="28"/>
        </w:rPr>
        <w:t xml:space="preserve">   </w:t>
      </w:r>
      <w:r w:rsidR="00D857FF" w:rsidRPr="004B3192">
        <w:rPr>
          <w:b w:val="0"/>
          <w:bCs w:val="0"/>
          <w:sz w:val="28"/>
          <w:szCs w:val="28"/>
        </w:rPr>
        <w:t xml:space="preserve"> </w:t>
      </w:r>
      <w:r w:rsidRPr="004B3192">
        <w:rPr>
          <w:b w:val="0"/>
          <w:bCs w:val="0"/>
          <w:sz w:val="28"/>
          <w:szCs w:val="28"/>
        </w:rPr>
        <w:t xml:space="preserve"> </w:t>
      </w:r>
      <w:proofErr w:type="spellStart"/>
      <w:r w:rsidRPr="004B3192">
        <w:rPr>
          <w:b w:val="0"/>
          <w:bCs w:val="0"/>
          <w:sz w:val="28"/>
          <w:szCs w:val="28"/>
        </w:rPr>
        <w:t>Jupyter</w:t>
      </w:r>
      <w:proofErr w:type="spellEnd"/>
      <w:r w:rsidRPr="004B3192">
        <w:rPr>
          <w:b w:val="0"/>
          <w:bCs w:val="0"/>
          <w:sz w:val="28"/>
          <w:szCs w:val="28"/>
        </w:rPr>
        <w:t xml:space="preserve"> Notebook or Visual Studio Code for code development and execution.</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5. Gantt Chart and Process Model</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lastRenderedPageBreak/>
        <w:t xml:space="preserve">    </w:t>
      </w:r>
      <w:r w:rsidR="00D55026" w:rsidRPr="00D55026">
        <w:rPr>
          <w:b w:val="0"/>
          <w:bCs w:val="0"/>
        </w:rPr>
        <w:t xml:space="preserve"> a. </w:t>
      </w:r>
      <w:r>
        <w:rPr>
          <w:b w:val="0"/>
          <w:bCs w:val="0"/>
        </w:rPr>
        <w:t xml:space="preserve">  </w:t>
      </w:r>
      <w:r w:rsidR="00D55026" w:rsidRPr="00D55026">
        <w:rPr>
          <w:b w:val="0"/>
          <w:bCs w:val="0"/>
        </w:rPr>
        <w:t>Gantt Chart</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A Gantt chart </w:t>
      </w:r>
      <w:proofErr w:type="gramStart"/>
      <w:r w:rsidRPr="00D55026">
        <w:rPr>
          <w:b w:val="0"/>
          <w:bCs w:val="0"/>
        </w:rPr>
        <w:t>will be used</w:t>
      </w:r>
      <w:proofErr w:type="gramEnd"/>
      <w:r w:rsidRPr="00D55026">
        <w:rPr>
          <w:b w:val="0"/>
          <w:bCs w:val="0"/>
        </w:rPr>
        <w:t xml:space="preserve"> to schedule the various activities involved in the project. The main tasks and estimated </w:t>
      </w:r>
      <w:proofErr w:type="gramStart"/>
      <w:r w:rsidRPr="00D55026">
        <w:rPr>
          <w:b w:val="0"/>
          <w:bCs w:val="0"/>
        </w:rPr>
        <w:t>time frames</w:t>
      </w:r>
      <w:proofErr w:type="gramEnd"/>
      <w:r w:rsidRPr="00D55026">
        <w:rPr>
          <w:b w:val="0"/>
          <w:bCs w:val="0"/>
        </w:rPr>
        <w:t xml:space="preserve"> are:</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Task                                    | Duration (Weeks) | Start Date | End Date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w:t>
      </w:r>
      <w:r w:rsidR="00D857FF">
        <w:rPr>
          <w:b w:val="0"/>
          <w:bCs w:val="0"/>
        </w:rPr>
        <w:t xml:space="preserve">                                         </w:t>
      </w:r>
      <w:r w:rsidRPr="00D55026">
        <w:rPr>
          <w:b w:val="0"/>
          <w:bCs w:val="0"/>
        </w:rPr>
        <w:t>|</w:t>
      </w:r>
      <w:r w:rsidR="00D857FF">
        <w:rPr>
          <w:b w:val="0"/>
          <w:bCs w:val="0"/>
        </w:rPr>
        <w:t xml:space="preserve">                  </w:t>
      </w:r>
      <w:r w:rsidRPr="00D55026">
        <w:rPr>
          <w:b w:val="0"/>
          <w:bCs w:val="0"/>
        </w:rPr>
        <w:t>|</w:t>
      </w:r>
      <w:r w:rsidR="00D857FF">
        <w:rPr>
          <w:b w:val="0"/>
          <w:bCs w:val="0"/>
        </w:rPr>
        <w:t xml:space="preserve">            </w:t>
      </w:r>
      <w:r w:rsidRPr="00D55026">
        <w:rPr>
          <w:b w:val="0"/>
          <w:bCs w:val="0"/>
        </w:rPr>
        <w:t>|</w:t>
      </w:r>
      <w:r w:rsidR="00D857FF">
        <w:rPr>
          <w:b w:val="0"/>
          <w:bCs w:val="0"/>
        </w:rPr>
        <w:t xml:space="preserve">            </w:t>
      </w:r>
      <w:r w:rsidRPr="00D55026">
        <w:rPr>
          <w:b w:val="0"/>
          <w:bCs w:val="0"/>
        </w:rPr>
        <w:t>|</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Data Collection                         | 1                | Week 1     | Week 2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Data Preprocessing                      | 1                | Week 2     | Week 3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Feature Engineering                     | 1                | Week 3     | Week 4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Model Development (LSTM)                | 2                | Week 4     | Week 6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proofErr w:type="spellStart"/>
      <w:r w:rsidRPr="00D55026">
        <w:rPr>
          <w:b w:val="0"/>
          <w:bCs w:val="0"/>
        </w:rPr>
        <w:t>Hyperparameter</w:t>
      </w:r>
      <w:proofErr w:type="spellEnd"/>
      <w:r w:rsidRPr="00D55026">
        <w:rPr>
          <w:b w:val="0"/>
          <w:bCs w:val="0"/>
        </w:rPr>
        <w:t xml:space="preserve"> Tuning                   | 1                | Week 6     | Week 7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Model Evaluation                        | 1                | Week 7     | Week 8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Deployment and Visualization            | 1                | Week 8     | Week 9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Report Writing and Documentation        | 2                | Week 9     | Week 11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Process Model</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A linear sequential (waterfall) model can be used for the project, as it follows a </w:t>
      </w:r>
      <w:proofErr w:type="gramStart"/>
      <w:r w:rsidRPr="00D4189A">
        <w:rPr>
          <w:b w:val="0"/>
          <w:bCs w:val="0"/>
          <w:sz w:val="28"/>
          <w:szCs w:val="28"/>
        </w:rPr>
        <w:t>step</w:t>
      </w:r>
      <w:r w:rsidR="00D857FF" w:rsidRPr="00D4189A">
        <w:rPr>
          <w:b w:val="0"/>
          <w:bCs w:val="0"/>
          <w:sz w:val="28"/>
          <w:szCs w:val="28"/>
        </w:rPr>
        <w:t xml:space="preserve"> </w:t>
      </w:r>
      <w:r w:rsidRPr="00D4189A">
        <w:rPr>
          <w:b w:val="0"/>
          <w:bCs w:val="0"/>
          <w:sz w:val="28"/>
          <w:szCs w:val="28"/>
        </w:rPr>
        <w:t>by</w:t>
      </w:r>
      <w:r w:rsidR="00D857FF" w:rsidRPr="00D4189A">
        <w:rPr>
          <w:b w:val="0"/>
          <w:bCs w:val="0"/>
          <w:sz w:val="28"/>
          <w:szCs w:val="28"/>
        </w:rPr>
        <w:t xml:space="preserve"> </w:t>
      </w:r>
      <w:r w:rsidRPr="00D4189A">
        <w:rPr>
          <w:b w:val="0"/>
          <w:bCs w:val="0"/>
          <w:sz w:val="28"/>
          <w:szCs w:val="28"/>
        </w:rPr>
        <w:t>step</w:t>
      </w:r>
      <w:proofErr w:type="gramEnd"/>
      <w:r w:rsidRPr="00D4189A">
        <w:rPr>
          <w:b w:val="0"/>
          <w:bCs w:val="0"/>
          <w:sz w:val="28"/>
          <w:szCs w:val="28"/>
        </w:rPr>
        <w:t xml:space="preserve"> approach:</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lastRenderedPageBreak/>
        <w:t xml:space="preserve">1. </w:t>
      </w:r>
      <w:r w:rsidR="00972620" w:rsidRPr="00D4189A">
        <w:rPr>
          <w:b w:val="0"/>
          <w:bCs w:val="0"/>
          <w:sz w:val="28"/>
          <w:szCs w:val="28"/>
        </w:rPr>
        <w:t xml:space="preserve">  </w:t>
      </w:r>
      <w:r w:rsidRPr="00D4189A">
        <w:rPr>
          <w:b w:val="0"/>
          <w:bCs w:val="0"/>
          <w:sz w:val="28"/>
          <w:szCs w:val="28"/>
        </w:rPr>
        <w:t xml:space="preserve">Requirement </w:t>
      </w:r>
      <w:proofErr w:type="gramStart"/>
      <w:r w:rsidRPr="00D4189A">
        <w:rPr>
          <w:b w:val="0"/>
          <w:bCs w:val="0"/>
          <w:sz w:val="28"/>
          <w:szCs w:val="28"/>
        </w:rPr>
        <w:t>Analysis</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Define project requirements.</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2. </w:t>
      </w:r>
      <w:r w:rsidR="00972620" w:rsidRPr="00D4189A">
        <w:rPr>
          <w:b w:val="0"/>
          <w:bCs w:val="0"/>
          <w:sz w:val="28"/>
          <w:szCs w:val="28"/>
        </w:rPr>
        <w:t xml:space="preserve">  </w:t>
      </w:r>
      <w:r w:rsidRPr="00D4189A">
        <w:rPr>
          <w:b w:val="0"/>
          <w:bCs w:val="0"/>
          <w:sz w:val="28"/>
          <w:szCs w:val="28"/>
        </w:rPr>
        <w:t xml:space="preserve">System </w:t>
      </w:r>
      <w:proofErr w:type="gramStart"/>
      <w:r w:rsidRPr="00D4189A">
        <w:rPr>
          <w:b w:val="0"/>
          <w:bCs w:val="0"/>
          <w:sz w:val="28"/>
          <w:szCs w:val="28"/>
        </w:rPr>
        <w:t>Design</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Design data preprocessing, feature engineering, and model architecture.</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3. </w:t>
      </w:r>
      <w:r w:rsidR="00972620" w:rsidRPr="00D4189A">
        <w:rPr>
          <w:b w:val="0"/>
          <w:bCs w:val="0"/>
          <w:sz w:val="28"/>
          <w:szCs w:val="28"/>
        </w:rPr>
        <w:t xml:space="preserve">  </w:t>
      </w:r>
      <w:proofErr w:type="gramStart"/>
      <w:r w:rsidRPr="00D4189A">
        <w:rPr>
          <w:b w:val="0"/>
          <w:bCs w:val="0"/>
          <w:sz w:val="28"/>
          <w:szCs w:val="28"/>
        </w:rPr>
        <w:t>Implementation</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Code the LSTM model and perform data processing.</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4. </w:t>
      </w:r>
      <w:r w:rsidR="00972620" w:rsidRPr="00D4189A">
        <w:rPr>
          <w:b w:val="0"/>
          <w:bCs w:val="0"/>
          <w:sz w:val="28"/>
          <w:szCs w:val="28"/>
        </w:rPr>
        <w:t xml:space="preserve">  </w:t>
      </w:r>
      <w:proofErr w:type="gramStart"/>
      <w:r w:rsidRPr="00D4189A">
        <w:rPr>
          <w:b w:val="0"/>
          <w:bCs w:val="0"/>
          <w:sz w:val="28"/>
          <w:szCs w:val="28"/>
        </w:rPr>
        <w:t>Testing</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Evaluate the model's performance.</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5. </w:t>
      </w:r>
      <w:r w:rsidR="00972620" w:rsidRPr="00D4189A">
        <w:rPr>
          <w:b w:val="0"/>
          <w:bCs w:val="0"/>
          <w:sz w:val="28"/>
          <w:szCs w:val="28"/>
        </w:rPr>
        <w:t xml:space="preserve">  </w:t>
      </w:r>
      <w:proofErr w:type="gramStart"/>
      <w:r w:rsidRPr="00D4189A">
        <w:rPr>
          <w:b w:val="0"/>
          <w:bCs w:val="0"/>
          <w:sz w:val="28"/>
          <w:szCs w:val="28"/>
        </w:rPr>
        <w:t>Deployment</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Deploy the model and visualize results.</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6. </w:t>
      </w:r>
      <w:r w:rsidR="00972620" w:rsidRPr="00D4189A">
        <w:rPr>
          <w:b w:val="0"/>
          <w:bCs w:val="0"/>
          <w:sz w:val="28"/>
          <w:szCs w:val="28"/>
        </w:rPr>
        <w:t xml:space="preserve">  </w:t>
      </w:r>
      <w:proofErr w:type="gramStart"/>
      <w:r w:rsidRPr="00D4189A">
        <w:rPr>
          <w:b w:val="0"/>
          <w:bCs w:val="0"/>
          <w:sz w:val="28"/>
          <w:szCs w:val="28"/>
        </w:rPr>
        <w:t>Maintenance</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Update the model periodically as new data becomes available.</w:t>
      </w:r>
    </w:p>
    <w:p w:rsidR="00D55026" w:rsidRPr="00D55026" w:rsidRDefault="00D55026" w:rsidP="004B3192">
      <w:pPr>
        <w:pStyle w:val="Heading3"/>
        <w:tabs>
          <w:tab w:val="left" w:pos="582"/>
        </w:tabs>
        <w:spacing w:line="360" w:lineRule="auto"/>
        <w:ind w:left="582" w:right="-93"/>
        <w:rPr>
          <w:b w:val="0"/>
          <w:bCs w:val="0"/>
        </w:rPr>
      </w:pPr>
    </w:p>
    <w:p w:rsidR="00D55026" w:rsidRPr="00D4189A" w:rsidRDefault="00972620" w:rsidP="00D4189A">
      <w:pPr>
        <w:pStyle w:val="Heading3"/>
        <w:tabs>
          <w:tab w:val="left" w:pos="582"/>
        </w:tabs>
        <w:spacing w:line="360" w:lineRule="auto"/>
        <w:ind w:left="582" w:right="-93"/>
      </w:pPr>
      <w:r w:rsidRPr="00D4189A">
        <w:t xml:space="preserve">   </w:t>
      </w:r>
      <w:r w:rsidR="00D55026" w:rsidRPr="00D4189A">
        <w:t xml:space="preserve"> </w:t>
      </w:r>
      <w:r w:rsidRPr="00D4189A">
        <w:t xml:space="preserve">  </w:t>
      </w:r>
      <w:r w:rsidR="00D4189A" w:rsidRPr="00D4189A">
        <w:t>3.</w:t>
      </w:r>
      <w:r w:rsidR="00D55026" w:rsidRPr="00D4189A">
        <w:t>6. System Analysis</w:t>
      </w:r>
      <w:r w:rsidRPr="00D4189A">
        <w:t xml:space="preserve">  </w:t>
      </w:r>
    </w:p>
    <w:p w:rsidR="00D55026" w:rsidRPr="00D4189A" w:rsidRDefault="00972620"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55026" w:rsidRPr="00D4189A">
        <w:rPr>
          <w:b w:val="0"/>
          <w:bCs w:val="0"/>
          <w:sz w:val="28"/>
          <w:szCs w:val="28"/>
        </w:rPr>
        <w:t xml:space="preserve"> a. </w:t>
      </w:r>
      <w:r w:rsidRPr="00D4189A">
        <w:rPr>
          <w:b w:val="0"/>
          <w:bCs w:val="0"/>
          <w:sz w:val="28"/>
          <w:szCs w:val="28"/>
        </w:rPr>
        <w:t xml:space="preserve">  </w:t>
      </w:r>
      <w:r w:rsidR="00D55026" w:rsidRPr="00D4189A">
        <w:rPr>
          <w:b w:val="0"/>
          <w:bCs w:val="0"/>
          <w:sz w:val="28"/>
          <w:szCs w:val="28"/>
        </w:rPr>
        <w:t>Functional Model</w:t>
      </w:r>
      <w:r w:rsidRPr="00D4189A">
        <w:rPr>
          <w:b w:val="0"/>
          <w:bCs w:val="0"/>
          <w:sz w:val="28"/>
          <w:szCs w:val="28"/>
        </w:rPr>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857FF" w:rsidRPr="00D4189A">
        <w:rPr>
          <w:b w:val="0"/>
          <w:bCs w:val="0"/>
          <w:sz w:val="28"/>
          <w:szCs w:val="28"/>
        </w:rPr>
        <w:t xml:space="preserve"> </w:t>
      </w:r>
      <w:r w:rsidRPr="00D4189A">
        <w:rPr>
          <w:b w:val="0"/>
          <w:bCs w:val="0"/>
          <w:sz w:val="28"/>
          <w:szCs w:val="28"/>
        </w:rPr>
        <w:t xml:space="preserve"> The system's main function is to predict future stock prices based on past OHLC data and technical indicators.</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857FF" w:rsidRPr="00D4189A">
        <w:rPr>
          <w:b w:val="0"/>
          <w:bCs w:val="0"/>
          <w:sz w:val="28"/>
          <w:szCs w:val="28"/>
        </w:rPr>
        <w:t xml:space="preserve"> </w:t>
      </w:r>
      <w:r w:rsidRPr="00D4189A">
        <w:rPr>
          <w:b w:val="0"/>
          <w:bCs w:val="0"/>
          <w:sz w:val="28"/>
          <w:szCs w:val="28"/>
        </w:rPr>
        <w:t xml:space="preserve"> </w:t>
      </w:r>
      <w:r w:rsidR="00972620" w:rsidRPr="00D4189A">
        <w:rPr>
          <w:b w:val="0"/>
          <w:bCs w:val="0"/>
          <w:sz w:val="28"/>
          <w:szCs w:val="28"/>
        </w:rPr>
        <w:t xml:space="preserve">  </w:t>
      </w:r>
      <w:proofErr w:type="gramStart"/>
      <w:r w:rsidRPr="00D4189A">
        <w:rPr>
          <w:b w:val="0"/>
          <w:bCs w:val="0"/>
          <w:sz w:val="28"/>
          <w:szCs w:val="28"/>
        </w:rPr>
        <w:t>Input</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Daily OHLC data for Nifty 50 and computed indicators.</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857FF" w:rsidRPr="00D4189A">
        <w:rPr>
          <w:b w:val="0"/>
          <w:bCs w:val="0"/>
          <w:sz w:val="28"/>
          <w:szCs w:val="28"/>
        </w:rPr>
        <w:t xml:space="preserve"> </w:t>
      </w:r>
      <w:r w:rsidRPr="00D4189A">
        <w:rPr>
          <w:b w:val="0"/>
          <w:bCs w:val="0"/>
          <w:sz w:val="28"/>
          <w:szCs w:val="28"/>
        </w:rPr>
        <w:t xml:space="preserve"> </w:t>
      </w:r>
      <w:r w:rsidR="00972620" w:rsidRPr="00D4189A">
        <w:rPr>
          <w:b w:val="0"/>
          <w:bCs w:val="0"/>
          <w:sz w:val="28"/>
          <w:szCs w:val="28"/>
        </w:rPr>
        <w:t xml:space="preserve">  </w:t>
      </w:r>
      <w:proofErr w:type="gramStart"/>
      <w:r w:rsidRPr="00D4189A">
        <w:rPr>
          <w:b w:val="0"/>
          <w:bCs w:val="0"/>
          <w:sz w:val="28"/>
          <w:szCs w:val="28"/>
        </w:rPr>
        <w:t>Processing</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The LSTM model processes this data to forecast future prices.</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857FF" w:rsidRPr="00D4189A">
        <w:rPr>
          <w:b w:val="0"/>
          <w:bCs w:val="0"/>
          <w:sz w:val="28"/>
          <w:szCs w:val="28"/>
        </w:rPr>
        <w:t xml:space="preserve"> </w:t>
      </w:r>
      <w:r w:rsidRPr="00D4189A">
        <w:rPr>
          <w:b w:val="0"/>
          <w:bCs w:val="0"/>
          <w:sz w:val="28"/>
          <w:szCs w:val="28"/>
        </w:rPr>
        <w:t xml:space="preserve"> </w:t>
      </w:r>
      <w:r w:rsidR="00972620" w:rsidRPr="00D4189A">
        <w:rPr>
          <w:b w:val="0"/>
          <w:bCs w:val="0"/>
          <w:sz w:val="28"/>
          <w:szCs w:val="28"/>
        </w:rPr>
        <w:t xml:space="preserve">  </w:t>
      </w:r>
      <w:proofErr w:type="gramStart"/>
      <w:r w:rsidRPr="00D4189A">
        <w:rPr>
          <w:b w:val="0"/>
          <w:bCs w:val="0"/>
          <w:sz w:val="28"/>
          <w:szCs w:val="28"/>
        </w:rPr>
        <w:t>Output</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Predicted stock price for the next day or specified future period.</w:t>
      </w:r>
    </w:p>
    <w:p w:rsidR="00D55026" w:rsidRPr="00D4189A" w:rsidRDefault="00D55026" w:rsidP="004B3192">
      <w:pPr>
        <w:pStyle w:val="Heading3"/>
        <w:tabs>
          <w:tab w:val="left" w:pos="582"/>
        </w:tabs>
        <w:spacing w:line="360" w:lineRule="auto"/>
        <w:ind w:left="582" w:right="-93"/>
        <w:rPr>
          <w:b w:val="0"/>
          <w:bCs w:val="0"/>
          <w:sz w:val="28"/>
          <w:szCs w:val="28"/>
        </w:rPr>
      </w:pPr>
    </w:p>
    <w:p w:rsidR="00D55026" w:rsidRPr="00D4189A" w:rsidRDefault="00972620"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55026" w:rsidRPr="00D4189A">
        <w:rPr>
          <w:b w:val="0"/>
          <w:bCs w:val="0"/>
          <w:sz w:val="28"/>
          <w:szCs w:val="28"/>
        </w:rPr>
        <w:t xml:space="preserve"> b. </w:t>
      </w:r>
      <w:r w:rsidRPr="00D4189A">
        <w:rPr>
          <w:b w:val="0"/>
          <w:bCs w:val="0"/>
          <w:sz w:val="28"/>
          <w:szCs w:val="28"/>
        </w:rPr>
        <w:t xml:space="preserve">  </w:t>
      </w:r>
      <w:r w:rsidR="00D55026" w:rsidRPr="00D4189A">
        <w:rPr>
          <w:b w:val="0"/>
          <w:bCs w:val="0"/>
          <w:sz w:val="28"/>
          <w:szCs w:val="28"/>
        </w:rPr>
        <w:t>Structural Model</w:t>
      </w:r>
      <w:r w:rsidRPr="00D4189A">
        <w:rPr>
          <w:b w:val="0"/>
          <w:bCs w:val="0"/>
          <w:sz w:val="28"/>
          <w:szCs w:val="28"/>
        </w:rPr>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857FF" w:rsidRPr="00D4189A">
        <w:rPr>
          <w:b w:val="0"/>
          <w:bCs w:val="0"/>
          <w:sz w:val="28"/>
          <w:szCs w:val="28"/>
        </w:rPr>
        <w:t xml:space="preserve"> </w:t>
      </w:r>
      <w:r w:rsidRPr="00D4189A">
        <w:rPr>
          <w:b w:val="0"/>
          <w:bCs w:val="0"/>
          <w:sz w:val="28"/>
          <w:szCs w:val="28"/>
        </w:rPr>
        <w:t xml:space="preserve"> </w:t>
      </w:r>
      <w:r w:rsidR="00972620" w:rsidRPr="00D4189A">
        <w:rPr>
          <w:b w:val="0"/>
          <w:bCs w:val="0"/>
          <w:sz w:val="28"/>
          <w:szCs w:val="28"/>
        </w:rPr>
        <w:t xml:space="preserve">  </w:t>
      </w:r>
      <w:r w:rsidRPr="00D4189A">
        <w:rPr>
          <w:b w:val="0"/>
          <w:bCs w:val="0"/>
          <w:sz w:val="28"/>
          <w:szCs w:val="28"/>
        </w:rPr>
        <w:t>Data Flow Diagram (DFD</w:t>
      </w:r>
      <w:proofErr w:type="gramStart"/>
      <w:r w:rsidRPr="00D4189A">
        <w:rPr>
          <w:b w:val="0"/>
          <w:bCs w:val="0"/>
          <w:sz w:val="28"/>
          <w:szCs w:val="28"/>
        </w:rPr>
        <w:t>)</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Illustrates the flow of data from input (OHLC data) through data preprocessing, feature extraction, model training, and prediction.</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857FF" w:rsidRPr="00D4189A">
        <w:rPr>
          <w:b w:val="0"/>
          <w:bCs w:val="0"/>
          <w:sz w:val="28"/>
          <w:szCs w:val="28"/>
        </w:rPr>
        <w:t xml:space="preserve"> </w:t>
      </w:r>
      <w:r w:rsidRPr="00D4189A">
        <w:rPr>
          <w:b w:val="0"/>
          <w:bCs w:val="0"/>
          <w:sz w:val="28"/>
          <w:szCs w:val="28"/>
        </w:rPr>
        <w:t xml:space="preserve"> </w:t>
      </w:r>
      <w:r w:rsidR="00972620" w:rsidRPr="00D4189A">
        <w:rPr>
          <w:b w:val="0"/>
          <w:bCs w:val="0"/>
          <w:sz w:val="28"/>
          <w:szCs w:val="28"/>
        </w:rPr>
        <w:t xml:space="preserve">  </w:t>
      </w:r>
      <w:r w:rsidRPr="00D4189A">
        <w:rPr>
          <w:b w:val="0"/>
          <w:bCs w:val="0"/>
          <w:sz w:val="28"/>
          <w:szCs w:val="28"/>
        </w:rPr>
        <w:t>Entity</w:t>
      </w:r>
      <w:r w:rsidR="00D857FF" w:rsidRPr="00D4189A">
        <w:rPr>
          <w:b w:val="0"/>
          <w:bCs w:val="0"/>
          <w:sz w:val="28"/>
          <w:szCs w:val="28"/>
        </w:rPr>
        <w:t xml:space="preserve"> </w:t>
      </w:r>
      <w:r w:rsidRPr="00D4189A">
        <w:rPr>
          <w:b w:val="0"/>
          <w:bCs w:val="0"/>
          <w:sz w:val="28"/>
          <w:szCs w:val="28"/>
        </w:rPr>
        <w:t>Relationship Diagram (ERD</w:t>
      </w:r>
      <w:proofErr w:type="gramStart"/>
      <w:r w:rsidRPr="00D4189A">
        <w:rPr>
          <w:b w:val="0"/>
          <w:bCs w:val="0"/>
          <w:sz w:val="28"/>
          <w:szCs w:val="28"/>
        </w:rPr>
        <w:t>)</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Represents relationships between datasets (OHLC data, technical indicators) and the LSTM model.</w:t>
      </w:r>
    </w:p>
    <w:p w:rsidR="00D55026" w:rsidRPr="00D4189A" w:rsidRDefault="00D55026" w:rsidP="004B3192">
      <w:pPr>
        <w:pStyle w:val="Heading3"/>
        <w:tabs>
          <w:tab w:val="left" w:pos="582"/>
        </w:tabs>
        <w:spacing w:line="360" w:lineRule="auto"/>
        <w:ind w:left="582" w:right="-93"/>
        <w:rPr>
          <w:b w:val="0"/>
          <w:bCs w:val="0"/>
          <w:sz w:val="28"/>
          <w:szCs w:val="28"/>
        </w:rPr>
      </w:pPr>
    </w:p>
    <w:p w:rsidR="00D55026" w:rsidRPr="00D4189A" w:rsidRDefault="00972620"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55026" w:rsidRPr="00D4189A">
        <w:rPr>
          <w:b w:val="0"/>
          <w:bCs w:val="0"/>
          <w:sz w:val="28"/>
          <w:szCs w:val="28"/>
        </w:rPr>
        <w:t xml:space="preserve"> c. </w:t>
      </w:r>
      <w:r w:rsidRPr="00D4189A">
        <w:rPr>
          <w:b w:val="0"/>
          <w:bCs w:val="0"/>
          <w:sz w:val="28"/>
          <w:szCs w:val="28"/>
        </w:rPr>
        <w:t xml:space="preserve">  </w:t>
      </w:r>
      <w:r w:rsidR="00D55026" w:rsidRPr="00D4189A">
        <w:rPr>
          <w:b w:val="0"/>
          <w:bCs w:val="0"/>
          <w:sz w:val="28"/>
          <w:szCs w:val="28"/>
        </w:rPr>
        <w:t>Behavioral Model</w:t>
      </w:r>
      <w:r w:rsidRPr="00D4189A">
        <w:rPr>
          <w:b w:val="0"/>
          <w:bCs w:val="0"/>
          <w:sz w:val="28"/>
          <w:szCs w:val="28"/>
        </w:rPr>
        <w:t xml:space="preserve">  </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t xml:space="preserve">   </w:t>
      </w:r>
      <w:r w:rsidR="00D857FF" w:rsidRPr="00D4189A">
        <w:rPr>
          <w:b w:val="0"/>
          <w:bCs w:val="0"/>
          <w:sz w:val="28"/>
          <w:szCs w:val="28"/>
        </w:rPr>
        <w:t xml:space="preserve"> </w:t>
      </w:r>
      <w:r w:rsidRPr="00D4189A">
        <w:rPr>
          <w:b w:val="0"/>
          <w:bCs w:val="0"/>
          <w:sz w:val="28"/>
          <w:szCs w:val="28"/>
        </w:rPr>
        <w:t xml:space="preserve"> </w:t>
      </w:r>
      <w:r w:rsidR="00972620" w:rsidRPr="00D4189A">
        <w:rPr>
          <w:b w:val="0"/>
          <w:bCs w:val="0"/>
          <w:sz w:val="28"/>
          <w:szCs w:val="28"/>
        </w:rPr>
        <w:t xml:space="preserve">  </w:t>
      </w:r>
      <w:r w:rsidRPr="00D4189A">
        <w:rPr>
          <w:b w:val="0"/>
          <w:bCs w:val="0"/>
          <w:sz w:val="28"/>
          <w:szCs w:val="28"/>
        </w:rPr>
        <w:t xml:space="preserve">State Transition </w:t>
      </w:r>
      <w:proofErr w:type="gramStart"/>
      <w:r w:rsidRPr="00D4189A">
        <w:rPr>
          <w:b w:val="0"/>
          <w:bCs w:val="0"/>
          <w:sz w:val="28"/>
          <w:szCs w:val="28"/>
        </w:rPr>
        <w:t>Diagram</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Shows the state changes from data preprocessing to feature engineering, model training, evaluation, and deployment.</w:t>
      </w:r>
    </w:p>
    <w:p w:rsidR="00D55026" w:rsidRPr="00D4189A" w:rsidRDefault="00D55026" w:rsidP="004B3192">
      <w:pPr>
        <w:pStyle w:val="Heading3"/>
        <w:tabs>
          <w:tab w:val="left" w:pos="582"/>
        </w:tabs>
        <w:spacing w:line="360" w:lineRule="auto"/>
        <w:ind w:left="582" w:right="-93"/>
        <w:rPr>
          <w:b w:val="0"/>
          <w:bCs w:val="0"/>
          <w:sz w:val="28"/>
          <w:szCs w:val="28"/>
        </w:rPr>
      </w:pPr>
      <w:r w:rsidRPr="00D4189A">
        <w:rPr>
          <w:b w:val="0"/>
          <w:bCs w:val="0"/>
          <w:sz w:val="28"/>
          <w:szCs w:val="28"/>
        </w:rPr>
        <w:lastRenderedPageBreak/>
        <w:t xml:space="preserve">   </w:t>
      </w:r>
      <w:r w:rsidR="00D857FF" w:rsidRPr="00D4189A">
        <w:rPr>
          <w:b w:val="0"/>
          <w:bCs w:val="0"/>
          <w:sz w:val="28"/>
          <w:szCs w:val="28"/>
        </w:rPr>
        <w:t xml:space="preserve"> </w:t>
      </w:r>
      <w:r w:rsidRPr="00D4189A">
        <w:rPr>
          <w:b w:val="0"/>
          <w:bCs w:val="0"/>
          <w:sz w:val="28"/>
          <w:szCs w:val="28"/>
        </w:rPr>
        <w:t xml:space="preserve"> </w:t>
      </w:r>
      <w:r w:rsidR="00972620" w:rsidRPr="00D4189A">
        <w:rPr>
          <w:b w:val="0"/>
          <w:bCs w:val="0"/>
          <w:sz w:val="28"/>
          <w:szCs w:val="28"/>
        </w:rPr>
        <w:t xml:space="preserve">  </w:t>
      </w:r>
      <w:r w:rsidRPr="00D4189A">
        <w:rPr>
          <w:b w:val="0"/>
          <w:bCs w:val="0"/>
          <w:sz w:val="28"/>
          <w:szCs w:val="28"/>
        </w:rPr>
        <w:t xml:space="preserve">Sequence </w:t>
      </w:r>
      <w:proofErr w:type="gramStart"/>
      <w:r w:rsidRPr="00D4189A">
        <w:rPr>
          <w:b w:val="0"/>
          <w:bCs w:val="0"/>
          <w:sz w:val="28"/>
          <w:szCs w:val="28"/>
        </w:rPr>
        <w:t>Diagram</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Details the sequence of operations performed by the system, from data collection to prediction output.</w:t>
      </w:r>
    </w:p>
    <w:p w:rsidR="00D55026" w:rsidRPr="00D4189A" w:rsidRDefault="00D55026" w:rsidP="004B3192">
      <w:pPr>
        <w:pStyle w:val="Heading3"/>
        <w:tabs>
          <w:tab w:val="left" w:pos="582"/>
        </w:tabs>
        <w:spacing w:line="360" w:lineRule="auto"/>
        <w:ind w:left="582" w:right="-93"/>
        <w:rPr>
          <w:b w:val="0"/>
          <w:bCs w:val="0"/>
          <w:sz w:val="28"/>
          <w:szCs w:val="28"/>
        </w:rPr>
      </w:pPr>
    </w:p>
    <w:p w:rsidR="00D55026" w:rsidRPr="00D4189A" w:rsidRDefault="00D55026" w:rsidP="004B3192">
      <w:pPr>
        <w:pStyle w:val="Heading3"/>
        <w:tabs>
          <w:tab w:val="left" w:pos="582"/>
        </w:tabs>
        <w:spacing w:line="360" w:lineRule="auto"/>
        <w:ind w:left="582" w:right="-93" w:firstLine="0"/>
        <w:rPr>
          <w:b w:val="0"/>
          <w:bCs w:val="0"/>
          <w:sz w:val="28"/>
          <w:szCs w:val="28"/>
        </w:rPr>
      </w:pPr>
      <w:r w:rsidRPr="00D4189A">
        <w:rPr>
          <w:b w:val="0"/>
          <w:bCs w:val="0"/>
          <w:sz w:val="28"/>
          <w:szCs w:val="28"/>
        </w:rPr>
        <w:t>These components offer a comprehensive analysis of the system, ensuring the project is well</w:t>
      </w:r>
      <w:r w:rsidR="00D857FF" w:rsidRPr="00D4189A">
        <w:rPr>
          <w:b w:val="0"/>
          <w:bCs w:val="0"/>
          <w:sz w:val="28"/>
          <w:szCs w:val="28"/>
        </w:rPr>
        <w:t xml:space="preserve"> </w:t>
      </w:r>
      <w:r w:rsidRPr="00D4189A">
        <w:rPr>
          <w:b w:val="0"/>
          <w:bCs w:val="0"/>
          <w:sz w:val="28"/>
          <w:szCs w:val="28"/>
        </w:rPr>
        <w:t>structured and thoroughly planned, setting a solid foundation for successful implementation.</w:t>
      </w:r>
    </w:p>
    <w:p w:rsidR="00D55026" w:rsidRDefault="00D55026" w:rsidP="004B3192">
      <w:pPr>
        <w:pStyle w:val="Heading3"/>
        <w:tabs>
          <w:tab w:val="left" w:pos="582"/>
        </w:tabs>
        <w:spacing w:line="360" w:lineRule="auto"/>
        <w:ind w:left="582" w:right="-93" w:firstLine="0"/>
        <w:rPr>
          <w:b w:val="0"/>
          <w:bCs w:val="0"/>
        </w:rPr>
      </w:pPr>
    </w:p>
    <w:p w:rsidR="00D55026" w:rsidRDefault="00D55026" w:rsidP="004B3192">
      <w:pPr>
        <w:pStyle w:val="Heading3"/>
        <w:tabs>
          <w:tab w:val="left" w:pos="582"/>
        </w:tabs>
        <w:spacing w:line="360" w:lineRule="auto"/>
        <w:ind w:left="582" w:right="-93" w:firstLine="0"/>
        <w:rPr>
          <w:b w:val="0"/>
          <w:bCs w:val="0"/>
        </w:rPr>
      </w:pPr>
    </w:p>
    <w:p w:rsidR="00D55026" w:rsidRPr="00D55026" w:rsidRDefault="00D55026" w:rsidP="004B3192">
      <w:pPr>
        <w:pStyle w:val="Heading3"/>
        <w:tabs>
          <w:tab w:val="left" w:pos="582"/>
        </w:tabs>
        <w:spacing w:line="360" w:lineRule="auto"/>
        <w:ind w:left="582" w:right="-93"/>
        <w:rPr>
          <w:b w:val="0"/>
          <w:bCs w:val="0"/>
        </w:rPr>
      </w:pPr>
      <w:r w:rsidRPr="00D55026">
        <w:rPr>
          <w:b w:val="0"/>
          <w:bCs w:val="0"/>
        </w:rPr>
        <w:t>Here's an expanded explanation of these sections for your machine learning project involving Nifty 50 stock price prediction using LSTM and technical indicators:</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1. Data Flow Diagram (DFD) / Physical Layout / Block Diagram</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a. </w:t>
      </w:r>
      <w:r>
        <w:rPr>
          <w:b w:val="0"/>
          <w:bCs w:val="0"/>
        </w:rPr>
        <w:t xml:space="preserve">  </w:t>
      </w:r>
      <w:r w:rsidR="00D55026" w:rsidRPr="00D55026">
        <w:rPr>
          <w:b w:val="0"/>
          <w:bCs w:val="0"/>
        </w:rPr>
        <w:t>Data Flow Diagram (DFD)</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A DFD represents how data flows through the system and the various processing stages it undergoes.</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857FF"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sidR="00972620">
        <w:rPr>
          <w:b w:val="0"/>
          <w:bCs w:val="0"/>
        </w:rPr>
        <w:t xml:space="preserve">  </w:t>
      </w:r>
      <w:r w:rsidR="00D55026" w:rsidRPr="00D55026">
        <w:rPr>
          <w:b w:val="0"/>
          <w:bCs w:val="0"/>
        </w:rPr>
        <w:t>Level 0 (Context Diagram</w:t>
      </w:r>
      <w:proofErr w:type="gramStart"/>
      <w:r w:rsidR="00D55026" w:rsidRPr="00D55026">
        <w:rPr>
          <w:b w:val="0"/>
          <w:bCs w:val="0"/>
        </w:rPr>
        <w:t>)</w:t>
      </w:r>
      <w:r w:rsidR="00972620">
        <w:rPr>
          <w:b w:val="0"/>
          <w:bCs w:val="0"/>
        </w:rPr>
        <w:t xml:space="preserve">  </w:t>
      </w:r>
      <w:r w:rsidR="00D55026" w:rsidRPr="00D55026">
        <w:rPr>
          <w:b w:val="0"/>
          <w:bCs w:val="0"/>
        </w:rPr>
        <w:t>:</w:t>
      </w:r>
      <w:proofErr w:type="gramEnd"/>
      <w:r w:rsidR="00D55026" w:rsidRPr="00D55026">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External </w:t>
      </w:r>
      <w:proofErr w:type="gramStart"/>
      <w:r w:rsidRPr="00D55026">
        <w:rPr>
          <w:b w:val="0"/>
          <w:bCs w:val="0"/>
        </w:rPr>
        <w:t>Entities</w:t>
      </w:r>
      <w:r w:rsidR="00972620">
        <w:rPr>
          <w:b w:val="0"/>
          <w:bCs w:val="0"/>
        </w:rPr>
        <w:t xml:space="preserve">  </w:t>
      </w:r>
      <w:r w:rsidRPr="00D55026">
        <w:rPr>
          <w:b w:val="0"/>
          <w:bCs w:val="0"/>
        </w:rPr>
        <w:t>:</w:t>
      </w:r>
      <w:proofErr w:type="gramEnd"/>
      <w:r w:rsidRPr="00D55026">
        <w:rPr>
          <w:b w:val="0"/>
          <w:bCs w:val="0"/>
        </w:rPr>
        <w:t xml:space="preserve"> Stock Market Data Source (provides OHLC data), User (who views predictions).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System</w:t>
      </w:r>
      <w:r w:rsidR="00972620">
        <w:rPr>
          <w:b w:val="0"/>
          <w:bCs w:val="0"/>
        </w:rPr>
        <w:t xml:space="preserve">  </w:t>
      </w:r>
      <w:r w:rsidRPr="00D55026">
        <w:rPr>
          <w:b w:val="0"/>
          <w:bCs w:val="0"/>
        </w:rPr>
        <w:t>:</w:t>
      </w:r>
      <w:proofErr w:type="gramEnd"/>
      <w:r w:rsidRPr="00D55026">
        <w:rPr>
          <w:b w:val="0"/>
          <w:bCs w:val="0"/>
        </w:rPr>
        <w:t xml:space="preserve"> The stock price prediction system.</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Flow</w:t>
      </w:r>
      <w:r w:rsidR="00972620">
        <w:rPr>
          <w:b w:val="0"/>
          <w:bCs w:val="0"/>
        </w:rPr>
        <w:t xml:space="preserve">  </w:t>
      </w:r>
      <w:r w:rsidRPr="00D55026">
        <w:rPr>
          <w:b w:val="0"/>
          <w:bCs w:val="0"/>
        </w:rPr>
        <w:t>:</w:t>
      </w:r>
      <w:proofErr w:type="gramEnd"/>
      <w:r w:rsidRPr="00D55026">
        <w:rPr>
          <w:b w:val="0"/>
          <w:bCs w:val="0"/>
        </w:rPr>
        <w:t xml:space="preserve"> OHLC data flows from the Stock Market Data Source into the system, where it is processed, and the predicted prices are </w:t>
      </w:r>
      <w:r w:rsidRPr="00D55026">
        <w:rPr>
          <w:b w:val="0"/>
          <w:bCs w:val="0"/>
        </w:rPr>
        <w:lastRenderedPageBreak/>
        <w:t>outputted to the User.</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857FF"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sidR="00972620">
        <w:rPr>
          <w:b w:val="0"/>
          <w:bCs w:val="0"/>
        </w:rPr>
        <w:t xml:space="preserve">  </w:t>
      </w:r>
      <w:r w:rsidR="00D55026" w:rsidRPr="00D55026">
        <w:rPr>
          <w:b w:val="0"/>
          <w:bCs w:val="0"/>
        </w:rPr>
        <w:t>Level 1 DFD (Detailed View</w:t>
      </w:r>
      <w:proofErr w:type="gramStart"/>
      <w:r w:rsidR="00D55026" w:rsidRPr="00D55026">
        <w:rPr>
          <w:b w:val="0"/>
          <w:bCs w:val="0"/>
        </w:rPr>
        <w:t>)</w:t>
      </w:r>
      <w:r w:rsidR="00972620">
        <w:rPr>
          <w:b w:val="0"/>
          <w:bCs w:val="0"/>
        </w:rPr>
        <w:t xml:space="preserve">  </w:t>
      </w:r>
      <w:r w:rsidR="00D55026" w:rsidRPr="00D55026">
        <w:rPr>
          <w:b w:val="0"/>
          <w:bCs w:val="0"/>
        </w:rPr>
        <w:t>:</w:t>
      </w:r>
      <w:proofErr w:type="gramEnd"/>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Processes</w:t>
      </w:r>
      <w:r w:rsidR="00972620">
        <w:rPr>
          <w:b w:val="0"/>
          <w:bCs w:val="0"/>
        </w:rPr>
        <w:t xml:space="preserve">  </w:t>
      </w:r>
      <w:r w:rsidRPr="00D55026">
        <w:rPr>
          <w:b w:val="0"/>
          <w:bCs w:val="0"/>
        </w:rPr>
        <w:t>:</w:t>
      </w:r>
      <w:proofErr w:type="gramEnd"/>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Collection</w:t>
      </w:r>
      <w:r w:rsidR="00972620">
        <w:rPr>
          <w:b w:val="0"/>
          <w:bCs w:val="0"/>
        </w:rPr>
        <w:t xml:space="preserve">  </w:t>
      </w:r>
      <w:r w:rsidRPr="00D55026">
        <w:rPr>
          <w:b w:val="0"/>
          <w:bCs w:val="0"/>
        </w:rPr>
        <w:t>:</w:t>
      </w:r>
      <w:proofErr w:type="gramEnd"/>
      <w:r w:rsidRPr="00D55026">
        <w:rPr>
          <w:b w:val="0"/>
          <w:bCs w:val="0"/>
        </w:rPr>
        <w:t xml:space="preserve"> Fetches daily OHLC data from the data source.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Preprocessing</w:t>
      </w:r>
      <w:r w:rsidR="00972620">
        <w:rPr>
          <w:b w:val="0"/>
          <w:bCs w:val="0"/>
        </w:rPr>
        <w:t xml:space="preserve">  </w:t>
      </w:r>
      <w:r w:rsidRPr="00D55026">
        <w:rPr>
          <w:b w:val="0"/>
          <w:bCs w:val="0"/>
        </w:rPr>
        <w:t>:</w:t>
      </w:r>
      <w:proofErr w:type="gramEnd"/>
      <w:r w:rsidRPr="00D55026">
        <w:rPr>
          <w:b w:val="0"/>
          <w:bCs w:val="0"/>
        </w:rPr>
        <w:t xml:space="preserve"> Normalizes data using </w:t>
      </w:r>
      <w:proofErr w:type="spellStart"/>
      <w:r w:rsidRPr="00D55026">
        <w:rPr>
          <w:b w:val="0"/>
          <w:bCs w:val="0"/>
        </w:rPr>
        <w:t>MinMax</w:t>
      </w:r>
      <w:proofErr w:type="spellEnd"/>
      <w:r w:rsidRPr="00D55026">
        <w:rPr>
          <w:b w:val="0"/>
          <w:bCs w:val="0"/>
        </w:rPr>
        <w:t xml:space="preserve"> scaling and handles missing values.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Feature </w:t>
      </w:r>
      <w:proofErr w:type="gramStart"/>
      <w:r w:rsidRPr="00D55026">
        <w:rPr>
          <w:b w:val="0"/>
          <w:bCs w:val="0"/>
        </w:rPr>
        <w:t>Engineering</w:t>
      </w:r>
      <w:r w:rsidR="00972620">
        <w:rPr>
          <w:b w:val="0"/>
          <w:bCs w:val="0"/>
        </w:rPr>
        <w:t xml:space="preserve">  </w:t>
      </w:r>
      <w:r w:rsidRPr="00D55026">
        <w:rPr>
          <w:b w:val="0"/>
          <w:bCs w:val="0"/>
        </w:rPr>
        <w:t>:</w:t>
      </w:r>
      <w:proofErr w:type="gramEnd"/>
      <w:r w:rsidRPr="00D55026">
        <w:rPr>
          <w:b w:val="0"/>
          <w:bCs w:val="0"/>
        </w:rPr>
        <w:t xml:space="preserve"> Calculates technical indicators (RSI, MACD, EMA, SMA).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Model </w:t>
      </w:r>
      <w:proofErr w:type="gramStart"/>
      <w:r w:rsidRPr="00D55026">
        <w:rPr>
          <w:b w:val="0"/>
          <w:bCs w:val="0"/>
        </w:rPr>
        <w:t>Training</w:t>
      </w:r>
      <w:r w:rsidR="00972620">
        <w:rPr>
          <w:b w:val="0"/>
          <w:bCs w:val="0"/>
        </w:rPr>
        <w:t xml:space="preserve">  </w:t>
      </w:r>
      <w:r w:rsidRPr="00D55026">
        <w:rPr>
          <w:b w:val="0"/>
          <w:bCs w:val="0"/>
        </w:rPr>
        <w:t>:</w:t>
      </w:r>
      <w:proofErr w:type="gramEnd"/>
      <w:r w:rsidRPr="00D55026">
        <w:rPr>
          <w:b w:val="0"/>
          <w:bCs w:val="0"/>
        </w:rPr>
        <w:t xml:space="preserve"> Trains the LSTM model using the processed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Prediction</w:t>
      </w:r>
      <w:r w:rsidR="00972620">
        <w:rPr>
          <w:b w:val="0"/>
          <w:bCs w:val="0"/>
        </w:rPr>
        <w:t xml:space="preserve">  </w:t>
      </w:r>
      <w:r w:rsidRPr="00D55026">
        <w:rPr>
          <w:b w:val="0"/>
          <w:bCs w:val="0"/>
        </w:rPr>
        <w:t>:</w:t>
      </w:r>
      <w:proofErr w:type="gramEnd"/>
      <w:r w:rsidRPr="00D55026">
        <w:rPr>
          <w:b w:val="0"/>
          <w:bCs w:val="0"/>
        </w:rPr>
        <w:t xml:space="preserve"> Uses the trained model to predict future stock prices.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Performance </w:t>
      </w:r>
      <w:proofErr w:type="gramStart"/>
      <w:r w:rsidRPr="00D55026">
        <w:rPr>
          <w:b w:val="0"/>
          <w:bCs w:val="0"/>
        </w:rPr>
        <w:t>Evaluation</w:t>
      </w:r>
      <w:r w:rsidR="00972620">
        <w:rPr>
          <w:b w:val="0"/>
          <w:bCs w:val="0"/>
        </w:rPr>
        <w:t xml:space="preserve">  </w:t>
      </w:r>
      <w:r w:rsidRPr="00D55026">
        <w:rPr>
          <w:b w:val="0"/>
          <w:bCs w:val="0"/>
        </w:rPr>
        <w:t>:</w:t>
      </w:r>
      <w:proofErr w:type="gramEnd"/>
      <w:r w:rsidRPr="00D55026">
        <w:rPr>
          <w:b w:val="0"/>
          <w:bCs w:val="0"/>
        </w:rPr>
        <w:t xml:space="preserve"> Evaluates the model’s accuracy using metrics such as MAE, RMSE, etc.</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Stores</w:t>
      </w:r>
      <w:r w:rsidR="00972620">
        <w:rPr>
          <w:b w:val="0"/>
          <w:bCs w:val="0"/>
        </w:rPr>
        <w:t xml:space="preserve">  </w:t>
      </w:r>
      <w:r w:rsidRPr="00D55026">
        <w:rPr>
          <w:b w:val="0"/>
          <w:bCs w:val="0"/>
        </w:rPr>
        <w:t>:</w:t>
      </w:r>
      <w:proofErr w:type="gramEnd"/>
      <w:r w:rsidRPr="00D55026">
        <w:rPr>
          <w:b w:val="0"/>
          <w:bCs w:val="0"/>
        </w:rPr>
        <w:t xml:space="preserve"> Historical OHLC data, Processed data, Trained model.</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Flow</w:t>
      </w:r>
      <w:r w:rsidR="00972620">
        <w:rPr>
          <w:b w:val="0"/>
          <w:bCs w:val="0"/>
        </w:rPr>
        <w:t xml:space="preserve">  </w:t>
      </w:r>
      <w:r w:rsidRPr="00D55026">
        <w:rPr>
          <w:b w:val="0"/>
          <w:bCs w:val="0"/>
        </w:rPr>
        <w:t>:</w:t>
      </w:r>
      <w:proofErr w:type="gramEnd"/>
      <w:r w:rsidRPr="00D55026">
        <w:rPr>
          <w:b w:val="0"/>
          <w:bCs w:val="0"/>
        </w:rPr>
        <w:t xml:space="preserve"> Flows between processes, from data collection to model training, and finally to prediction output.</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Physical Layout</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The physical layout involves setting up the system on a local machine or cloud service.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The project </w:t>
      </w:r>
      <w:proofErr w:type="gramStart"/>
      <w:r w:rsidRPr="00D55026">
        <w:rPr>
          <w:b w:val="0"/>
          <w:bCs w:val="0"/>
        </w:rPr>
        <w:t>can be developed</w:t>
      </w:r>
      <w:proofErr w:type="gramEnd"/>
      <w:r w:rsidRPr="00D55026">
        <w:rPr>
          <w:b w:val="0"/>
          <w:bCs w:val="0"/>
        </w:rPr>
        <w:t xml:space="preserve"> on a local workstation with </w:t>
      </w:r>
      <w:proofErr w:type="spellStart"/>
      <w:r w:rsidRPr="00D55026">
        <w:rPr>
          <w:b w:val="0"/>
          <w:bCs w:val="0"/>
        </w:rPr>
        <w:t>Jupyter</w:t>
      </w:r>
      <w:proofErr w:type="spellEnd"/>
      <w:r w:rsidRPr="00D55026">
        <w:rPr>
          <w:b w:val="0"/>
          <w:bCs w:val="0"/>
        </w:rPr>
        <w:t xml:space="preserve"> Notebook for code execution.</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lastRenderedPageBreak/>
        <w:t xml:space="preserve">   </w:t>
      </w:r>
      <w:r w:rsidR="00D857FF">
        <w:rPr>
          <w:b w:val="0"/>
          <w:bCs w:val="0"/>
        </w:rPr>
        <w:t xml:space="preserve"> </w:t>
      </w:r>
      <w:r w:rsidRPr="00D55026">
        <w:rPr>
          <w:b w:val="0"/>
          <w:bCs w:val="0"/>
        </w:rPr>
        <w:t xml:space="preserve"> For scalability and real</w:t>
      </w:r>
      <w:r w:rsidR="00D857FF">
        <w:rPr>
          <w:b w:val="0"/>
          <w:bCs w:val="0"/>
        </w:rPr>
        <w:t xml:space="preserve"> </w:t>
      </w:r>
      <w:r w:rsidRPr="00D55026">
        <w:rPr>
          <w:b w:val="0"/>
          <w:bCs w:val="0"/>
        </w:rPr>
        <w:t>time usage, cloud services like AWS or Google Cloud can host the model for continuous data input and output.</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c. </w:t>
      </w:r>
      <w:r>
        <w:rPr>
          <w:b w:val="0"/>
          <w:bCs w:val="0"/>
        </w:rPr>
        <w:t xml:space="preserve">  </w:t>
      </w:r>
      <w:r w:rsidR="00D55026" w:rsidRPr="00D55026">
        <w:rPr>
          <w:b w:val="0"/>
          <w:bCs w:val="0"/>
        </w:rPr>
        <w:t>Block Diagram</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The block diagram represents the system's core components and their interactions: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1. </w:t>
      </w:r>
      <w:r w:rsidR="00972620">
        <w:rPr>
          <w:b w:val="0"/>
          <w:bCs w:val="0"/>
        </w:rPr>
        <w:t xml:space="preserve">  </w:t>
      </w:r>
      <w:r w:rsidRPr="00D55026">
        <w:rPr>
          <w:b w:val="0"/>
          <w:bCs w:val="0"/>
        </w:rPr>
        <w:t xml:space="preserve">Data Input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Fetches OHLC data for Nifty 50.</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2. </w:t>
      </w:r>
      <w:r w:rsidR="00972620">
        <w:rPr>
          <w:b w:val="0"/>
          <w:bCs w:val="0"/>
        </w:rPr>
        <w:t xml:space="preserve">  </w:t>
      </w:r>
      <w:r w:rsidRPr="00D55026">
        <w:rPr>
          <w:b w:val="0"/>
          <w:bCs w:val="0"/>
        </w:rPr>
        <w:t xml:space="preserve">Preprocessing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Performs normalization and calculates technical indicators.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3. </w:t>
      </w:r>
      <w:r w:rsidR="00972620">
        <w:rPr>
          <w:b w:val="0"/>
          <w:bCs w:val="0"/>
        </w:rPr>
        <w:t xml:space="preserve">  </w:t>
      </w:r>
      <w:r w:rsidRPr="00D55026">
        <w:rPr>
          <w:b w:val="0"/>
          <w:bCs w:val="0"/>
        </w:rPr>
        <w:t xml:space="preserve">LSTM Model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Trains the model using historical data and indicators.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4. </w:t>
      </w:r>
      <w:r w:rsidR="00972620">
        <w:rPr>
          <w:b w:val="0"/>
          <w:bCs w:val="0"/>
        </w:rPr>
        <w:t xml:space="preserve">  </w:t>
      </w:r>
      <w:r w:rsidRPr="00D55026">
        <w:rPr>
          <w:b w:val="0"/>
          <w:bCs w:val="0"/>
        </w:rPr>
        <w:t xml:space="preserve">Prediction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Uses the trained model to make future predictions.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5. </w:t>
      </w:r>
      <w:r w:rsidR="00972620">
        <w:rPr>
          <w:b w:val="0"/>
          <w:bCs w:val="0"/>
        </w:rPr>
        <w:t xml:space="preserve">  </w:t>
      </w:r>
      <w:r w:rsidRPr="00D55026">
        <w:rPr>
          <w:b w:val="0"/>
          <w:bCs w:val="0"/>
        </w:rPr>
        <w:t xml:space="preserve">Evaluation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Analyzes model performance.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6. </w:t>
      </w:r>
      <w:r w:rsidR="00972620">
        <w:rPr>
          <w:b w:val="0"/>
          <w:bCs w:val="0"/>
        </w:rPr>
        <w:t xml:space="preserve">  </w:t>
      </w:r>
      <w:r w:rsidRPr="00D55026">
        <w:rPr>
          <w:b w:val="0"/>
          <w:bCs w:val="0"/>
        </w:rPr>
        <w:t xml:space="preserve">Visualization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Plots actual vs. predicted values.</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2. Algorithm / Flowchart / Pseudo Code Design / UML Diagrams</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a. </w:t>
      </w:r>
      <w:r>
        <w:rPr>
          <w:b w:val="0"/>
          <w:bCs w:val="0"/>
        </w:rPr>
        <w:t xml:space="preserve">  </w:t>
      </w:r>
      <w:r w:rsidR="00D55026" w:rsidRPr="00D55026">
        <w:rPr>
          <w:b w:val="0"/>
          <w:bCs w:val="0"/>
        </w:rPr>
        <w:t>Algorithm (Overview)</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1. </w:t>
      </w:r>
      <w:r w:rsidR="00972620">
        <w:rPr>
          <w:b w:val="0"/>
          <w:bCs w:val="0"/>
        </w:rPr>
        <w:t xml:space="preserve">  </w:t>
      </w:r>
      <w:r w:rsidRPr="00D55026">
        <w:rPr>
          <w:b w:val="0"/>
          <w:bCs w:val="0"/>
        </w:rPr>
        <w:t xml:space="preserve">Step </w:t>
      </w:r>
      <w:proofErr w:type="gramStart"/>
      <w:r w:rsidRPr="00D55026">
        <w:rPr>
          <w:b w:val="0"/>
          <w:bCs w:val="0"/>
        </w:rPr>
        <w:t>1</w:t>
      </w:r>
      <w:r w:rsidR="00972620">
        <w:rPr>
          <w:b w:val="0"/>
          <w:bCs w:val="0"/>
        </w:rPr>
        <w:t xml:space="preserve">  </w:t>
      </w:r>
      <w:r w:rsidRPr="00D55026">
        <w:rPr>
          <w:b w:val="0"/>
          <w:bCs w:val="0"/>
        </w:rPr>
        <w:t>:</w:t>
      </w:r>
      <w:proofErr w:type="gramEnd"/>
      <w:r w:rsidRPr="00D55026">
        <w:rPr>
          <w:b w:val="0"/>
          <w:bCs w:val="0"/>
        </w:rPr>
        <w:t xml:space="preserve"> Collect daily OHLC data for Nifty 50.</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2. </w:t>
      </w:r>
      <w:r w:rsidR="00972620">
        <w:rPr>
          <w:b w:val="0"/>
          <w:bCs w:val="0"/>
        </w:rPr>
        <w:t xml:space="preserve">  </w:t>
      </w:r>
      <w:r w:rsidRPr="00D55026">
        <w:rPr>
          <w:b w:val="0"/>
          <w:bCs w:val="0"/>
        </w:rPr>
        <w:t xml:space="preserve">Step </w:t>
      </w:r>
      <w:proofErr w:type="gramStart"/>
      <w:r w:rsidRPr="00D55026">
        <w:rPr>
          <w:b w:val="0"/>
          <w:bCs w:val="0"/>
        </w:rPr>
        <w:t>2</w:t>
      </w:r>
      <w:r w:rsidR="00972620">
        <w:rPr>
          <w:b w:val="0"/>
          <w:bCs w:val="0"/>
        </w:rPr>
        <w:t xml:space="preserve">  </w:t>
      </w:r>
      <w:r w:rsidRPr="00D55026">
        <w:rPr>
          <w:b w:val="0"/>
          <w:bCs w:val="0"/>
        </w:rPr>
        <w:t>:</w:t>
      </w:r>
      <w:proofErr w:type="gramEnd"/>
      <w:r w:rsidRPr="00D55026">
        <w:rPr>
          <w:b w:val="0"/>
          <w:bCs w:val="0"/>
        </w:rPr>
        <w:t xml:space="preserve"> Preprocess the data (</w:t>
      </w:r>
      <w:proofErr w:type="spellStart"/>
      <w:r w:rsidRPr="00D55026">
        <w:rPr>
          <w:b w:val="0"/>
          <w:bCs w:val="0"/>
        </w:rPr>
        <w:t>MinMax</w:t>
      </w:r>
      <w:proofErr w:type="spellEnd"/>
      <w:r w:rsidRPr="00D55026">
        <w:rPr>
          <w:b w:val="0"/>
          <w:bCs w:val="0"/>
        </w:rPr>
        <w:t xml:space="preserve"> scaling, handle missing values).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lastRenderedPageBreak/>
        <w:t xml:space="preserve">   3. </w:t>
      </w:r>
      <w:r w:rsidR="00972620">
        <w:rPr>
          <w:b w:val="0"/>
          <w:bCs w:val="0"/>
        </w:rPr>
        <w:t xml:space="preserve">  </w:t>
      </w:r>
      <w:r w:rsidRPr="00D55026">
        <w:rPr>
          <w:b w:val="0"/>
          <w:bCs w:val="0"/>
        </w:rPr>
        <w:t xml:space="preserve">Step </w:t>
      </w:r>
      <w:proofErr w:type="gramStart"/>
      <w:r w:rsidRPr="00D55026">
        <w:rPr>
          <w:b w:val="0"/>
          <w:bCs w:val="0"/>
        </w:rPr>
        <w:t>3</w:t>
      </w:r>
      <w:r w:rsidR="00972620">
        <w:rPr>
          <w:b w:val="0"/>
          <w:bCs w:val="0"/>
        </w:rPr>
        <w:t xml:space="preserve">  </w:t>
      </w:r>
      <w:r w:rsidRPr="00D55026">
        <w:rPr>
          <w:b w:val="0"/>
          <w:bCs w:val="0"/>
        </w:rPr>
        <w:t>:</w:t>
      </w:r>
      <w:proofErr w:type="gramEnd"/>
      <w:r w:rsidRPr="00D55026">
        <w:rPr>
          <w:b w:val="0"/>
          <w:bCs w:val="0"/>
        </w:rPr>
        <w:t xml:space="preserve"> Compute technical indicators (RSI, MACD, EMA, SMA).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4. </w:t>
      </w:r>
      <w:r w:rsidR="00972620">
        <w:rPr>
          <w:b w:val="0"/>
          <w:bCs w:val="0"/>
        </w:rPr>
        <w:t xml:space="preserve">  </w:t>
      </w:r>
      <w:r w:rsidRPr="00D55026">
        <w:rPr>
          <w:b w:val="0"/>
          <w:bCs w:val="0"/>
        </w:rPr>
        <w:t xml:space="preserve">Step </w:t>
      </w:r>
      <w:proofErr w:type="gramStart"/>
      <w:r w:rsidRPr="00D55026">
        <w:rPr>
          <w:b w:val="0"/>
          <w:bCs w:val="0"/>
        </w:rPr>
        <w:t>4</w:t>
      </w:r>
      <w:r w:rsidR="00972620">
        <w:rPr>
          <w:b w:val="0"/>
          <w:bCs w:val="0"/>
        </w:rPr>
        <w:t xml:space="preserve">  </w:t>
      </w:r>
      <w:r w:rsidRPr="00D55026">
        <w:rPr>
          <w:b w:val="0"/>
          <w:bCs w:val="0"/>
        </w:rPr>
        <w:t>:</w:t>
      </w:r>
      <w:proofErr w:type="gramEnd"/>
      <w:r w:rsidRPr="00D55026">
        <w:rPr>
          <w:b w:val="0"/>
          <w:bCs w:val="0"/>
        </w:rPr>
        <w:t xml:space="preserve"> Split the data into training and testing sets.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5. </w:t>
      </w:r>
      <w:r w:rsidR="00972620">
        <w:rPr>
          <w:b w:val="0"/>
          <w:bCs w:val="0"/>
        </w:rPr>
        <w:t xml:space="preserve">  </w:t>
      </w:r>
      <w:r w:rsidRPr="00D55026">
        <w:rPr>
          <w:b w:val="0"/>
          <w:bCs w:val="0"/>
        </w:rPr>
        <w:t xml:space="preserve">Step </w:t>
      </w:r>
      <w:proofErr w:type="gramStart"/>
      <w:r w:rsidRPr="00D55026">
        <w:rPr>
          <w:b w:val="0"/>
          <w:bCs w:val="0"/>
        </w:rPr>
        <w:t>5</w:t>
      </w:r>
      <w:r w:rsidR="00972620">
        <w:rPr>
          <w:b w:val="0"/>
          <w:bCs w:val="0"/>
        </w:rPr>
        <w:t xml:space="preserve">  </w:t>
      </w:r>
      <w:r w:rsidRPr="00D55026">
        <w:rPr>
          <w:b w:val="0"/>
          <w:bCs w:val="0"/>
        </w:rPr>
        <w:t>:</w:t>
      </w:r>
      <w:proofErr w:type="gramEnd"/>
      <w:r w:rsidRPr="00D55026">
        <w:rPr>
          <w:b w:val="0"/>
          <w:bCs w:val="0"/>
        </w:rPr>
        <w:t xml:space="preserve"> Train the LSTM model on the training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6. </w:t>
      </w:r>
      <w:r w:rsidR="00972620">
        <w:rPr>
          <w:b w:val="0"/>
          <w:bCs w:val="0"/>
        </w:rPr>
        <w:t xml:space="preserve">  </w:t>
      </w:r>
      <w:r w:rsidRPr="00D55026">
        <w:rPr>
          <w:b w:val="0"/>
          <w:bCs w:val="0"/>
        </w:rPr>
        <w:t xml:space="preserve">Step </w:t>
      </w:r>
      <w:proofErr w:type="gramStart"/>
      <w:r w:rsidRPr="00D55026">
        <w:rPr>
          <w:b w:val="0"/>
          <w:bCs w:val="0"/>
        </w:rPr>
        <w:t>6</w:t>
      </w:r>
      <w:r w:rsidR="00972620">
        <w:rPr>
          <w:b w:val="0"/>
          <w:bCs w:val="0"/>
        </w:rPr>
        <w:t xml:space="preserve">  </w:t>
      </w:r>
      <w:r w:rsidRPr="00D55026">
        <w:rPr>
          <w:b w:val="0"/>
          <w:bCs w:val="0"/>
        </w:rPr>
        <w:t>:</w:t>
      </w:r>
      <w:proofErr w:type="gramEnd"/>
      <w:r w:rsidRPr="00D55026">
        <w:rPr>
          <w:b w:val="0"/>
          <w:bCs w:val="0"/>
        </w:rPr>
        <w:t xml:space="preserve"> Predict stock prices using the trained model on test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7. </w:t>
      </w:r>
      <w:r w:rsidR="00972620">
        <w:rPr>
          <w:b w:val="0"/>
          <w:bCs w:val="0"/>
        </w:rPr>
        <w:t xml:space="preserve">  </w:t>
      </w:r>
      <w:r w:rsidRPr="00D55026">
        <w:rPr>
          <w:b w:val="0"/>
          <w:bCs w:val="0"/>
        </w:rPr>
        <w:t xml:space="preserve">Step </w:t>
      </w:r>
      <w:proofErr w:type="gramStart"/>
      <w:r w:rsidRPr="00D55026">
        <w:rPr>
          <w:b w:val="0"/>
          <w:bCs w:val="0"/>
        </w:rPr>
        <w:t>7</w:t>
      </w:r>
      <w:r w:rsidR="00972620">
        <w:rPr>
          <w:b w:val="0"/>
          <w:bCs w:val="0"/>
        </w:rPr>
        <w:t xml:space="preserve">  </w:t>
      </w:r>
      <w:r w:rsidRPr="00D55026">
        <w:rPr>
          <w:b w:val="0"/>
          <w:bCs w:val="0"/>
        </w:rPr>
        <w:t>:</w:t>
      </w:r>
      <w:proofErr w:type="gramEnd"/>
      <w:r w:rsidRPr="00D55026">
        <w:rPr>
          <w:b w:val="0"/>
          <w:bCs w:val="0"/>
        </w:rPr>
        <w:t xml:space="preserve"> Evaluate model performance using error metrics.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8. </w:t>
      </w:r>
      <w:r w:rsidR="00972620">
        <w:rPr>
          <w:b w:val="0"/>
          <w:bCs w:val="0"/>
        </w:rPr>
        <w:t xml:space="preserve">  </w:t>
      </w:r>
      <w:r w:rsidRPr="00D55026">
        <w:rPr>
          <w:b w:val="0"/>
          <w:bCs w:val="0"/>
        </w:rPr>
        <w:t xml:space="preserve">Step </w:t>
      </w:r>
      <w:proofErr w:type="gramStart"/>
      <w:r w:rsidRPr="00D55026">
        <w:rPr>
          <w:b w:val="0"/>
          <w:bCs w:val="0"/>
        </w:rPr>
        <w:t>8</w:t>
      </w:r>
      <w:r w:rsidR="00972620">
        <w:rPr>
          <w:b w:val="0"/>
          <w:bCs w:val="0"/>
        </w:rPr>
        <w:t xml:space="preserve">  </w:t>
      </w:r>
      <w:r w:rsidRPr="00D55026">
        <w:rPr>
          <w:b w:val="0"/>
          <w:bCs w:val="0"/>
        </w:rPr>
        <w:t>:</w:t>
      </w:r>
      <w:proofErr w:type="gramEnd"/>
      <w:r w:rsidRPr="00D55026">
        <w:rPr>
          <w:b w:val="0"/>
          <w:bCs w:val="0"/>
        </w:rPr>
        <w:t xml:space="preserve"> Plot the predicted vs. actual stock prices.</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Flowchart</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A flowchart would illustrate the steps above, with decision points for error handling and model evaluation.</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proofErr w:type="gramStart"/>
      <w:r w:rsidR="00D55026" w:rsidRPr="00D55026">
        <w:rPr>
          <w:b w:val="0"/>
          <w:bCs w:val="0"/>
        </w:rPr>
        <w:t>c</w:t>
      </w:r>
      <w:proofErr w:type="gramEnd"/>
      <w:r w:rsidR="00D55026" w:rsidRPr="00D55026">
        <w:rPr>
          <w:b w:val="0"/>
          <w:bCs w:val="0"/>
        </w:rPr>
        <w:t xml:space="preserve">. </w:t>
      </w:r>
      <w:r>
        <w:rPr>
          <w:b w:val="0"/>
          <w:bCs w:val="0"/>
        </w:rPr>
        <w:t xml:space="preserve">  </w:t>
      </w:r>
      <w:r w:rsidR="00D55026" w:rsidRPr="00D55026">
        <w:rPr>
          <w:b w:val="0"/>
          <w:bCs w:val="0"/>
        </w:rPr>
        <w:t>Pseudo Code</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```plaintext</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1. Load OHLC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2. Normalize the data using </w:t>
      </w:r>
      <w:proofErr w:type="spellStart"/>
      <w:r w:rsidRPr="00D55026">
        <w:rPr>
          <w:b w:val="0"/>
          <w:bCs w:val="0"/>
        </w:rPr>
        <w:t>MinMaxScaler</w:t>
      </w:r>
      <w:proofErr w:type="spellEnd"/>
    </w:p>
    <w:p w:rsidR="00D55026" w:rsidRPr="00D55026" w:rsidRDefault="00D55026" w:rsidP="004B3192">
      <w:pPr>
        <w:pStyle w:val="Heading3"/>
        <w:tabs>
          <w:tab w:val="left" w:pos="582"/>
        </w:tabs>
        <w:spacing w:line="360" w:lineRule="auto"/>
        <w:ind w:left="582" w:right="-93"/>
        <w:rPr>
          <w:b w:val="0"/>
          <w:bCs w:val="0"/>
        </w:rPr>
      </w:pPr>
      <w:r w:rsidRPr="00D55026">
        <w:rPr>
          <w:b w:val="0"/>
          <w:bCs w:val="0"/>
        </w:rPr>
        <w:t>3. Compute technical indicators (RSI, MACD, EMA, SMA)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4. Split data into training and testing sets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5. Initialize LSTM model with appropriate layers and parameters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6. Train the model using the training set</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7. Predict the stock prices on the testing set</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8. Evaluate the model performance (MAE, RMSE, R</w:t>
      </w:r>
      <w:r w:rsidR="00D857FF">
        <w:rPr>
          <w:b w:val="0"/>
          <w:bCs w:val="0"/>
        </w:rPr>
        <w:t xml:space="preserve"> </w:t>
      </w:r>
      <w:r w:rsidRPr="00D55026">
        <w:rPr>
          <w:b w:val="0"/>
          <w:bCs w:val="0"/>
        </w:rPr>
        <w:t>squared)</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9. Visualize the actual vs. predicted prices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d. </w:t>
      </w:r>
      <w:r>
        <w:rPr>
          <w:b w:val="0"/>
          <w:bCs w:val="0"/>
        </w:rPr>
        <w:t xml:space="preserve">  </w:t>
      </w:r>
      <w:r w:rsidR="00D55026" w:rsidRPr="00D55026">
        <w:rPr>
          <w:b w:val="0"/>
          <w:bCs w:val="0"/>
        </w:rPr>
        <w:t>UML Diagrams</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Class </w:t>
      </w:r>
      <w:proofErr w:type="gramStart"/>
      <w:r w:rsidRPr="00D55026">
        <w:rPr>
          <w:b w:val="0"/>
          <w:bCs w:val="0"/>
        </w:rPr>
        <w:t>Diagram</w:t>
      </w:r>
      <w:r w:rsidR="00972620">
        <w:rPr>
          <w:b w:val="0"/>
          <w:bCs w:val="0"/>
        </w:rPr>
        <w:t xml:space="preserve">  </w:t>
      </w:r>
      <w:r w:rsidRPr="00D55026">
        <w:rPr>
          <w:b w:val="0"/>
          <w:bCs w:val="0"/>
        </w:rPr>
        <w:t>:</w:t>
      </w:r>
      <w:proofErr w:type="gramEnd"/>
      <w:r w:rsidRPr="00D55026">
        <w:rPr>
          <w:b w:val="0"/>
          <w:bCs w:val="0"/>
        </w:rPr>
        <w:t xml:space="preserve"> Represents the classes and relationships. Key classes could be `</w:t>
      </w:r>
      <w:proofErr w:type="spellStart"/>
      <w:r w:rsidRPr="00D55026">
        <w:rPr>
          <w:b w:val="0"/>
          <w:bCs w:val="0"/>
        </w:rPr>
        <w:t>DataProcessor</w:t>
      </w:r>
      <w:proofErr w:type="spellEnd"/>
      <w:r w:rsidRPr="00D55026">
        <w:rPr>
          <w:b w:val="0"/>
          <w:bCs w:val="0"/>
        </w:rPr>
        <w:t>`, `</w:t>
      </w:r>
      <w:proofErr w:type="spellStart"/>
      <w:r w:rsidRPr="00D55026">
        <w:rPr>
          <w:b w:val="0"/>
          <w:bCs w:val="0"/>
        </w:rPr>
        <w:t>FeatureEngineer</w:t>
      </w:r>
      <w:proofErr w:type="spellEnd"/>
      <w:r w:rsidRPr="00D55026">
        <w:rPr>
          <w:b w:val="0"/>
          <w:bCs w:val="0"/>
        </w:rPr>
        <w:t>`, `</w:t>
      </w:r>
      <w:proofErr w:type="spellStart"/>
      <w:r w:rsidRPr="00D55026">
        <w:rPr>
          <w:b w:val="0"/>
          <w:bCs w:val="0"/>
        </w:rPr>
        <w:t>ModelTrainer</w:t>
      </w:r>
      <w:proofErr w:type="spellEnd"/>
      <w:r w:rsidRPr="00D55026">
        <w:rPr>
          <w:b w:val="0"/>
          <w:bCs w:val="0"/>
        </w:rPr>
        <w:t>`, `Predictor`, and `Evaluator`.</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Sequence </w:t>
      </w:r>
      <w:proofErr w:type="gramStart"/>
      <w:r w:rsidRPr="00D55026">
        <w:rPr>
          <w:b w:val="0"/>
          <w:bCs w:val="0"/>
        </w:rPr>
        <w:t>Diagram</w:t>
      </w:r>
      <w:r w:rsidR="00972620">
        <w:rPr>
          <w:b w:val="0"/>
          <w:bCs w:val="0"/>
        </w:rPr>
        <w:t xml:space="preserve">  </w:t>
      </w:r>
      <w:r w:rsidRPr="00D55026">
        <w:rPr>
          <w:b w:val="0"/>
          <w:bCs w:val="0"/>
        </w:rPr>
        <w:t>:</w:t>
      </w:r>
      <w:proofErr w:type="gramEnd"/>
      <w:r w:rsidRPr="00D55026">
        <w:rPr>
          <w:b w:val="0"/>
          <w:bCs w:val="0"/>
        </w:rPr>
        <w:t xml:space="preserve"> Illustrates the sequence of interactions between these classes from data collection to prediction.</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Activity </w:t>
      </w:r>
      <w:proofErr w:type="gramStart"/>
      <w:r w:rsidRPr="00D55026">
        <w:rPr>
          <w:b w:val="0"/>
          <w:bCs w:val="0"/>
        </w:rPr>
        <w:t>Diagram</w:t>
      </w:r>
      <w:r w:rsidR="00972620">
        <w:rPr>
          <w:b w:val="0"/>
          <w:bCs w:val="0"/>
        </w:rPr>
        <w:t xml:space="preserve">  </w:t>
      </w:r>
      <w:r w:rsidRPr="00D55026">
        <w:rPr>
          <w:b w:val="0"/>
          <w:bCs w:val="0"/>
        </w:rPr>
        <w:t>:</w:t>
      </w:r>
      <w:proofErr w:type="gramEnd"/>
      <w:r w:rsidRPr="00D55026">
        <w:rPr>
          <w:b w:val="0"/>
          <w:bCs w:val="0"/>
        </w:rPr>
        <w:t xml:space="preserve"> Shows the step</w:t>
      </w:r>
      <w:r w:rsidR="00D857FF">
        <w:rPr>
          <w:b w:val="0"/>
          <w:bCs w:val="0"/>
        </w:rPr>
        <w:t xml:space="preserve"> </w:t>
      </w:r>
      <w:r w:rsidRPr="00D55026">
        <w:rPr>
          <w:b w:val="0"/>
          <w:bCs w:val="0"/>
        </w:rPr>
        <w:t>by</w:t>
      </w:r>
      <w:r w:rsidR="00D857FF">
        <w:rPr>
          <w:b w:val="0"/>
          <w:bCs w:val="0"/>
        </w:rPr>
        <w:t xml:space="preserve"> </w:t>
      </w:r>
      <w:r w:rsidRPr="00D55026">
        <w:rPr>
          <w:b w:val="0"/>
          <w:bCs w:val="0"/>
        </w:rPr>
        <w:t>step flow of activities, from data preprocessing to model evaluation.</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3. User Interface Design (Snapshots) (If Applicable)</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If the project includes a </w:t>
      </w:r>
      <w:proofErr w:type="gramStart"/>
      <w:r w:rsidRPr="00D55026">
        <w:rPr>
          <w:b w:val="0"/>
          <w:bCs w:val="0"/>
        </w:rPr>
        <w:t>front</w:t>
      </w:r>
      <w:r w:rsidR="00D857FF">
        <w:rPr>
          <w:b w:val="0"/>
          <w:bCs w:val="0"/>
        </w:rPr>
        <w:t xml:space="preserve"> </w:t>
      </w:r>
      <w:r w:rsidRPr="00D55026">
        <w:rPr>
          <w:b w:val="0"/>
          <w:bCs w:val="0"/>
        </w:rPr>
        <w:t>end</w:t>
      </w:r>
      <w:proofErr w:type="gramEnd"/>
      <w:r w:rsidRPr="00D55026">
        <w:rPr>
          <w:b w:val="0"/>
          <w:bCs w:val="0"/>
        </w:rPr>
        <w:t xml:space="preserve"> interface, here are potential features for a simple UI:</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Upload </w:t>
      </w:r>
      <w:proofErr w:type="gramStart"/>
      <w:r w:rsidRPr="00D55026">
        <w:rPr>
          <w:b w:val="0"/>
          <w:bCs w:val="0"/>
        </w:rPr>
        <w:t>Page</w:t>
      </w:r>
      <w:r w:rsidR="00972620">
        <w:rPr>
          <w:b w:val="0"/>
          <w:bCs w:val="0"/>
        </w:rPr>
        <w:t xml:space="preserve">  </w:t>
      </w:r>
      <w:r w:rsidRPr="00D55026">
        <w:rPr>
          <w:b w:val="0"/>
          <w:bCs w:val="0"/>
        </w:rPr>
        <w:t>:</w:t>
      </w:r>
      <w:proofErr w:type="gramEnd"/>
      <w:r w:rsidRPr="00D55026">
        <w:rPr>
          <w:b w:val="0"/>
          <w:bCs w:val="0"/>
        </w:rPr>
        <w:t xml:space="preserve"> Allows users to upload the OHLC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Preprocessing </w:t>
      </w:r>
      <w:proofErr w:type="gramStart"/>
      <w:r w:rsidRPr="00D55026">
        <w:rPr>
          <w:b w:val="0"/>
          <w:bCs w:val="0"/>
        </w:rPr>
        <w:t>Settings</w:t>
      </w:r>
      <w:r w:rsidR="00972620">
        <w:rPr>
          <w:b w:val="0"/>
          <w:bCs w:val="0"/>
        </w:rPr>
        <w:t xml:space="preserve">  </w:t>
      </w:r>
      <w:r w:rsidRPr="00D55026">
        <w:rPr>
          <w:b w:val="0"/>
          <w:bCs w:val="0"/>
        </w:rPr>
        <w:t>:</w:t>
      </w:r>
      <w:proofErr w:type="gramEnd"/>
      <w:r w:rsidRPr="00D55026">
        <w:rPr>
          <w:b w:val="0"/>
          <w:bCs w:val="0"/>
        </w:rPr>
        <w:t xml:space="preserve"> Enables users to set parameters for scaling and technical indicators.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Model Training and Evaluation </w:t>
      </w:r>
      <w:proofErr w:type="gramStart"/>
      <w:r w:rsidRPr="00D55026">
        <w:rPr>
          <w:b w:val="0"/>
          <w:bCs w:val="0"/>
        </w:rPr>
        <w:t>Page</w:t>
      </w:r>
      <w:r w:rsidR="00972620">
        <w:rPr>
          <w:b w:val="0"/>
          <w:bCs w:val="0"/>
        </w:rPr>
        <w:t xml:space="preserve">  </w:t>
      </w:r>
      <w:r w:rsidRPr="00D55026">
        <w:rPr>
          <w:b w:val="0"/>
          <w:bCs w:val="0"/>
        </w:rPr>
        <w:t>:</w:t>
      </w:r>
      <w:proofErr w:type="gramEnd"/>
      <w:r w:rsidRPr="00D55026">
        <w:rPr>
          <w:b w:val="0"/>
          <w:bCs w:val="0"/>
        </w:rPr>
        <w:t xml:space="preserve"> Displays training status and evaluation metrics.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Prediction Visualization </w:t>
      </w:r>
      <w:proofErr w:type="gramStart"/>
      <w:r w:rsidRPr="00D55026">
        <w:rPr>
          <w:b w:val="0"/>
          <w:bCs w:val="0"/>
        </w:rPr>
        <w:t>Page</w:t>
      </w:r>
      <w:r w:rsidR="00972620">
        <w:rPr>
          <w:b w:val="0"/>
          <w:bCs w:val="0"/>
        </w:rPr>
        <w:t xml:space="preserve">  </w:t>
      </w:r>
      <w:r w:rsidRPr="00D55026">
        <w:rPr>
          <w:b w:val="0"/>
          <w:bCs w:val="0"/>
        </w:rPr>
        <w:t>:</w:t>
      </w:r>
      <w:proofErr w:type="gramEnd"/>
      <w:r w:rsidRPr="00D55026">
        <w:rPr>
          <w:b w:val="0"/>
          <w:bCs w:val="0"/>
        </w:rPr>
        <w:t xml:space="preserve"> Plots actual vs. predicted prices.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Export Results </w:t>
      </w:r>
      <w:proofErr w:type="gramStart"/>
      <w:r w:rsidRPr="00D55026">
        <w:rPr>
          <w:b w:val="0"/>
          <w:bCs w:val="0"/>
        </w:rPr>
        <w:t>Option</w:t>
      </w:r>
      <w:r w:rsidR="00972620">
        <w:rPr>
          <w:b w:val="0"/>
          <w:bCs w:val="0"/>
        </w:rPr>
        <w:t xml:space="preserve">  </w:t>
      </w:r>
      <w:r w:rsidRPr="00D55026">
        <w:rPr>
          <w:b w:val="0"/>
          <w:bCs w:val="0"/>
        </w:rPr>
        <w:t>:</w:t>
      </w:r>
      <w:proofErr w:type="gramEnd"/>
      <w:r w:rsidRPr="00D55026">
        <w:rPr>
          <w:b w:val="0"/>
          <w:bCs w:val="0"/>
        </w:rPr>
        <w:t xml:space="preserve"> Lets users download the predictions as a CSV file.</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lastRenderedPageBreak/>
        <w:t xml:space="preserve">   </w:t>
      </w:r>
      <w:r w:rsidR="00D55026" w:rsidRPr="00D55026">
        <w:rPr>
          <w:b w:val="0"/>
          <w:bCs w:val="0"/>
        </w:rPr>
        <w:t xml:space="preserve"> </w:t>
      </w:r>
      <w:r>
        <w:rPr>
          <w:b w:val="0"/>
          <w:bCs w:val="0"/>
        </w:rPr>
        <w:t xml:space="preserve">  </w:t>
      </w:r>
      <w:r w:rsidR="00D55026" w:rsidRPr="00D55026">
        <w:rPr>
          <w:b w:val="0"/>
          <w:bCs w:val="0"/>
        </w:rPr>
        <w:t xml:space="preserve">4. Details </w:t>
      </w:r>
      <w:proofErr w:type="gramStart"/>
      <w:r w:rsidR="00D55026" w:rsidRPr="00D55026">
        <w:rPr>
          <w:b w:val="0"/>
          <w:bCs w:val="0"/>
        </w:rPr>
        <w:t>About</w:t>
      </w:r>
      <w:proofErr w:type="gramEnd"/>
      <w:r w:rsidR="00D55026" w:rsidRPr="00D55026">
        <w:rPr>
          <w:b w:val="0"/>
          <w:bCs w:val="0"/>
        </w:rPr>
        <w:t xml:space="preserve"> Input to Systems or Selected Data</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a. </w:t>
      </w:r>
      <w:r>
        <w:rPr>
          <w:b w:val="0"/>
          <w:bCs w:val="0"/>
        </w:rPr>
        <w:t xml:space="preserve">  </w:t>
      </w:r>
      <w:r w:rsidR="00D55026" w:rsidRPr="00D55026">
        <w:rPr>
          <w:b w:val="0"/>
          <w:bCs w:val="0"/>
        </w:rPr>
        <w:t>Input Data</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OHLC </w:t>
      </w:r>
      <w:proofErr w:type="gramStart"/>
      <w:r w:rsidRPr="00D55026">
        <w:rPr>
          <w:b w:val="0"/>
          <w:bCs w:val="0"/>
        </w:rPr>
        <w:t>Data</w:t>
      </w:r>
      <w:r w:rsidR="00972620">
        <w:rPr>
          <w:b w:val="0"/>
          <w:bCs w:val="0"/>
        </w:rPr>
        <w:t xml:space="preserve">  </w:t>
      </w:r>
      <w:r w:rsidRPr="00D55026">
        <w:rPr>
          <w:b w:val="0"/>
          <w:bCs w:val="0"/>
        </w:rPr>
        <w:t>:</w:t>
      </w:r>
      <w:proofErr w:type="gramEnd"/>
      <w:r w:rsidRPr="00D55026">
        <w:rPr>
          <w:b w:val="0"/>
          <w:bCs w:val="0"/>
        </w:rPr>
        <w:t xml:space="preserve"> Daily Open, High, Low, Close prices for Nifty 50 over several years.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Technical </w:t>
      </w:r>
      <w:proofErr w:type="gramStart"/>
      <w:r w:rsidRPr="00D55026">
        <w:rPr>
          <w:b w:val="0"/>
          <w:bCs w:val="0"/>
        </w:rPr>
        <w:t>Indicators</w:t>
      </w:r>
      <w:r w:rsidR="00972620">
        <w:rPr>
          <w:b w:val="0"/>
          <w:bCs w:val="0"/>
        </w:rPr>
        <w:t xml:space="preserve">  </w:t>
      </w:r>
      <w:r w:rsidRPr="00D55026">
        <w:rPr>
          <w:b w:val="0"/>
          <w:bCs w:val="0"/>
        </w:rPr>
        <w:t>:</w:t>
      </w:r>
      <w:proofErr w:type="gramEnd"/>
      <w:r w:rsidRPr="00D55026">
        <w:rPr>
          <w:b w:val="0"/>
          <w:bCs w:val="0"/>
        </w:rPr>
        <w:t xml:space="preserve"> Computed from the OHLC data, including RSI, MACD, EMA, and SMA.</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Data Preprocessing Requirements</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Normalization</w:t>
      </w:r>
      <w:r w:rsidR="00972620">
        <w:rPr>
          <w:b w:val="0"/>
          <w:bCs w:val="0"/>
        </w:rPr>
        <w:t xml:space="preserve">  </w:t>
      </w:r>
      <w:r w:rsidRPr="00D55026">
        <w:rPr>
          <w:b w:val="0"/>
          <w:bCs w:val="0"/>
        </w:rPr>
        <w:t>:</w:t>
      </w:r>
      <w:proofErr w:type="gramEnd"/>
      <w:r w:rsidRPr="00D55026">
        <w:rPr>
          <w:b w:val="0"/>
          <w:bCs w:val="0"/>
        </w:rPr>
        <w:t xml:space="preserve"> Apply </w:t>
      </w:r>
      <w:proofErr w:type="spellStart"/>
      <w:r w:rsidRPr="00D55026">
        <w:rPr>
          <w:b w:val="0"/>
          <w:bCs w:val="0"/>
        </w:rPr>
        <w:t>MinMax</w:t>
      </w:r>
      <w:proofErr w:type="spellEnd"/>
      <w:r w:rsidRPr="00D55026">
        <w:rPr>
          <w:b w:val="0"/>
          <w:bCs w:val="0"/>
        </w:rPr>
        <w:t xml:space="preserve"> scaling to scale values between 0 and 1.</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Indicator </w:t>
      </w:r>
      <w:proofErr w:type="gramStart"/>
      <w:r w:rsidRPr="00D55026">
        <w:rPr>
          <w:b w:val="0"/>
          <w:bCs w:val="0"/>
        </w:rPr>
        <w:t>Calculation</w:t>
      </w:r>
      <w:r w:rsidR="00972620">
        <w:rPr>
          <w:b w:val="0"/>
          <w:bCs w:val="0"/>
        </w:rPr>
        <w:t xml:space="preserve">  </w:t>
      </w:r>
      <w:r w:rsidRPr="00D55026">
        <w:rPr>
          <w:b w:val="0"/>
          <w:bCs w:val="0"/>
        </w:rPr>
        <w:t>:</w:t>
      </w:r>
      <w:proofErr w:type="gramEnd"/>
      <w:r w:rsidRPr="00D55026">
        <w:rPr>
          <w:b w:val="0"/>
          <w:bCs w:val="0"/>
        </w:rPr>
        <w:t xml:space="preserve"> Use formulas for calculating RSI, MACD, EMA, and SMA.</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5. Performance Evaluation Parameters (for Validation)</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55026" w:rsidP="004B3192">
      <w:pPr>
        <w:pStyle w:val="Heading3"/>
        <w:tabs>
          <w:tab w:val="left" w:pos="582"/>
        </w:tabs>
        <w:spacing w:line="360" w:lineRule="auto"/>
        <w:ind w:left="582" w:right="-93"/>
        <w:rPr>
          <w:b w:val="0"/>
          <w:bCs w:val="0"/>
        </w:rPr>
      </w:pPr>
      <w:r w:rsidRPr="00D55026">
        <w:rPr>
          <w:b w:val="0"/>
          <w:bCs w:val="0"/>
        </w:rPr>
        <w:t>Evaluation metrics help to measure the accuracy and effectiveness of the model:</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Mean Absolute Error (MAE</w:t>
      </w:r>
      <w:proofErr w:type="gramStart"/>
      <w:r w:rsidRPr="00D55026">
        <w:rPr>
          <w:b w:val="0"/>
          <w:bCs w:val="0"/>
        </w:rPr>
        <w:t>)</w:t>
      </w:r>
      <w:r w:rsidR="00972620">
        <w:rPr>
          <w:b w:val="0"/>
          <w:bCs w:val="0"/>
        </w:rPr>
        <w:t xml:space="preserve">  </w:t>
      </w:r>
      <w:r w:rsidRPr="00D55026">
        <w:rPr>
          <w:b w:val="0"/>
          <w:bCs w:val="0"/>
        </w:rPr>
        <w:t>:</w:t>
      </w:r>
      <w:proofErr w:type="gramEnd"/>
      <w:r w:rsidRPr="00D55026">
        <w:rPr>
          <w:b w:val="0"/>
          <w:bCs w:val="0"/>
        </w:rPr>
        <w:t xml:space="preserve"> Measures the average magnitude of errors in predictions.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Root Mean Squared Error (RMSE</w:t>
      </w:r>
      <w:proofErr w:type="gramStart"/>
      <w:r w:rsidRPr="00D55026">
        <w:rPr>
          <w:b w:val="0"/>
          <w:bCs w:val="0"/>
        </w:rPr>
        <w:t>)</w:t>
      </w:r>
      <w:r w:rsidR="00972620">
        <w:rPr>
          <w:b w:val="0"/>
          <w:bCs w:val="0"/>
        </w:rPr>
        <w:t xml:space="preserve">  </w:t>
      </w:r>
      <w:r w:rsidRPr="00D55026">
        <w:rPr>
          <w:b w:val="0"/>
          <w:bCs w:val="0"/>
        </w:rPr>
        <w:t>:</w:t>
      </w:r>
      <w:proofErr w:type="gramEnd"/>
      <w:r w:rsidRPr="00D55026">
        <w:rPr>
          <w:b w:val="0"/>
          <w:bCs w:val="0"/>
        </w:rPr>
        <w:t xml:space="preserve"> Evaluates the square root of the average squared differences between actual and predicted values.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R</w:t>
      </w:r>
      <w:r w:rsidR="00D857FF">
        <w:rPr>
          <w:b w:val="0"/>
          <w:bCs w:val="0"/>
        </w:rPr>
        <w:t xml:space="preserve"> </w:t>
      </w:r>
      <w:proofErr w:type="gramStart"/>
      <w:r w:rsidRPr="00D55026">
        <w:rPr>
          <w:b w:val="0"/>
          <w:bCs w:val="0"/>
        </w:rPr>
        <w:t>squared</w:t>
      </w:r>
      <w:r w:rsidR="00972620">
        <w:rPr>
          <w:b w:val="0"/>
          <w:bCs w:val="0"/>
        </w:rPr>
        <w:t xml:space="preserve">  </w:t>
      </w:r>
      <w:r w:rsidRPr="00D55026">
        <w:rPr>
          <w:b w:val="0"/>
          <w:bCs w:val="0"/>
        </w:rPr>
        <w:t>:</w:t>
      </w:r>
      <w:proofErr w:type="gramEnd"/>
      <w:r w:rsidRPr="00D55026">
        <w:rPr>
          <w:b w:val="0"/>
          <w:bCs w:val="0"/>
        </w:rPr>
        <w:t xml:space="preserve"> Indicates how well the predictions match the actual </w:t>
      </w:r>
      <w:r w:rsidRPr="00D55026">
        <w:rPr>
          <w:b w:val="0"/>
          <w:bCs w:val="0"/>
        </w:rPr>
        <w:lastRenderedPageBreak/>
        <w:t>values.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Training and Validation </w:t>
      </w:r>
      <w:proofErr w:type="gramStart"/>
      <w:r w:rsidRPr="00D55026">
        <w:rPr>
          <w:b w:val="0"/>
          <w:bCs w:val="0"/>
        </w:rPr>
        <w:t>Loss</w:t>
      </w:r>
      <w:r w:rsidR="00972620">
        <w:rPr>
          <w:b w:val="0"/>
          <w:bCs w:val="0"/>
        </w:rPr>
        <w:t xml:space="preserve">  </w:t>
      </w:r>
      <w:r w:rsidRPr="00D55026">
        <w:rPr>
          <w:b w:val="0"/>
          <w:bCs w:val="0"/>
        </w:rPr>
        <w:t>:</w:t>
      </w:r>
      <w:proofErr w:type="gramEnd"/>
      <w:r w:rsidRPr="00D55026">
        <w:rPr>
          <w:b w:val="0"/>
          <w:bCs w:val="0"/>
        </w:rPr>
        <w:t xml:space="preserve"> Plots to monitor the model's learning curve and detect overfitting.</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6. Software and Hardware Setup</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a. </w:t>
      </w:r>
      <w:r>
        <w:rPr>
          <w:b w:val="0"/>
          <w:bCs w:val="0"/>
        </w:rPr>
        <w:t xml:space="preserve">  </w:t>
      </w:r>
      <w:r w:rsidR="00D55026" w:rsidRPr="00D55026">
        <w:rPr>
          <w:b w:val="0"/>
          <w:bCs w:val="0"/>
        </w:rPr>
        <w:t>Software Setup</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Python </w:t>
      </w:r>
      <w:proofErr w:type="gramStart"/>
      <w:r w:rsidRPr="00D55026">
        <w:rPr>
          <w:b w:val="0"/>
          <w:bCs w:val="0"/>
        </w:rPr>
        <w:t>3.x</w:t>
      </w:r>
      <w:r w:rsidR="00972620">
        <w:rPr>
          <w:b w:val="0"/>
          <w:bCs w:val="0"/>
        </w:rPr>
        <w:t xml:space="preserve">  </w:t>
      </w:r>
      <w:r w:rsidRPr="00D55026">
        <w:rPr>
          <w:b w:val="0"/>
          <w:bCs w:val="0"/>
        </w:rPr>
        <w:t>:</w:t>
      </w:r>
      <w:proofErr w:type="gramEnd"/>
      <w:r w:rsidRPr="00D55026">
        <w:rPr>
          <w:b w:val="0"/>
          <w:bCs w:val="0"/>
        </w:rPr>
        <w:t xml:space="preserve"> The primary programming language.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Libraries</w:t>
      </w:r>
      <w:r w:rsidR="00972620">
        <w:rPr>
          <w:b w:val="0"/>
          <w:bCs w:val="0"/>
        </w:rPr>
        <w:t xml:space="preserve">  </w:t>
      </w:r>
      <w:r w:rsidRPr="00D55026">
        <w:rPr>
          <w:b w:val="0"/>
          <w:bCs w:val="0"/>
        </w:rPr>
        <w:t>:</w:t>
      </w:r>
      <w:proofErr w:type="gramEnd"/>
      <w:r w:rsidRPr="00D55026">
        <w:rPr>
          <w:b w:val="0"/>
          <w:bCs w:val="0"/>
        </w:rPr>
        <w:t xml:space="preserve"> Pandas, </w:t>
      </w:r>
      <w:proofErr w:type="spellStart"/>
      <w:r w:rsidRPr="00D55026">
        <w:rPr>
          <w:b w:val="0"/>
          <w:bCs w:val="0"/>
        </w:rPr>
        <w:t>NumPy</w:t>
      </w:r>
      <w:proofErr w:type="spellEnd"/>
      <w:r w:rsidRPr="00D55026">
        <w:rPr>
          <w:b w:val="0"/>
          <w:bCs w:val="0"/>
        </w:rPr>
        <w:t xml:space="preserve">, </w:t>
      </w:r>
      <w:proofErr w:type="spellStart"/>
      <w:r w:rsidRPr="00D55026">
        <w:rPr>
          <w:b w:val="0"/>
          <w:bCs w:val="0"/>
        </w:rPr>
        <w:t>TensorFlow</w:t>
      </w:r>
      <w:proofErr w:type="spellEnd"/>
      <w:r w:rsidRPr="00D55026">
        <w:rPr>
          <w:b w:val="0"/>
          <w:bCs w:val="0"/>
        </w:rPr>
        <w:t>/</w:t>
      </w:r>
      <w:proofErr w:type="spellStart"/>
      <w:r w:rsidRPr="00D55026">
        <w:rPr>
          <w:b w:val="0"/>
          <w:bCs w:val="0"/>
        </w:rPr>
        <w:t>Keras</w:t>
      </w:r>
      <w:proofErr w:type="spellEnd"/>
      <w:r w:rsidRPr="00D55026">
        <w:rPr>
          <w:b w:val="0"/>
          <w:bCs w:val="0"/>
        </w:rPr>
        <w:t xml:space="preserve">, </w:t>
      </w:r>
      <w:proofErr w:type="spellStart"/>
      <w:r w:rsidRPr="00D55026">
        <w:rPr>
          <w:b w:val="0"/>
          <w:bCs w:val="0"/>
        </w:rPr>
        <w:t>Scikit</w:t>
      </w:r>
      <w:proofErr w:type="spellEnd"/>
      <w:r w:rsidR="00D857FF">
        <w:rPr>
          <w:b w:val="0"/>
          <w:bCs w:val="0"/>
        </w:rPr>
        <w:t xml:space="preserve"> </w:t>
      </w:r>
      <w:r w:rsidRPr="00D55026">
        <w:rPr>
          <w:b w:val="0"/>
          <w:bCs w:val="0"/>
        </w:rPr>
        <w:t xml:space="preserve">learn, </w:t>
      </w:r>
      <w:proofErr w:type="spellStart"/>
      <w:r w:rsidRPr="00D55026">
        <w:rPr>
          <w:b w:val="0"/>
          <w:bCs w:val="0"/>
        </w:rPr>
        <w:t>Matplotlib</w:t>
      </w:r>
      <w:proofErr w:type="spellEnd"/>
      <w:r w:rsidRPr="00D55026">
        <w:rPr>
          <w:b w:val="0"/>
          <w:bCs w:val="0"/>
        </w:rPr>
        <w:t xml:space="preserve">, </w:t>
      </w:r>
      <w:proofErr w:type="spellStart"/>
      <w:r w:rsidRPr="00D55026">
        <w:rPr>
          <w:b w:val="0"/>
          <w:bCs w:val="0"/>
        </w:rPr>
        <w:t>Seaborn</w:t>
      </w:r>
      <w:proofErr w:type="spellEnd"/>
      <w:r w:rsidRPr="00D55026">
        <w:rPr>
          <w:b w:val="0"/>
          <w:bCs w:val="0"/>
        </w:rPr>
        <w:t>.</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Development </w:t>
      </w:r>
      <w:proofErr w:type="gramStart"/>
      <w:r w:rsidRPr="00D55026">
        <w:rPr>
          <w:b w:val="0"/>
          <w:bCs w:val="0"/>
        </w:rPr>
        <w:t>Environment</w:t>
      </w:r>
      <w:r w:rsidR="00972620">
        <w:rPr>
          <w:b w:val="0"/>
          <w:bCs w:val="0"/>
        </w:rPr>
        <w:t xml:space="preserve">  </w:t>
      </w:r>
      <w:r w:rsidRPr="00D55026">
        <w:rPr>
          <w:b w:val="0"/>
          <w:bCs w:val="0"/>
        </w:rPr>
        <w:t>:</w:t>
      </w:r>
      <w:proofErr w:type="gramEnd"/>
      <w:r w:rsidRPr="00D55026">
        <w:rPr>
          <w:b w:val="0"/>
          <w:bCs w:val="0"/>
        </w:rPr>
        <w:t xml:space="preserve"> </w:t>
      </w:r>
      <w:proofErr w:type="spellStart"/>
      <w:r w:rsidRPr="00D55026">
        <w:rPr>
          <w:b w:val="0"/>
          <w:bCs w:val="0"/>
        </w:rPr>
        <w:t>Jupyter</w:t>
      </w:r>
      <w:proofErr w:type="spellEnd"/>
      <w:r w:rsidRPr="00D55026">
        <w:rPr>
          <w:b w:val="0"/>
          <w:bCs w:val="0"/>
        </w:rPr>
        <w:t xml:space="preserve"> Notebook or Visual Studio Code.</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Hardware Setup</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CPU/</w:t>
      </w:r>
      <w:proofErr w:type="gramStart"/>
      <w:r w:rsidRPr="00D55026">
        <w:rPr>
          <w:b w:val="0"/>
          <w:bCs w:val="0"/>
        </w:rPr>
        <w:t>GPU</w:t>
      </w:r>
      <w:r w:rsidR="00972620">
        <w:rPr>
          <w:b w:val="0"/>
          <w:bCs w:val="0"/>
        </w:rPr>
        <w:t xml:space="preserve">  </w:t>
      </w:r>
      <w:r w:rsidRPr="00D55026">
        <w:rPr>
          <w:b w:val="0"/>
          <w:bCs w:val="0"/>
        </w:rPr>
        <w:t>:</w:t>
      </w:r>
      <w:proofErr w:type="gramEnd"/>
      <w:r w:rsidRPr="00D55026">
        <w:rPr>
          <w:b w:val="0"/>
          <w:bCs w:val="0"/>
        </w:rPr>
        <w:t xml:space="preserve"> A system with a high</w:t>
      </w:r>
      <w:r w:rsidR="00D857FF">
        <w:rPr>
          <w:b w:val="0"/>
          <w:bCs w:val="0"/>
        </w:rPr>
        <w:t xml:space="preserve"> </w:t>
      </w:r>
      <w:r w:rsidRPr="00D55026">
        <w:rPr>
          <w:b w:val="0"/>
          <w:bCs w:val="0"/>
        </w:rPr>
        <w:t>performance CPU or a GPU (NVIDIA CUDA</w:t>
      </w:r>
      <w:r w:rsidR="00D857FF">
        <w:rPr>
          <w:b w:val="0"/>
          <w:bCs w:val="0"/>
        </w:rPr>
        <w:t xml:space="preserve"> </w:t>
      </w:r>
      <w:r w:rsidRPr="00D55026">
        <w:rPr>
          <w:b w:val="0"/>
          <w:bCs w:val="0"/>
        </w:rPr>
        <w:t>capable GPU for faster training).</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RAM</w:t>
      </w:r>
      <w:r w:rsidR="00972620">
        <w:rPr>
          <w:b w:val="0"/>
          <w:bCs w:val="0"/>
        </w:rPr>
        <w:t xml:space="preserve">  </w:t>
      </w:r>
      <w:r w:rsidRPr="00D55026">
        <w:rPr>
          <w:b w:val="0"/>
          <w:bCs w:val="0"/>
        </w:rPr>
        <w:t>:</w:t>
      </w:r>
      <w:proofErr w:type="gramEnd"/>
      <w:r w:rsidRPr="00D55026">
        <w:rPr>
          <w:b w:val="0"/>
          <w:bCs w:val="0"/>
        </w:rPr>
        <w:t xml:space="preserve"> Minimum 8 GB, recommended 16 GB or more for better performance.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Storage</w:t>
      </w:r>
      <w:r w:rsidR="00972620">
        <w:rPr>
          <w:b w:val="0"/>
          <w:bCs w:val="0"/>
        </w:rPr>
        <w:t xml:space="preserve">  </w:t>
      </w:r>
      <w:r w:rsidRPr="00D55026">
        <w:rPr>
          <w:b w:val="0"/>
          <w:bCs w:val="0"/>
        </w:rPr>
        <w:t>:</w:t>
      </w:r>
      <w:proofErr w:type="gramEnd"/>
      <w:r w:rsidRPr="00D55026">
        <w:rPr>
          <w:b w:val="0"/>
          <w:bCs w:val="0"/>
        </w:rPr>
        <w:t xml:space="preserve"> Sufficient space to store data and intermediate results (at least 100 GB).</w:t>
      </w:r>
    </w:p>
    <w:p w:rsidR="00D55026" w:rsidRPr="00D55026" w:rsidRDefault="00D55026" w:rsidP="004B3192">
      <w:pPr>
        <w:pStyle w:val="Heading3"/>
        <w:tabs>
          <w:tab w:val="left" w:pos="582"/>
        </w:tabs>
        <w:spacing w:line="360" w:lineRule="auto"/>
        <w:ind w:left="582" w:right="-93"/>
        <w:rPr>
          <w:b w:val="0"/>
          <w:bCs w:val="0"/>
        </w:rPr>
      </w:pPr>
    </w:p>
    <w:p w:rsidR="00D55026" w:rsidRDefault="00D55026" w:rsidP="004B3192">
      <w:pPr>
        <w:pStyle w:val="Heading3"/>
        <w:tabs>
          <w:tab w:val="left" w:pos="582"/>
        </w:tabs>
        <w:spacing w:line="360" w:lineRule="auto"/>
        <w:ind w:left="582" w:right="-93" w:firstLine="0"/>
        <w:rPr>
          <w:b w:val="0"/>
          <w:bCs w:val="0"/>
        </w:rPr>
      </w:pPr>
      <w:r w:rsidRPr="00D55026">
        <w:rPr>
          <w:b w:val="0"/>
          <w:bCs w:val="0"/>
        </w:rPr>
        <w:t xml:space="preserve">These sections provide a comprehensive understanding of the project's components, processes, and setup, ensuring the </w:t>
      </w:r>
      <w:r w:rsidRPr="00D55026">
        <w:rPr>
          <w:b w:val="0"/>
          <w:bCs w:val="0"/>
        </w:rPr>
        <w:lastRenderedPageBreak/>
        <w:t>development is well</w:t>
      </w:r>
      <w:r w:rsidR="00D857FF">
        <w:rPr>
          <w:b w:val="0"/>
          <w:bCs w:val="0"/>
        </w:rPr>
        <w:t xml:space="preserve"> </w:t>
      </w:r>
      <w:r w:rsidRPr="00D55026">
        <w:rPr>
          <w:b w:val="0"/>
          <w:bCs w:val="0"/>
        </w:rPr>
        <w:t>planned and structured for successful execution.</w:t>
      </w:r>
    </w:p>
    <w:p w:rsidR="00140BB3" w:rsidRDefault="00140BB3" w:rsidP="004B3192">
      <w:pPr>
        <w:pStyle w:val="Heading3"/>
        <w:tabs>
          <w:tab w:val="left" w:pos="582"/>
        </w:tabs>
        <w:spacing w:line="360" w:lineRule="auto"/>
        <w:ind w:left="582" w:right="-93" w:firstLine="0"/>
        <w:rPr>
          <w:b w:val="0"/>
          <w:bCs w:val="0"/>
        </w:rPr>
      </w:pPr>
    </w:p>
    <w:p w:rsidR="00140BB3" w:rsidRDefault="00140BB3" w:rsidP="004B3192">
      <w:pPr>
        <w:pStyle w:val="Heading3"/>
        <w:tabs>
          <w:tab w:val="left" w:pos="582"/>
        </w:tabs>
        <w:spacing w:line="360" w:lineRule="auto"/>
        <w:ind w:left="582" w:right="-93" w:firstLine="0"/>
        <w:rPr>
          <w:b w:val="0"/>
          <w:bCs w:val="0"/>
        </w:rPr>
      </w:pPr>
    </w:p>
    <w:p w:rsidR="00140BB3" w:rsidRPr="00F934D2" w:rsidRDefault="00972620" w:rsidP="004B3192">
      <w:pPr>
        <w:pStyle w:val="Heading3"/>
        <w:tabs>
          <w:tab w:val="left" w:pos="582"/>
        </w:tabs>
        <w:spacing w:line="360" w:lineRule="auto"/>
        <w:ind w:left="582" w:right="-93"/>
      </w:pPr>
      <w:r w:rsidRPr="00F934D2">
        <w:t xml:space="preserve">   </w:t>
      </w:r>
      <w:r w:rsidR="00140BB3" w:rsidRPr="00F934D2">
        <w:t xml:space="preserve"> </w:t>
      </w:r>
      <w:r w:rsidRPr="00F934D2">
        <w:t xml:space="preserve">  </w:t>
      </w:r>
      <w:r w:rsidR="00140BB3" w:rsidRPr="00F934D2">
        <w:t>Summary of Work Completed</w:t>
      </w:r>
      <w:r w:rsidRPr="00F934D2">
        <w:t xml:space="preserve">  </w:t>
      </w:r>
    </w:p>
    <w:p w:rsidR="00140BB3" w:rsidRPr="00140BB3" w:rsidRDefault="00140BB3" w:rsidP="004B3192">
      <w:pPr>
        <w:pStyle w:val="Heading3"/>
        <w:tabs>
          <w:tab w:val="left" w:pos="582"/>
        </w:tabs>
        <w:spacing w:line="360" w:lineRule="auto"/>
        <w:ind w:left="582" w:right="-93"/>
        <w:rPr>
          <w:b w:val="0"/>
          <w:bCs w:val="0"/>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The project aimed at predicting Nifty 50 stock prices using </w:t>
      </w:r>
      <w:proofErr w:type="gramStart"/>
      <w:r w:rsidRPr="00F934D2">
        <w:rPr>
          <w:b w:val="0"/>
          <w:bCs w:val="0"/>
          <w:sz w:val="28"/>
          <w:szCs w:val="28"/>
        </w:rPr>
        <w:t>machine learning</w:t>
      </w:r>
      <w:proofErr w:type="gramEnd"/>
      <w:r w:rsidRPr="00F934D2">
        <w:rPr>
          <w:b w:val="0"/>
          <w:bCs w:val="0"/>
          <w:sz w:val="28"/>
          <w:szCs w:val="28"/>
        </w:rPr>
        <w:t xml:space="preserve"> techniques has made significant progress. Here is an overview of the work completed:</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1. </w:t>
      </w:r>
      <w:r w:rsidR="00972620" w:rsidRPr="00F934D2">
        <w:rPr>
          <w:b w:val="0"/>
          <w:bCs w:val="0"/>
          <w:sz w:val="28"/>
          <w:szCs w:val="28"/>
        </w:rPr>
        <w:t xml:space="preserve">  </w:t>
      </w:r>
      <w:r w:rsidRPr="00F934D2">
        <w:rPr>
          <w:b w:val="0"/>
          <w:bCs w:val="0"/>
          <w:sz w:val="28"/>
          <w:szCs w:val="28"/>
        </w:rPr>
        <w:t>Data Collection and Preprocessing</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Daily OHLC (Open, High, Low, </w:t>
      </w:r>
      <w:proofErr w:type="gramStart"/>
      <w:r w:rsidRPr="00F934D2">
        <w:rPr>
          <w:b w:val="0"/>
          <w:bCs w:val="0"/>
          <w:sz w:val="28"/>
          <w:szCs w:val="28"/>
        </w:rPr>
        <w:t>Close</w:t>
      </w:r>
      <w:proofErr w:type="gramEnd"/>
      <w:r w:rsidRPr="00F934D2">
        <w:rPr>
          <w:b w:val="0"/>
          <w:bCs w:val="0"/>
          <w:sz w:val="28"/>
          <w:szCs w:val="28"/>
        </w:rPr>
        <w:t xml:space="preserve">) data for Nifty 50 was collected.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Data preprocessing involved handling missing values, applying </w:t>
      </w:r>
      <w:proofErr w:type="spellStart"/>
      <w:r w:rsidRPr="00F934D2">
        <w:rPr>
          <w:b w:val="0"/>
          <w:bCs w:val="0"/>
          <w:sz w:val="28"/>
          <w:szCs w:val="28"/>
        </w:rPr>
        <w:t>MinMax</w:t>
      </w:r>
      <w:proofErr w:type="spellEnd"/>
      <w:r w:rsidRPr="00F934D2">
        <w:rPr>
          <w:b w:val="0"/>
          <w:bCs w:val="0"/>
          <w:sz w:val="28"/>
          <w:szCs w:val="28"/>
        </w:rPr>
        <w:t xml:space="preserve"> scaling for normalization, and preparing the data for further analysis.</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2. </w:t>
      </w:r>
      <w:r w:rsidR="00972620" w:rsidRPr="00F934D2">
        <w:rPr>
          <w:b w:val="0"/>
          <w:bCs w:val="0"/>
          <w:sz w:val="28"/>
          <w:szCs w:val="28"/>
        </w:rPr>
        <w:t xml:space="preserve">  </w:t>
      </w:r>
      <w:r w:rsidRPr="00F934D2">
        <w:rPr>
          <w:b w:val="0"/>
          <w:bCs w:val="0"/>
          <w:sz w:val="28"/>
          <w:szCs w:val="28"/>
        </w:rPr>
        <w:t>Feature Engineering</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Several technical indicators </w:t>
      </w:r>
      <w:proofErr w:type="gramStart"/>
      <w:r w:rsidRPr="00F934D2">
        <w:rPr>
          <w:b w:val="0"/>
          <w:bCs w:val="0"/>
          <w:sz w:val="28"/>
          <w:szCs w:val="28"/>
        </w:rPr>
        <w:t>were computed</w:t>
      </w:r>
      <w:proofErr w:type="gramEnd"/>
      <w:r w:rsidRPr="00F934D2">
        <w:rPr>
          <w:b w:val="0"/>
          <w:bCs w:val="0"/>
          <w:sz w:val="28"/>
          <w:szCs w:val="28"/>
        </w:rPr>
        <w:t xml:space="preserve"> to enhance the dataset's predictive power. These included:</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r w:rsidRPr="00F934D2">
        <w:rPr>
          <w:b w:val="0"/>
          <w:bCs w:val="0"/>
          <w:sz w:val="28"/>
          <w:szCs w:val="28"/>
        </w:rPr>
        <w:t>Relative Strength Index (RSI)</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r w:rsidRPr="00F934D2">
        <w:rPr>
          <w:b w:val="0"/>
          <w:bCs w:val="0"/>
          <w:sz w:val="28"/>
          <w:szCs w:val="28"/>
        </w:rPr>
        <w:t>Moving Average Convergence Divergence (MACD)</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r w:rsidRPr="00F934D2">
        <w:rPr>
          <w:b w:val="0"/>
          <w:bCs w:val="0"/>
          <w:sz w:val="28"/>
          <w:szCs w:val="28"/>
        </w:rPr>
        <w:t>Exponential Moving Averages (EMA) for 20, 50, 100, 150, and 200 days</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r w:rsidRPr="00F934D2">
        <w:rPr>
          <w:b w:val="0"/>
          <w:bCs w:val="0"/>
          <w:sz w:val="28"/>
          <w:szCs w:val="28"/>
        </w:rPr>
        <w:t>Simple Moving Averages (SMA) for 20, 50, 100, 150, and 200 days</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3. </w:t>
      </w:r>
      <w:r w:rsidR="00972620" w:rsidRPr="00F934D2">
        <w:rPr>
          <w:b w:val="0"/>
          <w:bCs w:val="0"/>
          <w:sz w:val="28"/>
          <w:szCs w:val="28"/>
        </w:rPr>
        <w:t xml:space="preserve">  </w:t>
      </w:r>
      <w:r w:rsidRPr="00F934D2">
        <w:rPr>
          <w:b w:val="0"/>
          <w:bCs w:val="0"/>
          <w:sz w:val="28"/>
          <w:szCs w:val="28"/>
        </w:rPr>
        <w:t>Model Development</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An LSTM (Long Short</w:t>
      </w:r>
      <w:r w:rsidR="00D857FF" w:rsidRPr="00F934D2">
        <w:rPr>
          <w:b w:val="0"/>
          <w:bCs w:val="0"/>
          <w:sz w:val="28"/>
          <w:szCs w:val="28"/>
        </w:rPr>
        <w:t xml:space="preserve"> </w:t>
      </w:r>
      <w:r w:rsidRPr="00F934D2">
        <w:rPr>
          <w:b w:val="0"/>
          <w:bCs w:val="0"/>
          <w:sz w:val="28"/>
          <w:szCs w:val="28"/>
        </w:rPr>
        <w:t xml:space="preserve">Term Memory) model </w:t>
      </w:r>
      <w:proofErr w:type="gramStart"/>
      <w:r w:rsidRPr="00F934D2">
        <w:rPr>
          <w:b w:val="0"/>
          <w:bCs w:val="0"/>
          <w:sz w:val="28"/>
          <w:szCs w:val="28"/>
        </w:rPr>
        <w:t>was built</w:t>
      </w:r>
      <w:proofErr w:type="gramEnd"/>
      <w:r w:rsidRPr="00F934D2">
        <w:rPr>
          <w:b w:val="0"/>
          <w:bCs w:val="0"/>
          <w:sz w:val="28"/>
          <w:szCs w:val="28"/>
        </w:rPr>
        <w:t xml:space="preserve"> to predict the future prices based on the processed data and technical indicators.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The model architecture </w:t>
      </w:r>
      <w:proofErr w:type="gramStart"/>
      <w:r w:rsidRPr="00F934D2">
        <w:rPr>
          <w:b w:val="0"/>
          <w:bCs w:val="0"/>
          <w:sz w:val="28"/>
          <w:szCs w:val="28"/>
        </w:rPr>
        <w:t>was designed</w:t>
      </w:r>
      <w:proofErr w:type="gramEnd"/>
      <w:r w:rsidRPr="00F934D2">
        <w:rPr>
          <w:b w:val="0"/>
          <w:bCs w:val="0"/>
          <w:sz w:val="28"/>
          <w:szCs w:val="28"/>
        </w:rPr>
        <w:t xml:space="preserve"> with layers optimized for time</w:t>
      </w:r>
      <w:r w:rsidR="00D857FF" w:rsidRPr="00F934D2">
        <w:rPr>
          <w:b w:val="0"/>
          <w:bCs w:val="0"/>
          <w:sz w:val="28"/>
          <w:szCs w:val="28"/>
        </w:rPr>
        <w:t xml:space="preserve"> </w:t>
      </w:r>
      <w:r w:rsidRPr="00F934D2">
        <w:rPr>
          <w:b w:val="0"/>
          <w:bCs w:val="0"/>
          <w:sz w:val="28"/>
          <w:szCs w:val="28"/>
        </w:rPr>
        <w:t xml:space="preserve">series </w:t>
      </w:r>
      <w:r w:rsidRPr="00F934D2">
        <w:rPr>
          <w:b w:val="0"/>
          <w:bCs w:val="0"/>
          <w:sz w:val="28"/>
          <w:szCs w:val="28"/>
        </w:rPr>
        <w:lastRenderedPageBreak/>
        <w:t xml:space="preserve">forecasting, with attention to </w:t>
      </w:r>
      <w:proofErr w:type="spellStart"/>
      <w:r w:rsidRPr="00F934D2">
        <w:rPr>
          <w:b w:val="0"/>
          <w:bCs w:val="0"/>
          <w:sz w:val="28"/>
          <w:szCs w:val="28"/>
        </w:rPr>
        <w:t>hyperparameter</w:t>
      </w:r>
      <w:proofErr w:type="spellEnd"/>
      <w:r w:rsidRPr="00F934D2">
        <w:rPr>
          <w:b w:val="0"/>
          <w:bCs w:val="0"/>
          <w:sz w:val="28"/>
          <w:szCs w:val="28"/>
        </w:rPr>
        <w:t xml:space="preserve"> tuning.</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4. </w:t>
      </w:r>
      <w:r w:rsidR="00972620" w:rsidRPr="00F934D2">
        <w:rPr>
          <w:b w:val="0"/>
          <w:bCs w:val="0"/>
          <w:sz w:val="28"/>
          <w:szCs w:val="28"/>
        </w:rPr>
        <w:t xml:space="preserve">  </w:t>
      </w:r>
      <w:r w:rsidRPr="00F934D2">
        <w:rPr>
          <w:b w:val="0"/>
          <w:bCs w:val="0"/>
          <w:sz w:val="28"/>
          <w:szCs w:val="28"/>
        </w:rPr>
        <w:t>Training and Evaluation</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The LSTM model was trained on historical data, </w:t>
      </w:r>
      <w:proofErr w:type="gramStart"/>
      <w:r w:rsidRPr="00F934D2">
        <w:rPr>
          <w:b w:val="0"/>
          <w:bCs w:val="0"/>
          <w:sz w:val="28"/>
          <w:szCs w:val="28"/>
        </w:rPr>
        <w:t>and its</w:t>
      </w:r>
      <w:proofErr w:type="gramEnd"/>
      <w:r w:rsidRPr="00F934D2">
        <w:rPr>
          <w:b w:val="0"/>
          <w:bCs w:val="0"/>
          <w:sz w:val="28"/>
          <w:szCs w:val="28"/>
        </w:rPr>
        <w:t xml:space="preserve"> performance was assessed using metrics such as MAE (Mean Absolute Error), RMSE (Root Mean Squared Error), and R</w:t>
      </w:r>
      <w:r w:rsidR="00D857FF" w:rsidRPr="00F934D2">
        <w:rPr>
          <w:b w:val="0"/>
          <w:bCs w:val="0"/>
          <w:sz w:val="28"/>
          <w:szCs w:val="28"/>
        </w:rPr>
        <w:t xml:space="preserve"> </w:t>
      </w:r>
      <w:r w:rsidRPr="00F934D2">
        <w:rPr>
          <w:b w:val="0"/>
          <w:bCs w:val="0"/>
          <w:sz w:val="28"/>
          <w:szCs w:val="28"/>
        </w:rPr>
        <w:t>squared to validate the prediction accuracy.</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Visualization techniques </w:t>
      </w:r>
      <w:proofErr w:type="gramStart"/>
      <w:r w:rsidRPr="00F934D2">
        <w:rPr>
          <w:b w:val="0"/>
          <w:bCs w:val="0"/>
          <w:sz w:val="28"/>
          <w:szCs w:val="28"/>
        </w:rPr>
        <w:t>were employed</w:t>
      </w:r>
      <w:proofErr w:type="gramEnd"/>
      <w:r w:rsidRPr="00F934D2">
        <w:rPr>
          <w:b w:val="0"/>
          <w:bCs w:val="0"/>
          <w:sz w:val="28"/>
          <w:szCs w:val="28"/>
        </w:rPr>
        <w:t xml:space="preserve"> to plot the actual vs. predicted values for better understanding.</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5. </w:t>
      </w:r>
      <w:r w:rsidR="00972620" w:rsidRPr="00F934D2">
        <w:rPr>
          <w:b w:val="0"/>
          <w:bCs w:val="0"/>
          <w:sz w:val="28"/>
          <w:szCs w:val="28"/>
        </w:rPr>
        <w:t xml:space="preserve">  </w:t>
      </w:r>
      <w:r w:rsidRPr="00F934D2">
        <w:rPr>
          <w:b w:val="0"/>
          <w:bCs w:val="0"/>
          <w:sz w:val="28"/>
          <w:szCs w:val="28"/>
        </w:rPr>
        <w:t>Results Analysis</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The initial results </w:t>
      </w:r>
      <w:proofErr w:type="gramStart"/>
      <w:r w:rsidRPr="00F934D2">
        <w:rPr>
          <w:b w:val="0"/>
          <w:bCs w:val="0"/>
          <w:sz w:val="28"/>
          <w:szCs w:val="28"/>
        </w:rPr>
        <w:t>were analyzed</w:t>
      </w:r>
      <w:proofErr w:type="gramEnd"/>
      <w:r w:rsidRPr="00F934D2">
        <w:rPr>
          <w:b w:val="0"/>
          <w:bCs w:val="0"/>
          <w:sz w:val="28"/>
          <w:szCs w:val="28"/>
        </w:rPr>
        <w:t xml:space="preserve"> to understand the LSTM model's predictive capabilities and areas for improvement.</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The outcomes revealed certain limitations in terms of prediction accuracy, suggesting potential for further refinement and experimentation with other models.</w:t>
      </w:r>
    </w:p>
    <w:p w:rsidR="00140BB3" w:rsidRPr="00140BB3" w:rsidRDefault="00140BB3" w:rsidP="004B3192">
      <w:pPr>
        <w:pStyle w:val="Heading3"/>
        <w:tabs>
          <w:tab w:val="left" w:pos="582"/>
        </w:tabs>
        <w:spacing w:line="360" w:lineRule="auto"/>
        <w:ind w:left="582" w:right="-93"/>
        <w:rPr>
          <w:b w:val="0"/>
          <w:bCs w:val="0"/>
        </w:rPr>
      </w:pPr>
    </w:p>
    <w:p w:rsidR="00140BB3" w:rsidRPr="00F934D2" w:rsidRDefault="00972620" w:rsidP="004B3192">
      <w:pPr>
        <w:pStyle w:val="Heading3"/>
        <w:tabs>
          <w:tab w:val="left" w:pos="582"/>
        </w:tabs>
        <w:spacing w:line="360" w:lineRule="auto"/>
        <w:ind w:left="582" w:right="-93"/>
      </w:pPr>
      <w:r>
        <w:rPr>
          <w:b w:val="0"/>
          <w:bCs w:val="0"/>
        </w:rPr>
        <w:t xml:space="preserve">   </w:t>
      </w:r>
      <w:r w:rsidR="00140BB3" w:rsidRPr="00140BB3">
        <w:rPr>
          <w:b w:val="0"/>
          <w:bCs w:val="0"/>
        </w:rPr>
        <w:t xml:space="preserve"> </w:t>
      </w:r>
      <w:r>
        <w:rPr>
          <w:b w:val="0"/>
          <w:bCs w:val="0"/>
        </w:rPr>
        <w:t xml:space="preserve">  </w:t>
      </w:r>
      <w:r w:rsidR="00140BB3" w:rsidRPr="00F934D2">
        <w:t>Implementation Plan for Next Semester</w:t>
      </w:r>
      <w:r w:rsidRPr="00F934D2">
        <w:t xml:space="preserve">  </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To improve the predictive accuracy and explore alternative approaches, the following implementation plan </w:t>
      </w:r>
      <w:proofErr w:type="gramStart"/>
      <w:r w:rsidRPr="00F934D2">
        <w:rPr>
          <w:b w:val="0"/>
          <w:bCs w:val="0"/>
          <w:sz w:val="28"/>
          <w:szCs w:val="28"/>
        </w:rPr>
        <w:t>is proposed</w:t>
      </w:r>
      <w:proofErr w:type="gramEnd"/>
      <w:r w:rsidRPr="00F934D2">
        <w:rPr>
          <w:b w:val="0"/>
          <w:bCs w:val="0"/>
          <w:sz w:val="28"/>
          <w:szCs w:val="28"/>
        </w:rPr>
        <w:t xml:space="preserve"> for the next semester:</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1. </w:t>
      </w:r>
      <w:r w:rsidR="00972620" w:rsidRPr="00F934D2">
        <w:rPr>
          <w:b w:val="0"/>
          <w:bCs w:val="0"/>
          <w:sz w:val="28"/>
          <w:szCs w:val="28"/>
        </w:rPr>
        <w:t xml:space="preserve">  </w:t>
      </w:r>
      <w:r w:rsidRPr="00F934D2">
        <w:rPr>
          <w:b w:val="0"/>
          <w:bCs w:val="0"/>
          <w:sz w:val="28"/>
          <w:szCs w:val="28"/>
        </w:rPr>
        <w:t>Implementing GRU (Gated Recurrent Unit)</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GRU, being a variant of LSTM, can potentially offer better performance for time</w:t>
      </w:r>
      <w:r w:rsidR="00D857FF" w:rsidRPr="00F934D2">
        <w:rPr>
          <w:b w:val="0"/>
          <w:bCs w:val="0"/>
          <w:sz w:val="28"/>
          <w:szCs w:val="28"/>
        </w:rPr>
        <w:t xml:space="preserve"> </w:t>
      </w:r>
      <w:r w:rsidRPr="00F934D2">
        <w:rPr>
          <w:b w:val="0"/>
          <w:bCs w:val="0"/>
          <w:sz w:val="28"/>
          <w:szCs w:val="28"/>
        </w:rPr>
        <w:t>series data with fewer parameters, thus reducing training time and overfitting.</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lastRenderedPageBreak/>
        <w:t xml:space="preserve">     </w:t>
      </w:r>
      <w:r w:rsidR="00D857FF" w:rsidRPr="00F934D2">
        <w:rPr>
          <w:b w:val="0"/>
          <w:bCs w:val="0"/>
          <w:sz w:val="28"/>
          <w:szCs w:val="28"/>
        </w:rPr>
        <w:t xml:space="preserve"> </w:t>
      </w:r>
      <w:r w:rsidRPr="00F934D2">
        <w:rPr>
          <w:b w:val="0"/>
          <w:bCs w:val="0"/>
          <w:sz w:val="28"/>
          <w:szCs w:val="28"/>
        </w:rPr>
        <w:t xml:space="preserve"> Implement a GRU</w:t>
      </w:r>
      <w:r w:rsidR="00D857FF" w:rsidRPr="00F934D2">
        <w:rPr>
          <w:b w:val="0"/>
          <w:bCs w:val="0"/>
          <w:sz w:val="28"/>
          <w:szCs w:val="28"/>
        </w:rPr>
        <w:t xml:space="preserve"> </w:t>
      </w:r>
      <w:r w:rsidRPr="00F934D2">
        <w:rPr>
          <w:b w:val="0"/>
          <w:bCs w:val="0"/>
          <w:sz w:val="28"/>
          <w:szCs w:val="28"/>
        </w:rPr>
        <w:t>based model for predicting Nifty 50 prices, replacing or complementing the LSTM model.</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Perform </w:t>
      </w:r>
      <w:proofErr w:type="spellStart"/>
      <w:r w:rsidRPr="00F934D2">
        <w:rPr>
          <w:b w:val="0"/>
          <w:bCs w:val="0"/>
          <w:sz w:val="28"/>
          <w:szCs w:val="28"/>
        </w:rPr>
        <w:t>hyperparameter</w:t>
      </w:r>
      <w:proofErr w:type="spellEnd"/>
      <w:r w:rsidRPr="00F934D2">
        <w:rPr>
          <w:b w:val="0"/>
          <w:bCs w:val="0"/>
          <w:sz w:val="28"/>
          <w:szCs w:val="28"/>
        </w:rPr>
        <w:t xml:space="preserve"> tuning to optimize the number of layers, units, activation functions, and regularization techniques.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Compare the GRU model's performance against the LSTM in terms of prediction accuracy, training time, and computational efficiency.</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2. </w:t>
      </w:r>
      <w:r w:rsidR="00972620" w:rsidRPr="00F934D2">
        <w:rPr>
          <w:b w:val="0"/>
          <w:bCs w:val="0"/>
          <w:sz w:val="28"/>
          <w:szCs w:val="28"/>
        </w:rPr>
        <w:t xml:space="preserve">  </w:t>
      </w:r>
      <w:r w:rsidRPr="00F934D2">
        <w:rPr>
          <w:b w:val="0"/>
          <w:bCs w:val="0"/>
          <w:sz w:val="28"/>
          <w:szCs w:val="28"/>
        </w:rPr>
        <w:t>Implementing Facebook Prophet</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The Prophet model, developed by Facebook, is specifically designed for time</w:t>
      </w:r>
      <w:r w:rsidR="00D857FF" w:rsidRPr="00F934D2">
        <w:rPr>
          <w:b w:val="0"/>
          <w:bCs w:val="0"/>
          <w:sz w:val="28"/>
          <w:szCs w:val="28"/>
        </w:rPr>
        <w:t xml:space="preserve"> </w:t>
      </w:r>
      <w:r w:rsidRPr="00F934D2">
        <w:rPr>
          <w:b w:val="0"/>
          <w:bCs w:val="0"/>
          <w:sz w:val="28"/>
          <w:szCs w:val="28"/>
        </w:rPr>
        <w:t xml:space="preserve">series forecasting, including trends, seasonality, and holiday effects. It </w:t>
      </w:r>
      <w:proofErr w:type="gramStart"/>
      <w:r w:rsidRPr="00F934D2">
        <w:rPr>
          <w:b w:val="0"/>
          <w:bCs w:val="0"/>
          <w:sz w:val="28"/>
          <w:szCs w:val="28"/>
        </w:rPr>
        <w:t>can be used</w:t>
      </w:r>
      <w:proofErr w:type="gramEnd"/>
      <w:r w:rsidRPr="00F934D2">
        <w:rPr>
          <w:b w:val="0"/>
          <w:bCs w:val="0"/>
          <w:sz w:val="28"/>
          <w:szCs w:val="28"/>
        </w:rPr>
        <w:t xml:space="preserve"> to model stock price patterns.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F934D2">
        <w:rPr>
          <w:b w:val="0"/>
          <w:bCs w:val="0"/>
          <w:sz w:val="28"/>
          <w:szCs w:val="28"/>
        </w:rPr>
        <w:t>A</w:t>
      </w:r>
      <w:r w:rsidRPr="00F934D2">
        <w:rPr>
          <w:b w:val="0"/>
          <w:bCs w:val="0"/>
          <w:sz w:val="28"/>
          <w:szCs w:val="28"/>
        </w:rPr>
        <w:t xml:space="preserve"> forecasting model using the Prophet library to predict future prices based on historical data.</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proofErr w:type="gramStart"/>
      <w:r w:rsidRPr="00F934D2">
        <w:rPr>
          <w:b w:val="0"/>
          <w:bCs w:val="0"/>
          <w:sz w:val="28"/>
          <w:szCs w:val="28"/>
        </w:rPr>
        <w:t>Fine</w:t>
      </w:r>
      <w:r w:rsidR="00D857FF" w:rsidRPr="00F934D2">
        <w:rPr>
          <w:b w:val="0"/>
          <w:bCs w:val="0"/>
          <w:sz w:val="28"/>
          <w:szCs w:val="28"/>
        </w:rPr>
        <w:t xml:space="preserve"> </w:t>
      </w:r>
      <w:r w:rsidRPr="00F934D2">
        <w:rPr>
          <w:b w:val="0"/>
          <w:bCs w:val="0"/>
          <w:sz w:val="28"/>
          <w:szCs w:val="28"/>
        </w:rPr>
        <w:t>tune</w:t>
      </w:r>
      <w:proofErr w:type="gramEnd"/>
      <w:r w:rsidRPr="00F934D2">
        <w:rPr>
          <w:b w:val="0"/>
          <w:bCs w:val="0"/>
          <w:sz w:val="28"/>
          <w:szCs w:val="28"/>
        </w:rPr>
        <w:t xml:space="preserve"> the parameters to handle stock market</w:t>
      </w:r>
      <w:r w:rsidR="00D857FF" w:rsidRPr="00F934D2">
        <w:rPr>
          <w:b w:val="0"/>
          <w:bCs w:val="0"/>
          <w:sz w:val="28"/>
          <w:szCs w:val="28"/>
        </w:rPr>
        <w:t xml:space="preserve"> </w:t>
      </w:r>
      <w:r w:rsidRPr="00F934D2">
        <w:rPr>
          <w:b w:val="0"/>
          <w:bCs w:val="0"/>
          <w:sz w:val="28"/>
          <w:szCs w:val="28"/>
        </w:rPr>
        <w:t>specific seasonality, such as daily, weekly, and monthly cycles.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Combine the predictions of Prophet with the LSTM/GRU models to see if an ensemble approach can improve the overall accuracy.</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3. </w:t>
      </w:r>
      <w:r w:rsidR="00972620" w:rsidRPr="00F934D2">
        <w:rPr>
          <w:b w:val="0"/>
          <w:bCs w:val="0"/>
          <w:sz w:val="28"/>
          <w:szCs w:val="28"/>
        </w:rPr>
        <w:t xml:space="preserve">  </w:t>
      </w:r>
      <w:r w:rsidRPr="00F934D2">
        <w:rPr>
          <w:b w:val="0"/>
          <w:bCs w:val="0"/>
          <w:sz w:val="28"/>
          <w:szCs w:val="28"/>
        </w:rPr>
        <w:t>Improving Accuracy with Hybrid Models</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To enhance model performance by combining the strengths of different algorithms.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Develop a hybrid approach that combines LSTM/GRU with Prophet to leverage both deep learning and traditional statistical modeling.</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Experiment with various </w:t>
      </w:r>
      <w:proofErr w:type="spellStart"/>
      <w:r w:rsidRPr="00F934D2">
        <w:rPr>
          <w:b w:val="0"/>
          <w:bCs w:val="0"/>
          <w:sz w:val="28"/>
          <w:szCs w:val="28"/>
        </w:rPr>
        <w:t>ensembling</w:t>
      </w:r>
      <w:proofErr w:type="spellEnd"/>
      <w:r w:rsidRPr="00F934D2">
        <w:rPr>
          <w:b w:val="0"/>
          <w:bCs w:val="0"/>
          <w:sz w:val="28"/>
          <w:szCs w:val="28"/>
        </w:rPr>
        <w:t xml:space="preserve"> techniques such as stacking or weighted averaging to blend the predictions from the different models.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lastRenderedPageBreak/>
        <w:t xml:space="preserve">     </w:t>
      </w:r>
      <w:r w:rsidR="00D857FF" w:rsidRPr="00F934D2">
        <w:rPr>
          <w:b w:val="0"/>
          <w:bCs w:val="0"/>
          <w:sz w:val="28"/>
          <w:szCs w:val="28"/>
        </w:rPr>
        <w:t xml:space="preserve"> </w:t>
      </w:r>
      <w:r w:rsidRPr="00F934D2">
        <w:rPr>
          <w:b w:val="0"/>
          <w:bCs w:val="0"/>
          <w:sz w:val="28"/>
          <w:szCs w:val="28"/>
        </w:rPr>
        <w:t xml:space="preserve"> Validate the accuracy improvement using performance metrics (MAE, RMSE, R</w:t>
      </w:r>
      <w:r w:rsidR="00D857FF" w:rsidRPr="00F934D2">
        <w:rPr>
          <w:b w:val="0"/>
          <w:bCs w:val="0"/>
          <w:sz w:val="28"/>
          <w:szCs w:val="28"/>
        </w:rPr>
        <w:t xml:space="preserve"> </w:t>
      </w:r>
      <w:r w:rsidRPr="00F934D2">
        <w:rPr>
          <w:b w:val="0"/>
          <w:bCs w:val="0"/>
          <w:sz w:val="28"/>
          <w:szCs w:val="28"/>
        </w:rPr>
        <w:t>squared) across different approaches.</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4. </w:t>
      </w:r>
      <w:r w:rsidR="00972620" w:rsidRPr="00F934D2">
        <w:rPr>
          <w:b w:val="0"/>
          <w:bCs w:val="0"/>
          <w:sz w:val="28"/>
          <w:szCs w:val="28"/>
        </w:rPr>
        <w:t xml:space="preserve">  </w:t>
      </w:r>
      <w:r w:rsidRPr="00F934D2">
        <w:rPr>
          <w:b w:val="0"/>
          <w:bCs w:val="0"/>
          <w:sz w:val="28"/>
          <w:szCs w:val="28"/>
        </w:rPr>
        <w:t>Parameter Tuning and Model Optimization</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To achieve higher accuracy by refining model parameters and data preparation techniques.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Optimize </w:t>
      </w:r>
      <w:proofErr w:type="spellStart"/>
      <w:r w:rsidRPr="00F934D2">
        <w:rPr>
          <w:b w:val="0"/>
          <w:bCs w:val="0"/>
          <w:sz w:val="28"/>
          <w:szCs w:val="28"/>
        </w:rPr>
        <w:t>hyperparameters</w:t>
      </w:r>
      <w:proofErr w:type="spellEnd"/>
      <w:r w:rsidRPr="00F934D2">
        <w:rPr>
          <w:b w:val="0"/>
          <w:bCs w:val="0"/>
          <w:sz w:val="28"/>
          <w:szCs w:val="28"/>
        </w:rPr>
        <w:t xml:space="preserve"> for the existing LSTM model and the newly implemented GRU and Prophet models.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Test different scaling techniques (e.g., </w:t>
      </w:r>
      <w:proofErr w:type="spellStart"/>
      <w:r w:rsidRPr="00F934D2">
        <w:rPr>
          <w:b w:val="0"/>
          <w:bCs w:val="0"/>
          <w:sz w:val="28"/>
          <w:szCs w:val="28"/>
        </w:rPr>
        <w:t>StandardScaler</w:t>
      </w:r>
      <w:proofErr w:type="spellEnd"/>
      <w:r w:rsidRPr="00F934D2">
        <w:rPr>
          <w:b w:val="0"/>
          <w:bCs w:val="0"/>
          <w:sz w:val="28"/>
          <w:szCs w:val="28"/>
        </w:rPr>
        <w:t xml:space="preserve">, </w:t>
      </w:r>
      <w:proofErr w:type="spellStart"/>
      <w:r w:rsidRPr="00F934D2">
        <w:rPr>
          <w:b w:val="0"/>
          <w:bCs w:val="0"/>
          <w:sz w:val="28"/>
          <w:szCs w:val="28"/>
        </w:rPr>
        <w:t>RobustScaler</w:t>
      </w:r>
      <w:proofErr w:type="spellEnd"/>
      <w:r w:rsidRPr="00F934D2">
        <w:rPr>
          <w:b w:val="0"/>
          <w:bCs w:val="0"/>
          <w:sz w:val="28"/>
          <w:szCs w:val="28"/>
        </w:rPr>
        <w:t>) to see if they improve model performance.</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Evaluate different sequence lengths and input features to optimize the data fed into the models.</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5. </w:t>
      </w:r>
      <w:r w:rsidR="00972620" w:rsidRPr="00F934D2">
        <w:rPr>
          <w:b w:val="0"/>
          <w:bCs w:val="0"/>
          <w:sz w:val="28"/>
          <w:szCs w:val="28"/>
        </w:rPr>
        <w:t xml:space="preserve">  </w:t>
      </w:r>
      <w:r w:rsidRPr="00F934D2">
        <w:rPr>
          <w:b w:val="0"/>
          <w:bCs w:val="0"/>
          <w:sz w:val="28"/>
          <w:szCs w:val="28"/>
        </w:rPr>
        <w:t>Data Augmentation and Feature Engineering</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Enhance the dataset to improve predictive power.</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Introduce additional technical indicators or macroeconomic factors that could influence Nifty 50 prices.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Implement techniques such as rolling windows and lagged features to augment the dataset.</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6. </w:t>
      </w:r>
      <w:r w:rsidR="00972620" w:rsidRPr="00F934D2">
        <w:rPr>
          <w:b w:val="0"/>
          <w:bCs w:val="0"/>
          <w:sz w:val="28"/>
          <w:szCs w:val="28"/>
        </w:rPr>
        <w:t xml:space="preserve">  </w:t>
      </w:r>
      <w:r w:rsidRPr="00F934D2">
        <w:rPr>
          <w:b w:val="0"/>
          <w:bCs w:val="0"/>
          <w:sz w:val="28"/>
          <w:szCs w:val="28"/>
        </w:rPr>
        <w:t>Integration and Continuous Deployment</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Make the system more flexible and adaptable for real</w:t>
      </w:r>
      <w:r w:rsidR="00D857FF" w:rsidRPr="00F934D2">
        <w:rPr>
          <w:b w:val="0"/>
          <w:bCs w:val="0"/>
          <w:sz w:val="28"/>
          <w:szCs w:val="28"/>
        </w:rPr>
        <w:t xml:space="preserve"> </w:t>
      </w:r>
      <w:r w:rsidRPr="00F934D2">
        <w:rPr>
          <w:b w:val="0"/>
          <w:bCs w:val="0"/>
          <w:sz w:val="28"/>
          <w:szCs w:val="28"/>
        </w:rPr>
        <w:t>time usage.</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Set up a pipeline for continuous integration and deployment to automate data collection, model training, and prediction updates.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lastRenderedPageBreak/>
        <w:t xml:space="preserve">     </w:t>
      </w:r>
      <w:r w:rsidR="00D857FF" w:rsidRPr="00F934D2">
        <w:rPr>
          <w:b w:val="0"/>
          <w:bCs w:val="0"/>
          <w:sz w:val="28"/>
          <w:szCs w:val="28"/>
        </w:rPr>
        <w:t xml:space="preserve"> </w:t>
      </w:r>
      <w:r w:rsidRPr="00F934D2">
        <w:rPr>
          <w:b w:val="0"/>
          <w:bCs w:val="0"/>
          <w:sz w:val="28"/>
          <w:szCs w:val="28"/>
        </w:rPr>
        <w:t xml:space="preserve"> Deploy the model on a cloud platform (e.g., AWS, Google Cloud) to facilitate real</w:t>
      </w:r>
      <w:r w:rsidR="00D857FF" w:rsidRPr="00F934D2">
        <w:rPr>
          <w:b w:val="0"/>
          <w:bCs w:val="0"/>
          <w:sz w:val="28"/>
          <w:szCs w:val="28"/>
        </w:rPr>
        <w:t xml:space="preserve"> </w:t>
      </w:r>
      <w:r w:rsidRPr="00F934D2">
        <w:rPr>
          <w:b w:val="0"/>
          <w:bCs w:val="0"/>
          <w:sz w:val="28"/>
          <w:szCs w:val="28"/>
        </w:rPr>
        <w:t>time predictions and live testing.</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7. </w:t>
      </w:r>
      <w:r w:rsidR="00972620" w:rsidRPr="00F934D2">
        <w:rPr>
          <w:b w:val="0"/>
          <w:bCs w:val="0"/>
          <w:sz w:val="28"/>
          <w:szCs w:val="28"/>
        </w:rPr>
        <w:t xml:space="preserve">  </w:t>
      </w:r>
      <w:r w:rsidRPr="00F934D2">
        <w:rPr>
          <w:b w:val="0"/>
          <w:bCs w:val="0"/>
          <w:sz w:val="28"/>
          <w:szCs w:val="28"/>
        </w:rPr>
        <w:t>Validation and Performance Evaluation</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Ensure robustness and generalizability of the models.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Perform cross</w:t>
      </w:r>
      <w:r w:rsidR="00D857FF" w:rsidRPr="00F934D2">
        <w:rPr>
          <w:b w:val="0"/>
          <w:bCs w:val="0"/>
          <w:sz w:val="28"/>
          <w:szCs w:val="28"/>
        </w:rPr>
        <w:t xml:space="preserve"> </w:t>
      </w:r>
      <w:r w:rsidRPr="00F934D2">
        <w:rPr>
          <w:b w:val="0"/>
          <w:bCs w:val="0"/>
          <w:sz w:val="28"/>
          <w:szCs w:val="28"/>
        </w:rPr>
        <w:t>validation with different time splits to verify the stability of the models.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Evaluate the predictions using advanced performance metrics such as directional accuracy and trading signal efficiency.</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firstLine="0"/>
        <w:rPr>
          <w:b w:val="0"/>
          <w:bCs w:val="0"/>
          <w:sz w:val="28"/>
          <w:szCs w:val="28"/>
        </w:rPr>
      </w:pPr>
      <w:r w:rsidRPr="00F934D2">
        <w:rPr>
          <w:b w:val="0"/>
          <w:bCs w:val="0"/>
          <w:sz w:val="28"/>
          <w:szCs w:val="28"/>
        </w:rPr>
        <w:t xml:space="preserve">By implementing GRU, Prophet, and a hybrid approach, and </w:t>
      </w:r>
      <w:proofErr w:type="gramStart"/>
      <w:r w:rsidRPr="00F934D2">
        <w:rPr>
          <w:b w:val="0"/>
          <w:bCs w:val="0"/>
          <w:sz w:val="28"/>
          <w:szCs w:val="28"/>
        </w:rPr>
        <w:t>fine</w:t>
      </w:r>
      <w:r w:rsidR="00D857FF" w:rsidRPr="00F934D2">
        <w:rPr>
          <w:b w:val="0"/>
          <w:bCs w:val="0"/>
          <w:sz w:val="28"/>
          <w:szCs w:val="28"/>
        </w:rPr>
        <w:t xml:space="preserve"> </w:t>
      </w:r>
      <w:r w:rsidRPr="00F934D2">
        <w:rPr>
          <w:b w:val="0"/>
          <w:bCs w:val="0"/>
          <w:sz w:val="28"/>
          <w:szCs w:val="28"/>
        </w:rPr>
        <w:t>tuning</w:t>
      </w:r>
      <w:proofErr w:type="gramEnd"/>
      <w:r w:rsidRPr="00F934D2">
        <w:rPr>
          <w:b w:val="0"/>
          <w:bCs w:val="0"/>
          <w:sz w:val="28"/>
          <w:szCs w:val="28"/>
        </w:rPr>
        <w:t xml:space="preserve"> the models, the project aims to significantly enhance the accuracy and reliability of Nifty 50 stock price predictions in the next semester.</w:t>
      </w:r>
    </w:p>
    <w:p w:rsidR="00206E87" w:rsidRDefault="00206E87" w:rsidP="004B3192">
      <w:pPr>
        <w:pStyle w:val="BodyText"/>
        <w:spacing w:before="7" w:line="360" w:lineRule="auto"/>
        <w:rPr>
          <w:b/>
          <w:sz w:val="26"/>
        </w:rPr>
      </w:pPr>
    </w:p>
    <w:p w:rsidR="0018374A" w:rsidRDefault="00D10A58" w:rsidP="004B3192">
      <w:pPr>
        <w:pStyle w:val="BodyText"/>
        <w:spacing w:before="7" w:line="360" w:lineRule="auto"/>
        <w:rPr>
          <w:b/>
          <w:sz w:val="26"/>
        </w:rPr>
      </w:pPr>
      <w:r>
        <w:rPr>
          <w:b/>
          <w:noProof/>
          <w:sz w:val="26"/>
        </w:rPr>
        <w:drawing>
          <wp:inline distT="0" distB="0" distL="0" distR="0">
            <wp:extent cx="5486400" cy="1800225"/>
            <wp:effectExtent l="0" t="0" r="0" b="0"/>
            <wp:docPr id="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proces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00225"/>
                    </a:xfrm>
                    <a:prstGeom prst="rect">
                      <a:avLst/>
                    </a:prstGeom>
                    <a:noFill/>
                    <a:ln>
                      <a:noFill/>
                    </a:ln>
                  </pic:spPr>
                </pic:pic>
              </a:graphicData>
            </a:graphic>
          </wp:inline>
        </w:drawing>
      </w:r>
    </w:p>
    <w:p w:rsidR="0018374A" w:rsidRPr="004255F7" w:rsidRDefault="0018374A" w:rsidP="004B3192">
      <w:pPr>
        <w:pStyle w:val="BodyText"/>
        <w:spacing w:before="7" w:line="360" w:lineRule="auto"/>
        <w:rPr>
          <w:b/>
          <w:sz w:val="26"/>
        </w:rPr>
      </w:pPr>
    </w:p>
    <w:p w:rsidR="00206E87" w:rsidRPr="004255F7" w:rsidRDefault="00206E87" w:rsidP="004B3192">
      <w:pPr>
        <w:pStyle w:val="Heading5"/>
        <w:numPr>
          <w:ilvl w:val="2"/>
          <w:numId w:val="16"/>
        </w:numPr>
        <w:tabs>
          <w:tab w:val="left" w:pos="734"/>
        </w:tabs>
        <w:spacing w:before="0" w:line="360" w:lineRule="auto"/>
        <w:ind w:hanging="632"/>
        <w:jc w:val="left"/>
      </w:pPr>
      <w:r w:rsidRPr="004255F7">
        <w:t>Formatting</w:t>
      </w:r>
      <w:r w:rsidRPr="004255F7">
        <w:rPr>
          <w:spacing w:val="-4"/>
        </w:rPr>
        <w:t xml:space="preserve"> </w:t>
      </w:r>
      <w:r w:rsidRPr="004255F7">
        <w:t xml:space="preserve">Guidelines </w:t>
      </w:r>
      <w:r w:rsidRPr="004255F7">
        <w:rPr>
          <w:b w:val="0"/>
        </w:rPr>
        <w:t>(</w:t>
      </w:r>
      <w:r w:rsidRPr="004255F7">
        <w:rPr>
          <w:b w:val="0"/>
          <w:bCs w:val="0"/>
        </w:rPr>
        <w:t>14</w:t>
      </w:r>
      <w:r w:rsidRPr="004255F7">
        <w:rPr>
          <w:b w:val="0"/>
        </w:rPr>
        <w:t xml:space="preserve"> </w:t>
      </w:r>
      <w:r w:rsidRPr="004255F7">
        <w:rPr>
          <w:b w:val="0"/>
          <w:bCs w:val="0"/>
        </w:rPr>
        <w:t>T</w:t>
      </w:r>
      <w:r w:rsidRPr="004255F7">
        <w:rPr>
          <w:b w:val="0"/>
        </w:rPr>
        <w:t>imes New Roman)</w:t>
      </w:r>
    </w:p>
    <w:p w:rsidR="00206E87" w:rsidRPr="004255F7" w:rsidRDefault="00206E87" w:rsidP="004B3192">
      <w:pPr>
        <w:pStyle w:val="Heading5"/>
        <w:tabs>
          <w:tab w:val="left" w:pos="734"/>
        </w:tabs>
        <w:spacing w:before="0" w:line="360" w:lineRule="auto"/>
        <w:jc w:val="left"/>
      </w:pPr>
    </w:p>
    <w:p w:rsidR="00206E87" w:rsidRDefault="00206E87" w:rsidP="004B3192">
      <w:pPr>
        <w:pStyle w:val="ListParagraph"/>
        <w:rPr>
          <w:b/>
          <w:sz w:val="28"/>
          <w:szCs w:val="28"/>
        </w:rPr>
      </w:pPr>
    </w:p>
    <w:p w:rsidR="00C41EF4" w:rsidRDefault="00C41EF4" w:rsidP="004B3192">
      <w:pPr>
        <w:pStyle w:val="ListParagraph"/>
        <w:rPr>
          <w:b/>
          <w:sz w:val="28"/>
          <w:szCs w:val="28"/>
        </w:rPr>
      </w:pPr>
    </w:p>
    <w:p w:rsidR="00C41EF4" w:rsidRDefault="00C41EF4" w:rsidP="004B3192">
      <w:pPr>
        <w:pStyle w:val="ListParagraph"/>
        <w:rPr>
          <w:b/>
          <w:sz w:val="28"/>
          <w:szCs w:val="28"/>
        </w:rPr>
      </w:pPr>
    </w:p>
    <w:p w:rsidR="00C41EF4" w:rsidRDefault="00C41EF4" w:rsidP="004B3192">
      <w:pPr>
        <w:pStyle w:val="ListParagraph"/>
        <w:rPr>
          <w:b/>
          <w:sz w:val="28"/>
          <w:szCs w:val="28"/>
        </w:rPr>
      </w:pPr>
    </w:p>
    <w:p w:rsidR="00C41EF4" w:rsidRDefault="00C41EF4" w:rsidP="004B3192">
      <w:pPr>
        <w:pStyle w:val="ListParagraph"/>
        <w:rPr>
          <w:b/>
          <w:sz w:val="28"/>
          <w:szCs w:val="28"/>
        </w:rPr>
      </w:pPr>
    </w:p>
    <w:p w:rsidR="00C41EF4" w:rsidRDefault="00C41EF4" w:rsidP="004B3192">
      <w:pPr>
        <w:pStyle w:val="ListParagraph"/>
        <w:rPr>
          <w:b/>
          <w:sz w:val="28"/>
          <w:szCs w:val="28"/>
        </w:rPr>
      </w:pPr>
    </w:p>
    <w:p w:rsidR="00C41EF4" w:rsidRPr="00140BB3" w:rsidRDefault="00C41EF4" w:rsidP="004B3192">
      <w:pPr>
        <w:pStyle w:val="ListParagraph"/>
        <w:rPr>
          <w:bCs/>
          <w:sz w:val="28"/>
          <w:szCs w:val="28"/>
        </w:rPr>
      </w:pPr>
    </w:p>
    <w:p w:rsidR="00C41EF4" w:rsidRDefault="00C41EF4" w:rsidP="004B3192">
      <w:pPr>
        <w:pStyle w:val="ListParagraph"/>
        <w:rPr>
          <w:b/>
          <w:sz w:val="28"/>
          <w:szCs w:val="28"/>
        </w:rPr>
      </w:pPr>
    </w:p>
    <w:p w:rsidR="0081226C" w:rsidRDefault="00206E87" w:rsidP="004B3192">
      <w:pPr>
        <w:rPr>
          <w:b/>
          <w:sz w:val="28"/>
          <w:szCs w:val="28"/>
        </w:rPr>
      </w:pPr>
      <w:r>
        <w:rPr>
          <w:b/>
          <w:sz w:val="28"/>
          <w:szCs w:val="28"/>
        </w:rPr>
        <w:br w:type="page"/>
      </w:r>
      <w:r w:rsidR="0081226C" w:rsidRPr="00A37928">
        <w:rPr>
          <w:b/>
          <w:sz w:val="32"/>
          <w:szCs w:val="28"/>
        </w:rPr>
        <w:lastRenderedPageBreak/>
        <w:t>Appendix</w:t>
      </w:r>
      <w:r w:rsidR="0081226C" w:rsidRPr="0081226C">
        <w:rPr>
          <w:b/>
          <w:sz w:val="28"/>
          <w:szCs w:val="28"/>
        </w:rPr>
        <w:t xml:space="preserve"> A</w:t>
      </w:r>
      <w:r w:rsidR="009C3649">
        <w:rPr>
          <w:b/>
          <w:sz w:val="28"/>
          <w:szCs w:val="28"/>
        </w:rPr>
        <w:t xml:space="preserve"> </w:t>
      </w:r>
    </w:p>
    <w:p w:rsidR="009C3649" w:rsidRPr="00E43451" w:rsidRDefault="009C3649" w:rsidP="009C3649">
      <w:pPr>
        <w:widowControl w:val="0"/>
        <w:autoSpaceDE w:val="0"/>
        <w:autoSpaceDN w:val="0"/>
        <w:spacing w:line="240" w:lineRule="auto"/>
        <w:jc w:val="center"/>
      </w:pPr>
      <w:r w:rsidRPr="00E43451">
        <w:t>&lt;Times New Roman 1</w:t>
      </w:r>
      <w:r>
        <w:t xml:space="preserve">6 </w:t>
      </w:r>
      <w:proofErr w:type="spellStart"/>
      <w:proofErr w:type="gramStart"/>
      <w:r>
        <w:t>pt</w:t>
      </w:r>
      <w:proofErr w:type="spellEnd"/>
      <w:proofErr w:type="gramEnd"/>
      <w:r>
        <w:t xml:space="preserve"> Bold</w:t>
      </w:r>
      <w:r w:rsidRPr="00E43451">
        <w:t>&gt;</w:t>
      </w:r>
    </w:p>
    <w:p w:rsidR="009C3649" w:rsidRPr="0081226C" w:rsidRDefault="009C3649" w:rsidP="0081226C">
      <w:pPr>
        <w:jc w:val="center"/>
        <w:rPr>
          <w:b/>
          <w:sz w:val="28"/>
          <w:szCs w:val="28"/>
        </w:rPr>
      </w:pPr>
    </w:p>
    <w:p w:rsidR="0081226C" w:rsidRDefault="0081226C" w:rsidP="0081226C">
      <w:pPr>
        <w:pStyle w:val="ListParagraph"/>
        <w:spacing w:after="0"/>
        <w:ind w:left="0"/>
        <w:rPr>
          <w:b/>
          <w:bCs/>
          <w:sz w:val="28"/>
          <w:szCs w:val="28"/>
        </w:rPr>
      </w:pPr>
      <w:r w:rsidRPr="0081226C">
        <w:rPr>
          <w:b/>
          <w:bCs/>
          <w:sz w:val="28"/>
          <w:szCs w:val="28"/>
        </w:rPr>
        <w:t xml:space="preserve">                    </w:t>
      </w:r>
      <w:r>
        <w:rPr>
          <w:b/>
          <w:bCs/>
          <w:sz w:val="28"/>
          <w:szCs w:val="28"/>
        </w:rPr>
        <w:t xml:space="preserve">                   </w:t>
      </w:r>
      <w:r w:rsidRPr="0081226C">
        <w:rPr>
          <w:b/>
          <w:bCs/>
          <w:sz w:val="28"/>
          <w:szCs w:val="28"/>
        </w:rPr>
        <w:t xml:space="preserve">Abbreviation and </w:t>
      </w:r>
      <w:r w:rsidR="00A37928">
        <w:rPr>
          <w:b/>
          <w:bCs/>
          <w:sz w:val="28"/>
          <w:szCs w:val="28"/>
        </w:rPr>
        <w:t>S</w:t>
      </w:r>
      <w:r w:rsidRPr="0081226C">
        <w:rPr>
          <w:b/>
          <w:bCs/>
          <w:sz w:val="28"/>
          <w:szCs w:val="28"/>
        </w:rPr>
        <w:t>ymbols</w:t>
      </w:r>
    </w:p>
    <w:p w:rsidR="009C3649" w:rsidRPr="00E43451" w:rsidRDefault="009C3649" w:rsidP="009C3649">
      <w:pPr>
        <w:widowControl w:val="0"/>
        <w:autoSpaceDE w:val="0"/>
        <w:autoSpaceDN w:val="0"/>
        <w:spacing w:line="240" w:lineRule="auto"/>
        <w:jc w:val="center"/>
      </w:pPr>
      <w:r w:rsidRPr="00E43451">
        <w:t>&lt;Times New Roman 1</w:t>
      </w:r>
      <w:r>
        <w:t xml:space="preserve">2 </w:t>
      </w:r>
      <w:proofErr w:type="spellStart"/>
      <w:proofErr w:type="gramStart"/>
      <w:r>
        <w:t>pt</w:t>
      </w:r>
      <w:proofErr w:type="spellEnd"/>
      <w:proofErr w:type="gramEnd"/>
      <w:r>
        <w:t xml:space="preserve"> Bold</w:t>
      </w:r>
      <w:r w:rsidRPr="00E43451">
        <w:t>&gt;</w:t>
      </w:r>
    </w:p>
    <w:p w:rsidR="009C3649" w:rsidRDefault="009C3649" w:rsidP="0081226C">
      <w:pPr>
        <w:pStyle w:val="ListParagraph"/>
        <w:spacing w:after="0"/>
        <w:ind w:left="0"/>
        <w:rPr>
          <w:b/>
          <w:bCs/>
          <w:sz w:val="28"/>
          <w:szCs w:val="28"/>
        </w:rPr>
      </w:pPr>
    </w:p>
    <w:p w:rsidR="0081226C" w:rsidRPr="0081226C" w:rsidRDefault="0081226C" w:rsidP="0081226C">
      <w:pPr>
        <w:pStyle w:val="ListParagraph"/>
        <w:spacing w:after="0"/>
        <w:ind w:left="0"/>
        <w:rPr>
          <w:b/>
          <w:bCs/>
          <w:sz w:val="28"/>
          <w:szCs w:val="28"/>
        </w:rPr>
      </w:pPr>
    </w:p>
    <w:p w:rsidR="0081226C" w:rsidRDefault="0081226C" w:rsidP="0081226C">
      <w:pPr>
        <w:pStyle w:val="ListParagraph"/>
        <w:numPr>
          <w:ilvl w:val="0"/>
          <w:numId w:val="8"/>
        </w:numPr>
        <w:spacing w:after="0"/>
        <w:jc w:val="both"/>
        <w:rPr>
          <w:bCs/>
        </w:rPr>
      </w:pPr>
      <w:r>
        <w:rPr>
          <w:bCs/>
        </w:rPr>
        <w:t xml:space="preserve"> </w:t>
      </w:r>
      <w:r w:rsidRPr="0081226C">
        <w:rPr>
          <w:bCs/>
        </w:rPr>
        <w:t>Abbreviation</w:t>
      </w:r>
      <w:r>
        <w:rPr>
          <w:bCs/>
        </w:rPr>
        <w:t>1</w:t>
      </w:r>
      <w:r w:rsidRPr="0081226C">
        <w:rPr>
          <w:bCs/>
        </w:rPr>
        <w:t>/Symbol</w:t>
      </w:r>
      <w:r>
        <w:rPr>
          <w:bCs/>
        </w:rPr>
        <w:t>1</w:t>
      </w:r>
      <w:r w:rsidRPr="0081226C">
        <w:rPr>
          <w:bCs/>
        </w:rPr>
        <w:t>: Meaning</w:t>
      </w:r>
    </w:p>
    <w:p w:rsidR="0081226C" w:rsidRDefault="0081226C" w:rsidP="0081226C">
      <w:pPr>
        <w:pStyle w:val="ListParagraph"/>
        <w:numPr>
          <w:ilvl w:val="0"/>
          <w:numId w:val="8"/>
        </w:numPr>
        <w:spacing w:after="0"/>
        <w:jc w:val="both"/>
        <w:rPr>
          <w:bCs/>
        </w:rPr>
      </w:pPr>
      <w:r w:rsidRPr="0081226C">
        <w:rPr>
          <w:bCs/>
        </w:rPr>
        <w:t>Abbreviation</w:t>
      </w:r>
      <w:r>
        <w:rPr>
          <w:bCs/>
        </w:rPr>
        <w:t>2</w:t>
      </w:r>
      <w:r w:rsidRPr="0081226C">
        <w:rPr>
          <w:bCs/>
        </w:rPr>
        <w:t>/Symbol</w:t>
      </w:r>
      <w:r>
        <w:rPr>
          <w:bCs/>
        </w:rPr>
        <w:t>2</w:t>
      </w:r>
      <w:r w:rsidRPr="0081226C">
        <w:rPr>
          <w:bCs/>
        </w:rPr>
        <w:t>: Meaning</w:t>
      </w:r>
    </w:p>
    <w:p w:rsidR="0081226C" w:rsidRDefault="00D857FF" w:rsidP="0081226C">
      <w:pPr>
        <w:pStyle w:val="ListParagraph"/>
        <w:numPr>
          <w:ilvl w:val="0"/>
          <w:numId w:val="8"/>
        </w:numPr>
        <w:spacing w:after="0"/>
        <w:jc w:val="both"/>
        <w:rPr>
          <w:bCs/>
        </w:rPr>
      </w:pPr>
      <w:r>
        <w:rPr>
          <w:bCs/>
        </w:rPr>
        <w:t xml:space="preserve">                                         </w:t>
      </w:r>
    </w:p>
    <w:p w:rsidR="0081226C" w:rsidRDefault="00D857FF" w:rsidP="0081226C">
      <w:pPr>
        <w:pStyle w:val="ListParagraph"/>
        <w:numPr>
          <w:ilvl w:val="0"/>
          <w:numId w:val="8"/>
        </w:numPr>
        <w:spacing w:after="0"/>
        <w:jc w:val="both"/>
        <w:rPr>
          <w:bCs/>
        </w:rPr>
      </w:pPr>
      <w:r>
        <w:rPr>
          <w:bCs/>
        </w:rPr>
        <w:t xml:space="preserve">                                            </w:t>
      </w:r>
    </w:p>
    <w:p w:rsidR="0081226C" w:rsidRDefault="00D857FF" w:rsidP="0081226C">
      <w:pPr>
        <w:pStyle w:val="ListParagraph"/>
        <w:numPr>
          <w:ilvl w:val="0"/>
          <w:numId w:val="8"/>
        </w:numPr>
        <w:spacing w:after="0"/>
        <w:jc w:val="both"/>
        <w:rPr>
          <w:bCs/>
        </w:rPr>
      </w:pPr>
      <w:r>
        <w:rPr>
          <w:bCs/>
        </w:rPr>
        <w:t xml:space="preserve">                                             </w:t>
      </w:r>
    </w:p>
    <w:p w:rsidR="0081226C" w:rsidRPr="0081226C" w:rsidRDefault="00D857FF" w:rsidP="0081226C">
      <w:pPr>
        <w:pStyle w:val="ListParagraph"/>
        <w:numPr>
          <w:ilvl w:val="0"/>
          <w:numId w:val="8"/>
        </w:numPr>
        <w:spacing w:after="0"/>
        <w:jc w:val="both"/>
        <w:rPr>
          <w:bCs/>
        </w:rPr>
      </w:pPr>
      <w:r>
        <w:rPr>
          <w:bCs/>
        </w:rPr>
        <w:t xml:space="preserve">                                             </w:t>
      </w:r>
    </w:p>
    <w:p w:rsidR="009C3649" w:rsidRPr="005F31A0" w:rsidRDefault="009C3649" w:rsidP="009C3649">
      <w:pPr>
        <w:tabs>
          <w:tab w:val="center" w:pos="3600"/>
          <w:tab w:val="left" w:pos="4800"/>
        </w:tabs>
        <w:ind w:left="720" w:right="1440"/>
      </w:pPr>
      <w:r w:rsidRPr="005F31A0">
        <w:rPr>
          <w:bCs/>
        </w:rPr>
        <w:t>&lt; Times New Roman 12pt &gt;</w:t>
      </w:r>
    </w:p>
    <w:p w:rsidR="0081226C" w:rsidRPr="0081226C" w:rsidRDefault="0081226C" w:rsidP="0081226C">
      <w:pPr>
        <w:pStyle w:val="ListParagraph"/>
        <w:spacing w:after="0"/>
        <w:ind w:left="0"/>
        <w:jc w:val="both"/>
        <w:rPr>
          <w:bCs/>
        </w:rPr>
      </w:pPr>
    </w:p>
    <w:p w:rsidR="0081226C" w:rsidRDefault="0081226C" w:rsidP="0081226C">
      <w:pPr>
        <w:jc w:val="center"/>
        <w:rPr>
          <w:b/>
          <w:sz w:val="28"/>
          <w:szCs w:val="28"/>
        </w:rPr>
      </w:pPr>
    </w:p>
    <w:p w:rsidR="0081226C" w:rsidRPr="0081226C" w:rsidRDefault="00206E87" w:rsidP="0081226C">
      <w:pPr>
        <w:jc w:val="center"/>
        <w:rPr>
          <w:b/>
          <w:sz w:val="28"/>
          <w:szCs w:val="28"/>
        </w:rPr>
      </w:pPr>
      <w:r>
        <w:rPr>
          <w:b/>
          <w:sz w:val="28"/>
          <w:szCs w:val="28"/>
        </w:rPr>
        <w:br w:type="page"/>
      </w:r>
      <w:r w:rsidR="0081226C" w:rsidRPr="0081226C">
        <w:rPr>
          <w:b/>
          <w:sz w:val="28"/>
          <w:szCs w:val="28"/>
        </w:rPr>
        <w:lastRenderedPageBreak/>
        <w:t>Appendix B</w:t>
      </w:r>
    </w:p>
    <w:p w:rsidR="0081226C" w:rsidRPr="0081226C" w:rsidRDefault="0081226C" w:rsidP="0081226C">
      <w:pPr>
        <w:jc w:val="center"/>
        <w:rPr>
          <w:b/>
          <w:bCs/>
          <w:sz w:val="28"/>
          <w:szCs w:val="28"/>
        </w:rPr>
      </w:pPr>
    </w:p>
    <w:p w:rsidR="0081226C" w:rsidRDefault="0081226C" w:rsidP="0081226C">
      <w:pPr>
        <w:pStyle w:val="ListParagraph"/>
        <w:ind w:left="0"/>
        <w:rPr>
          <w:b/>
          <w:bCs/>
          <w:sz w:val="28"/>
          <w:szCs w:val="28"/>
        </w:rPr>
      </w:pPr>
      <w:r w:rsidRPr="0081226C">
        <w:rPr>
          <w:b/>
          <w:bCs/>
          <w:sz w:val="28"/>
          <w:szCs w:val="28"/>
        </w:rPr>
        <w:t xml:space="preserve">                                                   </w:t>
      </w:r>
      <w:r>
        <w:rPr>
          <w:b/>
          <w:bCs/>
          <w:sz w:val="28"/>
          <w:szCs w:val="28"/>
        </w:rPr>
        <w:t xml:space="preserve"> </w:t>
      </w:r>
      <w:r w:rsidRPr="0081226C">
        <w:rPr>
          <w:b/>
          <w:bCs/>
          <w:sz w:val="28"/>
          <w:szCs w:val="28"/>
        </w:rPr>
        <w:t>Definitions</w:t>
      </w:r>
    </w:p>
    <w:p w:rsidR="0081226C" w:rsidRPr="0081226C" w:rsidRDefault="0081226C" w:rsidP="0081226C">
      <w:pPr>
        <w:pStyle w:val="ListParagraph"/>
        <w:numPr>
          <w:ilvl w:val="0"/>
          <w:numId w:val="11"/>
        </w:numPr>
        <w:rPr>
          <w:bCs/>
        </w:rPr>
      </w:pPr>
      <w:r w:rsidRPr="0081226C">
        <w:rPr>
          <w:bCs/>
        </w:rPr>
        <w:t>Term1: It’s Definition</w:t>
      </w:r>
    </w:p>
    <w:p w:rsidR="0081226C" w:rsidRPr="0081226C" w:rsidRDefault="0081226C" w:rsidP="0081226C">
      <w:pPr>
        <w:pStyle w:val="ListParagraph"/>
        <w:numPr>
          <w:ilvl w:val="0"/>
          <w:numId w:val="11"/>
        </w:numPr>
        <w:rPr>
          <w:bCs/>
        </w:rPr>
      </w:pPr>
      <w:r w:rsidRPr="0081226C">
        <w:rPr>
          <w:bCs/>
        </w:rPr>
        <w:t>Term2: It’s Definition</w:t>
      </w:r>
    </w:p>
    <w:p w:rsidR="0081226C" w:rsidRPr="0081226C" w:rsidRDefault="00D857FF" w:rsidP="0081226C">
      <w:pPr>
        <w:pStyle w:val="ListParagraph"/>
        <w:numPr>
          <w:ilvl w:val="0"/>
          <w:numId w:val="11"/>
        </w:numPr>
        <w:rPr>
          <w:bCs/>
        </w:rPr>
      </w:pPr>
      <w:r>
        <w:rPr>
          <w:bCs/>
        </w:rPr>
        <w:t xml:space="preserve">                                          </w:t>
      </w:r>
    </w:p>
    <w:p w:rsidR="0081226C" w:rsidRPr="0081226C" w:rsidRDefault="00D857FF" w:rsidP="0081226C">
      <w:pPr>
        <w:pStyle w:val="ListParagraph"/>
        <w:numPr>
          <w:ilvl w:val="0"/>
          <w:numId w:val="11"/>
        </w:numPr>
        <w:rPr>
          <w:bCs/>
        </w:rPr>
      </w:pPr>
      <w:r>
        <w:rPr>
          <w:bCs/>
        </w:rPr>
        <w:t xml:space="preserve">                                          </w:t>
      </w:r>
    </w:p>
    <w:p w:rsidR="0081226C" w:rsidRPr="0081226C" w:rsidRDefault="00D857FF" w:rsidP="0081226C">
      <w:pPr>
        <w:pStyle w:val="ListParagraph"/>
        <w:numPr>
          <w:ilvl w:val="0"/>
          <w:numId w:val="11"/>
        </w:numPr>
        <w:rPr>
          <w:bCs/>
        </w:rPr>
      </w:pPr>
      <w:r>
        <w:rPr>
          <w:bCs/>
        </w:rPr>
        <w:t xml:space="preserve">                                          </w:t>
      </w:r>
    </w:p>
    <w:p w:rsidR="0081226C" w:rsidRPr="0081226C" w:rsidRDefault="00D857FF" w:rsidP="0081226C">
      <w:pPr>
        <w:pStyle w:val="ListParagraph"/>
        <w:numPr>
          <w:ilvl w:val="0"/>
          <w:numId w:val="11"/>
        </w:numPr>
        <w:rPr>
          <w:bCs/>
        </w:rPr>
      </w:pPr>
      <w:r>
        <w:rPr>
          <w:bCs/>
        </w:rPr>
        <w:t xml:space="preserve">                                           </w:t>
      </w:r>
    </w:p>
    <w:p w:rsidR="005F31A0" w:rsidRPr="005F31A0" w:rsidRDefault="005F31A0" w:rsidP="005F31A0">
      <w:pPr>
        <w:tabs>
          <w:tab w:val="center" w:pos="3600"/>
          <w:tab w:val="left" w:pos="4800"/>
        </w:tabs>
        <w:ind w:left="720" w:right="1440"/>
      </w:pPr>
      <w:r w:rsidRPr="005F31A0">
        <w:rPr>
          <w:bCs/>
        </w:rPr>
        <w:t>&lt; Times New Roman 12pt &gt;</w:t>
      </w:r>
    </w:p>
    <w:p w:rsidR="0081226C" w:rsidRPr="0081226C" w:rsidRDefault="0081226C" w:rsidP="0081226C">
      <w:pPr>
        <w:pStyle w:val="ListParagraph"/>
        <w:ind w:left="0"/>
        <w:rPr>
          <w:b/>
          <w:bCs/>
          <w:sz w:val="28"/>
          <w:szCs w:val="28"/>
        </w:rPr>
      </w:pPr>
    </w:p>
    <w:p w:rsidR="001F00FC" w:rsidRPr="0081226C" w:rsidRDefault="001F00FC" w:rsidP="001F00FC">
      <w:pPr>
        <w:jc w:val="center"/>
        <w:rPr>
          <w:b/>
          <w:sz w:val="28"/>
          <w:szCs w:val="28"/>
        </w:rPr>
      </w:pPr>
      <w:r>
        <w:br w:type="page"/>
      </w:r>
      <w:r w:rsidRPr="0081226C">
        <w:rPr>
          <w:b/>
          <w:sz w:val="28"/>
          <w:szCs w:val="28"/>
        </w:rPr>
        <w:lastRenderedPageBreak/>
        <w:t xml:space="preserve">Appendix </w:t>
      </w:r>
      <w:r>
        <w:rPr>
          <w:b/>
          <w:sz w:val="28"/>
          <w:szCs w:val="28"/>
        </w:rPr>
        <w:t>C</w:t>
      </w:r>
    </w:p>
    <w:p w:rsidR="001F00FC" w:rsidRDefault="001F00FC">
      <w:pPr>
        <w:jc w:val="both"/>
        <w:rPr>
          <w:bCs/>
        </w:rPr>
      </w:pPr>
    </w:p>
    <w:p w:rsidR="00EE13AE" w:rsidRPr="001F00FC" w:rsidRDefault="001F00FC">
      <w:pPr>
        <w:jc w:val="both"/>
        <w:rPr>
          <w:b/>
        </w:rPr>
      </w:pPr>
      <w:proofErr w:type="gramStart"/>
      <w:r>
        <w:rPr>
          <w:bCs/>
        </w:rPr>
        <w:t>Publications(</w:t>
      </w:r>
      <w:proofErr w:type="gramEnd"/>
      <w:r>
        <w:rPr>
          <w:bCs/>
        </w:rPr>
        <w:t>IEEE Format):</w:t>
      </w:r>
    </w:p>
    <w:sectPr w:rsidR="00EE13AE" w:rsidRPr="001F00FC" w:rsidSect="0006060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313" w:rsidRDefault="00CD6313">
      <w:pPr>
        <w:spacing w:line="240" w:lineRule="auto"/>
      </w:pPr>
      <w:r>
        <w:separator/>
      </w:r>
    </w:p>
  </w:endnote>
  <w:endnote w:type="continuationSeparator" w:id="0">
    <w:p w:rsidR="00CD6313" w:rsidRDefault="00CD6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ont330">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Batang">
    <w:altName w:val="Malgun Gothic"/>
    <w:panose1 w:val="02030600000101010101"/>
    <w:charset w:val="81"/>
    <w:family w:val="auto"/>
    <w:pitch w:val="fixed"/>
    <w:sig w:usb0="00000000"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026" w:rsidRDefault="00D55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026" w:rsidRDefault="00D55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026" w:rsidRDefault="00D55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313" w:rsidRDefault="00CD6313">
      <w:pPr>
        <w:spacing w:line="240" w:lineRule="auto"/>
      </w:pPr>
      <w:r>
        <w:separator/>
      </w:r>
    </w:p>
  </w:footnote>
  <w:footnote w:type="continuationSeparator" w:id="0">
    <w:p w:rsidR="00CD6313" w:rsidRDefault="00CD63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026" w:rsidRDefault="00D55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6E0" w:rsidRDefault="00D736E0">
    <w:pPr>
      <w:jc w:val="both"/>
    </w:pPr>
  </w:p>
  <w:p w:rsidR="00D736E0" w:rsidRDefault="00D736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026" w:rsidRDefault="00D55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3"/>
    <w:lvl w:ilvl="0">
      <w:start w:val="1"/>
      <w:numFmt w:val="decimal"/>
      <w:lvlText w:val="Chapter %1"/>
      <w:lvlJc w:val="left"/>
      <w:pPr>
        <w:tabs>
          <w:tab w:val="num" w:pos="0"/>
        </w:tabs>
        <w:ind w:left="720" w:hanging="360"/>
      </w:pPr>
      <w:rPr>
        <w:rFonts w:cs="Times New Roman"/>
        <w:b/>
        <w:i w:val="0"/>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6"/>
    <w:lvl w:ilvl="0">
      <w:start w:val="1"/>
      <w:numFmt w:val="bullet"/>
      <w:lvlText w:val=""/>
      <w:lvlJc w:val="left"/>
      <w:pPr>
        <w:tabs>
          <w:tab w:val="num" w:pos="0"/>
        </w:tabs>
        <w:ind w:left="1440" w:hanging="360"/>
      </w:pPr>
      <w:rPr>
        <w:rFonts w:ascii="Wingdings" w:hAnsi="Wingdings"/>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4" w15:restartNumberingAfterBreak="0">
    <w:nsid w:val="00000005"/>
    <w:multiLevelType w:val="multilevel"/>
    <w:tmpl w:val="00000005"/>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03D29E7"/>
    <w:multiLevelType w:val="hybridMultilevel"/>
    <w:tmpl w:val="593A7404"/>
    <w:lvl w:ilvl="0" w:tplc="916AF2B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AF0A1A"/>
    <w:multiLevelType w:val="hybridMultilevel"/>
    <w:tmpl w:val="22708B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A265FF0"/>
    <w:multiLevelType w:val="multilevel"/>
    <w:tmpl w:val="9F54D4C8"/>
    <w:lvl w:ilvl="0">
      <w:start w:val="1"/>
      <w:numFmt w:val="decimal"/>
      <w:lvlText w:val="%1"/>
      <w:lvlJc w:val="left"/>
      <w:pPr>
        <w:ind w:left="582" w:hanging="480"/>
      </w:pPr>
      <w:rPr>
        <w:rFonts w:hint="default"/>
        <w:lang w:val="en-US" w:eastAsia="en-US" w:bidi="ar-SA"/>
      </w:rPr>
    </w:lvl>
    <w:lvl w:ilvl="1">
      <w:start w:val="1"/>
      <w:numFmt w:val="decimal"/>
      <w:lvlText w:val="%1.%2"/>
      <w:lvlJc w:val="left"/>
      <w:pPr>
        <w:ind w:left="582"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733"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822" w:hanging="360"/>
      </w:pPr>
      <w:rPr>
        <w:rFonts w:ascii="Times New Roman" w:eastAsia="Times New Roman" w:hAnsi="Times New Roman" w:cs="Times New Roman" w:hint="default"/>
        <w:spacing w:val="0"/>
        <w:w w:val="99"/>
        <w:sz w:val="24"/>
        <w:szCs w:val="24"/>
        <w:lang w:val="en-US" w:eastAsia="en-US" w:bidi="ar-SA"/>
      </w:rPr>
    </w:lvl>
    <w:lvl w:ilvl="4">
      <w:numFmt w:val="bullet"/>
      <w:lvlText w:val="•"/>
      <w:lvlJc w:val="left"/>
      <w:pPr>
        <w:ind w:left="2951" w:hanging="360"/>
      </w:pPr>
      <w:rPr>
        <w:rFonts w:hint="default"/>
        <w:lang w:val="en-US" w:eastAsia="en-US" w:bidi="ar-SA"/>
      </w:rPr>
    </w:lvl>
    <w:lvl w:ilvl="5">
      <w:numFmt w:val="bullet"/>
      <w:lvlText w:val="•"/>
      <w:lvlJc w:val="left"/>
      <w:pPr>
        <w:ind w:left="4017" w:hanging="360"/>
      </w:pPr>
      <w:rPr>
        <w:rFonts w:hint="default"/>
        <w:lang w:val="en-US" w:eastAsia="en-US" w:bidi="ar-SA"/>
      </w:rPr>
    </w:lvl>
    <w:lvl w:ilvl="6">
      <w:numFmt w:val="bullet"/>
      <w:lvlText w:val="•"/>
      <w:lvlJc w:val="left"/>
      <w:pPr>
        <w:ind w:left="5083" w:hanging="360"/>
      </w:pPr>
      <w:rPr>
        <w:rFonts w:hint="default"/>
        <w:lang w:val="en-US" w:eastAsia="en-US" w:bidi="ar-SA"/>
      </w:rPr>
    </w:lvl>
    <w:lvl w:ilvl="7">
      <w:numFmt w:val="bullet"/>
      <w:lvlText w:val="•"/>
      <w:lvlJc w:val="left"/>
      <w:pPr>
        <w:ind w:left="6149" w:hanging="360"/>
      </w:pPr>
      <w:rPr>
        <w:rFonts w:hint="default"/>
        <w:lang w:val="en-US" w:eastAsia="en-US" w:bidi="ar-SA"/>
      </w:rPr>
    </w:lvl>
    <w:lvl w:ilvl="8">
      <w:numFmt w:val="bullet"/>
      <w:lvlText w:val="•"/>
      <w:lvlJc w:val="left"/>
      <w:pPr>
        <w:ind w:left="7214" w:hanging="360"/>
      </w:pPr>
      <w:rPr>
        <w:rFonts w:hint="default"/>
        <w:lang w:val="en-US" w:eastAsia="en-US" w:bidi="ar-SA"/>
      </w:rPr>
    </w:lvl>
  </w:abstractNum>
  <w:abstractNum w:abstractNumId="9" w15:restartNumberingAfterBreak="0">
    <w:nsid w:val="1F621864"/>
    <w:multiLevelType w:val="hybridMultilevel"/>
    <w:tmpl w:val="E49E23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0E2CF3"/>
    <w:multiLevelType w:val="hybridMultilevel"/>
    <w:tmpl w:val="6438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34672"/>
    <w:multiLevelType w:val="hybridMultilevel"/>
    <w:tmpl w:val="A088EE68"/>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12" w15:restartNumberingAfterBreak="0">
    <w:nsid w:val="3EE64642"/>
    <w:multiLevelType w:val="hybridMultilevel"/>
    <w:tmpl w:val="1A7C9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F245D"/>
    <w:multiLevelType w:val="hybridMultilevel"/>
    <w:tmpl w:val="E4A87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60DD2"/>
    <w:multiLevelType w:val="hybridMultilevel"/>
    <w:tmpl w:val="7B88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30200"/>
    <w:multiLevelType w:val="hybridMultilevel"/>
    <w:tmpl w:val="4CA2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C4C44"/>
    <w:multiLevelType w:val="multilevel"/>
    <w:tmpl w:val="689A3E1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6"/>
  </w:num>
  <w:num w:numId="8">
    <w:abstractNumId w:val="14"/>
  </w:num>
  <w:num w:numId="9">
    <w:abstractNumId w:val="10"/>
  </w:num>
  <w:num w:numId="10">
    <w:abstractNumId w:val="9"/>
  </w:num>
  <w:num w:numId="11">
    <w:abstractNumId w:val="12"/>
  </w:num>
  <w:num w:numId="12">
    <w:abstractNumId w:val="15"/>
  </w:num>
  <w:num w:numId="13">
    <w:abstractNumId w:val="13"/>
  </w:num>
  <w:num w:numId="14">
    <w:abstractNumId w:val="6"/>
  </w:num>
  <w:num w:numId="15">
    <w:abstractNumId w:val="11"/>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en-IN" w:vendorID="64" w:dllVersion="131078" w:nlCheck="1" w:checkStyle="0"/>
  <w:activeWritingStyle w:appName="MSWord" w:lang="fr-FR" w:vendorID="64" w:dllVersion="131078" w:nlCheck="1" w:checkStyle="0"/>
  <w:activeWritingStyle w:appName="MSWord" w:lang="en-US" w:vendorID="64" w:dllVersion="0" w:nlCheck="1" w:checkStyle="0"/>
  <w:activeWritingStyle w:appName="MSWord" w:lang="fr-F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D2"/>
    <w:rsid w:val="0003465E"/>
    <w:rsid w:val="000402AD"/>
    <w:rsid w:val="0006060D"/>
    <w:rsid w:val="0006592B"/>
    <w:rsid w:val="00070003"/>
    <w:rsid w:val="000B1BC3"/>
    <w:rsid w:val="000C7752"/>
    <w:rsid w:val="000F00E4"/>
    <w:rsid w:val="000F42CA"/>
    <w:rsid w:val="0012586C"/>
    <w:rsid w:val="00133BBD"/>
    <w:rsid w:val="00140BB3"/>
    <w:rsid w:val="00147D4F"/>
    <w:rsid w:val="00153CA6"/>
    <w:rsid w:val="00166906"/>
    <w:rsid w:val="00171C59"/>
    <w:rsid w:val="0018374A"/>
    <w:rsid w:val="001879EB"/>
    <w:rsid w:val="0019671E"/>
    <w:rsid w:val="001A3385"/>
    <w:rsid w:val="001A43F3"/>
    <w:rsid w:val="001C7D95"/>
    <w:rsid w:val="001D4AAC"/>
    <w:rsid w:val="001E2BDA"/>
    <w:rsid w:val="001F00FC"/>
    <w:rsid w:val="00206E87"/>
    <w:rsid w:val="002210FA"/>
    <w:rsid w:val="00225B7F"/>
    <w:rsid w:val="00255782"/>
    <w:rsid w:val="0028499F"/>
    <w:rsid w:val="002902D1"/>
    <w:rsid w:val="00294B79"/>
    <w:rsid w:val="002A75C5"/>
    <w:rsid w:val="002C05E9"/>
    <w:rsid w:val="002C6D37"/>
    <w:rsid w:val="002E20E3"/>
    <w:rsid w:val="002E6DA7"/>
    <w:rsid w:val="003050DE"/>
    <w:rsid w:val="00325FB2"/>
    <w:rsid w:val="00332F45"/>
    <w:rsid w:val="00333C1B"/>
    <w:rsid w:val="00333C79"/>
    <w:rsid w:val="00341B5D"/>
    <w:rsid w:val="00360CBC"/>
    <w:rsid w:val="00363151"/>
    <w:rsid w:val="00392BF7"/>
    <w:rsid w:val="003C3393"/>
    <w:rsid w:val="004255AB"/>
    <w:rsid w:val="00440743"/>
    <w:rsid w:val="0047295D"/>
    <w:rsid w:val="00473EA4"/>
    <w:rsid w:val="00495347"/>
    <w:rsid w:val="004A774F"/>
    <w:rsid w:val="004B3192"/>
    <w:rsid w:val="004D1777"/>
    <w:rsid w:val="004E16BE"/>
    <w:rsid w:val="004F7568"/>
    <w:rsid w:val="00502946"/>
    <w:rsid w:val="005704EA"/>
    <w:rsid w:val="00570A4C"/>
    <w:rsid w:val="005D40A2"/>
    <w:rsid w:val="005F31A0"/>
    <w:rsid w:val="006171AA"/>
    <w:rsid w:val="00621D93"/>
    <w:rsid w:val="00623997"/>
    <w:rsid w:val="00624333"/>
    <w:rsid w:val="0062658F"/>
    <w:rsid w:val="006642F2"/>
    <w:rsid w:val="006A032E"/>
    <w:rsid w:val="006A3CDE"/>
    <w:rsid w:val="006B71C9"/>
    <w:rsid w:val="006E1ACB"/>
    <w:rsid w:val="006E717D"/>
    <w:rsid w:val="007106AD"/>
    <w:rsid w:val="00713A05"/>
    <w:rsid w:val="00736D54"/>
    <w:rsid w:val="00775358"/>
    <w:rsid w:val="007824A6"/>
    <w:rsid w:val="007C0EF9"/>
    <w:rsid w:val="007C26B1"/>
    <w:rsid w:val="0081226C"/>
    <w:rsid w:val="008124C7"/>
    <w:rsid w:val="008141E1"/>
    <w:rsid w:val="00841D3C"/>
    <w:rsid w:val="008463AF"/>
    <w:rsid w:val="008545DE"/>
    <w:rsid w:val="00854A9F"/>
    <w:rsid w:val="00874514"/>
    <w:rsid w:val="00876831"/>
    <w:rsid w:val="008822A2"/>
    <w:rsid w:val="00884FD7"/>
    <w:rsid w:val="008A08B3"/>
    <w:rsid w:val="008C5EB7"/>
    <w:rsid w:val="008E4D6A"/>
    <w:rsid w:val="0090231B"/>
    <w:rsid w:val="0090323D"/>
    <w:rsid w:val="0092760F"/>
    <w:rsid w:val="00932BAD"/>
    <w:rsid w:val="00933682"/>
    <w:rsid w:val="009344B5"/>
    <w:rsid w:val="0094123B"/>
    <w:rsid w:val="00943A22"/>
    <w:rsid w:val="00972620"/>
    <w:rsid w:val="0098225C"/>
    <w:rsid w:val="009911D2"/>
    <w:rsid w:val="009953B2"/>
    <w:rsid w:val="009B37BF"/>
    <w:rsid w:val="009B6A67"/>
    <w:rsid w:val="009B78A9"/>
    <w:rsid w:val="009C3649"/>
    <w:rsid w:val="009E1127"/>
    <w:rsid w:val="00A245C4"/>
    <w:rsid w:val="00A30C28"/>
    <w:rsid w:val="00A33648"/>
    <w:rsid w:val="00A37928"/>
    <w:rsid w:val="00A42EA8"/>
    <w:rsid w:val="00A53FB2"/>
    <w:rsid w:val="00A77572"/>
    <w:rsid w:val="00AD532A"/>
    <w:rsid w:val="00AF7D0E"/>
    <w:rsid w:val="00B1551D"/>
    <w:rsid w:val="00B16CFD"/>
    <w:rsid w:val="00B313D2"/>
    <w:rsid w:val="00B906EE"/>
    <w:rsid w:val="00BA50FA"/>
    <w:rsid w:val="00BF49BD"/>
    <w:rsid w:val="00C41182"/>
    <w:rsid w:val="00C41EF4"/>
    <w:rsid w:val="00C70EAE"/>
    <w:rsid w:val="00C71639"/>
    <w:rsid w:val="00C942C9"/>
    <w:rsid w:val="00C96B1F"/>
    <w:rsid w:val="00CB1D75"/>
    <w:rsid w:val="00CC1DD8"/>
    <w:rsid w:val="00CD6313"/>
    <w:rsid w:val="00CE0E62"/>
    <w:rsid w:val="00D10A58"/>
    <w:rsid w:val="00D23B01"/>
    <w:rsid w:val="00D26334"/>
    <w:rsid w:val="00D33CF3"/>
    <w:rsid w:val="00D36054"/>
    <w:rsid w:val="00D4189A"/>
    <w:rsid w:val="00D442B3"/>
    <w:rsid w:val="00D55026"/>
    <w:rsid w:val="00D653B4"/>
    <w:rsid w:val="00D67AEA"/>
    <w:rsid w:val="00D736E0"/>
    <w:rsid w:val="00D74C67"/>
    <w:rsid w:val="00D77333"/>
    <w:rsid w:val="00D82C27"/>
    <w:rsid w:val="00D857FF"/>
    <w:rsid w:val="00DA24D3"/>
    <w:rsid w:val="00DC3B5C"/>
    <w:rsid w:val="00DC7B67"/>
    <w:rsid w:val="00DD59AF"/>
    <w:rsid w:val="00DE4664"/>
    <w:rsid w:val="00DF3DB7"/>
    <w:rsid w:val="00E00C54"/>
    <w:rsid w:val="00E25BB5"/>
    <w:rsid w:val="00E735D0"/>
    <w:rsid w:val="00E94703"/>
    <w:rsid w:val="00EA4407"/>
    <w:rsid w:val="00EB6A43"/>
    <w:rsid w:val="00EC4C22"/>
    <w:rsid w:val="00ED5D73"/>
    <w:rsid w:val="00EE13AE"/>
    <w:rsid w:val="00F21FEA"/>
    <w:rsid w:val="00F7419C"/>
    <w:rsid w:val="00F934D2"/>
    <w:rsid w:val="00FA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A12B172-D87F-4E0F-9CEE-C4F86129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00" w:lineRule="atLeast"/>
    </w:pPr>
    <w:rPr>
      <w:color w:val="000000"/>
      <w:kern w:val="1"/>
      <w:sz w:val="24"/>
      <w:szCs w:val="24"/>
    </w:rPr>
  </w:style>
  <w:style w:type="paragraph" w:styleId="Heading3">
    <w:name w:val="heading 3"/>
    <w:basedOn w:val="Normal"/>
    <w:link w:val="Heading3Char"/>
    <w:uiPriority w:val="1"/>
    <w:qFormat/>
    <w:rsid w:val="00206E87"/>
    <w:pPr>
      <w:widowControl w:val="0"/>
      <w:suppressAutoHyphens w:val="0"/>
      <w:autoSpaceDE w:val="0"/>
      <w:autoSpaceDN w:val="0"/>
      <w:spacing w:line="240" w:lineRule="auto"/>
      <w:ind w:left="581" w:hanging="480"/>
      <w:outlineLvl w:val="2"/>
    </w:pPr>
    <w:rPr>
      <w:b/>
      <w:bCs/>
      <w:color w:val="auto"/>
      <w:kern w:val="0"/>
      <w:sz w:val="32"/>
      <w:szCs w:val="32"/>
    </w:rPr>
  </w:style>
  <w:style w:type="paragraph" w:styleId="Heading5">
    <w:name w:val="heading 5"/>
    <w:basedOn w:val="Normal"/>
    <w:link w:val="Heading5Char"/>
    <w:uiPriority w:val="1"/>
    <w:qFormat/>
    <w:rsid w:val="00206E87"/>
    <w:pPr>
      <w:widowControl w:val="0"/>
      <w:suppressAutoHyphens w:val="0"/>
      <w:autoSpaceDE w:val="0"/>
      <w:autoSpaceDN w:val="0"/>
      <w:spacing w:before="61" w:line="240" w:lineRule="auto"/>
      <w:ind w:left="733" w:hanging="632"/>
      <w:jc w:val="both"/>
      <w:outlineLvl w:val="4"/>
    </w:pPr>
    <w:rPr>
      <w:b/>
      <w:bCs/>
      <w:color w:val="auto"/>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Pr>
      <w:rFonts w:ascii="Tahoma" w:eastAsia="Times New Roman" w:hAnsi="Tahoma" w:cs="Tahoma"/>
      <w:sz w:val="16"/>
      <w:szCs w:val="16"/>
    </w:rPr>
  </w:style>
  <w:style w:type="character" w:customStyle="1" w:styleId="HeaderChar">
    <w:name w:val="Header Char"/>
    <w:rPr>
      <w:rFonts w:ascii="Calibri" w:eastAsia="Times New Roman" w:hAnsi="Calibri" w:cs="Times New Roman"/>
    </w:rPr>
  </w:style>
  <w:style w:type="character" w:customStyle="1" w:styleId="FooterChar">
    <w:name w:val="Footer Char"/>
    <w:rPr>
      <w:rFonts w:ascii="Calibri" w:eastAsia="Times New Roman" w:hAnsi="Calibri" w:cs="Times New Roman"/>
    </w:rPr>
  </w:style>
  <w:style w:type="character" w:customStyle="1" w:styleId="IntenseQuoteChar">
    <w:name w:val="Intense Quote Char"/>
    <w:rPr>
      <w:rFonts w:cs="font330"/>
      <w:b/>
      <w:bCs/>
      <w:i/>
      <w:iCs/>
      <w:color w:val="4F81BD"/>
      <w:lang w:eastAsia="ja-JP"/>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ListLabel1">
    <w:name w:val="ListLabel 1"/>
    <w:rPr>
      <w:sz w:val="22"/>
      <w:szCs w:val="22"/>
    </w:rPr>
  </w:style>
  <w:style w:type="character" w:customStyle="1" w:styleId="ListLabel2">
    <w:name w:val="ListLabel 2"/>
    <w:rPr>
      <w:rFonts w:cs="Times New Roman"/>
      <w:b/>
      <w:i w:val="0"/>
      <w:sz w:val="24"/>
      <w:szCs w:val="24"/>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uiPriority w:val="1"/>
    <w:qFormat/>
    <w:pPr>
      <w:spacing w:after="200"/>
      <w:ind w:left="720"/>
      <w:contextualSpacing/>
    </w:pPr>
  </w:style>
  <w:style w:type="paragraph" w:styleId="BalloonText">
    <w:name w:val="Balloon Text"/>
    <w:basedOn w:val="Normal"/>
    <w:rPr>
      <w:rFonts w:ascii="Tahoma" w:hAnsi="Tahoma" w:cs="Tahoma"/>
      <w:sz w:val="16"/>
      <w:szCs w:val="16"/>
    </w:rPr>
  </w:style>
  <w:style w:type="paragraph" w:customStyle="1" w:styleId="ind">
    <w:name w:val="ind"/>
    <w:basedOn w:val="Normal"/>
    <w:pPr>
      <w:tabs>
        <w:tab w:val="left" w:pos="420"/>
      </w:tabs>
      <w:spacing w:before="113" w:line="320" w:lineRule="atLeast"/>
      <w:ind w:left="440" w:hanging="440"/>
      <w:jc w:val="both"/>
      <w:textAlignment w:val="center"/>
    </w:pPr>
    <w:rPr>
      <w:rFonts w:eastAsia="Lucida Sans Unicode" w:cs="Calibri"/>
    </w:rPr>
  </w:style>
  <w:style w:type="paragraph" w:styleId="NoSpacing">
    <w:name w:val="No Spacing"/>
    <w:qFormat/>
    <w:pPr>
      <w:suppressAutoHyphens/>
      <w:spacing w:line="100" w:lineRule="atLeast"/>
      <w:jc w:val="both"/>
    </w:pPr>
    <w:rPr>
      <w:rFonts w:ascii="Calibri" w:eastAsia="Calibri" w:hAnsi="Calibri"/>
      <w:kern w:val="1"/>
      <w:sz w:val="22"/>
      <w:szCs w:val="22"/>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IntenseQuote">
    <w:name w:val="Intense Quote"/>
    <w:basedOn w:val="Normal"/>
    <w:qFormat/>
    <w:pPr>
      <w:pBdr>
        <w:bottom w:val="single" w:sz="4" w:space="4" w:color="808080"/>
      </w:pBdr>
      <w:spacing w:before="200" w:after="280"/>
      <w:ind w:left="936" w:right="936"/>
    </w:pPr>
    <w:rPr>
      <w:rFonts w:ascii="Calibri" w:hAnsi="Calibri" w:cs="font330"/>
      <w:b/>
      <w:bCs/>
      <w:i/>
      <w:iCs/>
      <w:color w:val="4F81BD"/>
      <w:lang w:eastAsia="ja-JP"/>
    </w:rPr>
  </w:style>
  <w:style w:type="paragraph" w:styleId="NormalWeb">
    <w:name w:val="Normal (Web)"/>
    <w:basedOn w:val="Normal"/>
    <w:uiPriority w:val="99"/>
    <w:pPr>
      <w:spacing w:before="28" w:after="28"/>
    </w:pPr>
    <w:rPr>
      <w:lang w:val="en-IN" w:eastAsia="en-IN"/>
    </w:rPr>
  </w:style>
  <w:style w:type="paragraph" w:customStyle="1" w:styleId="Framecontents">
    <w:name w:val="Frame contents"/>
    <w:basedOn w:val="BodyText"/>
  </w:style>
  <w:style w:type="character" w:customStyle="1" w:styleId="Heading3Char">
    <w:name w:val="Heading 3 Char"/>
    <w:link w:val="Heading3"/>
    <w:uiPriority w:val="1"/>
    <w:rsid w:val="00206E87"/>
    <w:rPr>
      <w:b/>
      <w:bCs/>
      <w:sz w:val="32"/>
      <w:szCs w:val="32"/>
      <w:lang w:val="en-US" w:eastAsia="en-US"/>
    </w:rPr>
  </w:style>
  <w:style w:type="character" w:customStyle="1" w:styleId="Heading5Char">
    <w:name w:val="Heading 5 Char"/>
    <w:link w:val="Heading5"/>
    <w:uiPriority w:val="1"/>
    <w:rsid w:val="00206E87"/>
    <w:rPr>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075048">
      <w:bodyDiv w:val="1"/>
      <w:marLeft w:val="0"/>
      <w:marRight w:val="0"/>
      <w:marTop w:val="0"/>
      <w:marBottom w:val="0"/>
      <w:divBdr>
        <w:top w:val="none" w:sz="0" w:space="0" w:color="auto"/>
        <w:left w:val="none" w:sz="0" w:space="0" w:color="auto"/>
        <w:bottom w:val="none" w:sz="0" w:space="0" w:color="auto"/>
        <w:right w:val="none" w:sz="0" w:space="0" w:color="auto"/>
      </w:divBdr>
    </w:div>
    <w:div w:id="18257345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akureducation.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hakureducation.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CB700-772E-455C-9007-7B1AD579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6004</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40147</CharactersWithSpaces>
  <SharedDoc>false</SharedDoc>
  <HLinks>
    <vt:vector size="12" baseType="variant">
      <vt:variant>
        <vt:i4>3473505</vt:i4>
      </vt:variant>
      <vt:variant>
        <vt:i4>3</vt:i4>
      </vt:variant>
      <vt:variant>
        <vt:i4>0</vt:i4>
      </vt:variant>
      <vt:variant>
        <vt:i4>5</vt:i4>
      </vt:variant>
      <vt:variant>
        <vt:lpwstr>http://www.thakureducation.org/</vt:lpwstr>
      </vt:variant>
      <vt:variant>
        <vt:lpwstr/>
      </vt:variant>
      <vt:variant>
        <vt:i4>3473505</vt:i4>
      </vt:variant>
      <vt:variant>
        <vt:i4>0</vt:i4>
      </vt:variant>
      <vt:variant>
        <vt:i4>0</vt:i4>
      </vt:variant>
      <vt:variant>
        <vt:i4>5</vt:i4>
      </vt:variant>
      <vt:variant>
        <vt:lpwstr>http://www.thakureducation.org/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Bhavsar</dc:creator>
  <cp:keywords/>
  <cp:lastModifiedBy>pranav bhavsar</cp:lastModifiedBy>
  <cp:revision>2</cp:revision>
  <cp:lastPrinted>2023-10-10T11:02:00Z</cp:lastPrinted>
  <dcterms:created xsi:type="dcterms:W3CDTF">2024-10-25T14:56:00Z</dcterms:created>
  <dcterms:modified xsi:type="dcterms:W3CDTF">2024-10-25T14:56:00Z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