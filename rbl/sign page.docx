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7333" w:rsidRDefault="00D10A58" w:rsidP="00E00C54">
      <w:pPr>
        <w:pStyle w:val="NoSpacing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352550" cy="1266825"/>
            <wp:effectExtent l="0" t="0" r="0" b="0"/>
            <wp:docPr id="1" name="Picture 1" descr="TCET Shiel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ET Shiel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C54">
        <w:rPr>
          <w:rFonts w:ascii="Times New Roman" w:hAnsi="Times New Roman"/>
          <w:bCs/>
          <w:sz w:val="24"/>
          <w:szCs w:val="24"/>
        </w:rPr>
        <w:t xml:space="preserve">    </w:t>
      </w:r>
    </w:p>
    <w:p w:rsidR="00E00C54" w:rsidRPr="009E1127" w:rsidRDefault="00255782" w:rsidP="00ED5D73">
      <w:pPr>
        <w:pStyle w:val="NoSpacing"/>
        <w:jc w:val="center"/>
        <w:rPr>
          <w:rFonts w:ascii="Times New Roman" w:hAnsi="Times New Roman"/>
          <w:bCs/>
          <w:sz w:val="28"/>
          <w:szCs w:val="24"/>
        </w:rPr>
      </w:pPr>
      <w:r w:rsidRPr="009E1127">
        <w:rPr>
          <w:rFonts w:ascii="Times New Roman" w:hAnsi="Times New Roman"/>
          <w:bCs/>
          <w:sz w:val="28"/>
          <w:szCs w:val="24"/>
        </w:rPr>
        <w:t>Project Report (Part I)</w:t>
      </w:r>
    </w:p>
    <w:p w:rsidR="00EE13AE" w:rsidRDefault="004B3192" w:rsidP="00ED5D7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Deep Learning</w:t>
      </w:r>
      <w:r w:rsidR="00360CBC">
        <w:rPr>
          <w:b/>
          <w:bCs/>
          <w:sz w:val="48"/>
          <w:szCs w:val="48"/>
        </w:rPr>
        <w:t xml:space="preserve"> Strategies </w:t>
      </w:r>
      <w:proofErr w:type="gramStart"/>
      <w:r w:rsidR="00360CBC">
        <w:rPr>
          <w:b/>
          <w:bCs/>
          <w:sz w:val="48"/>
          <w:szCs w:val="48"/>
        </w:rPr>
        <w:t>For</w:t>
      </w:r>
      <w:proofErr w:type="gramEnd"/>
      <w:r w:rsidR="00360CBC">
        <w:rPr>
          <w:b/>
          <w:bCs/>
          <w:sz w:val="48"/>
          <w:szCs w:val="48"/>
        </w:rPr>
        <w:t xml:space="preserve"> Enhanced Time Series Forecasting </w:t>
      </w:r>
      <w:r>
        <w:rPr>
          <w:b/>
          <w:bCs/>
          <w:sz w:val="48"/>
          <w:szCs w:val="48"/>
        </w:rPr>
        <w:t xml:space="preserve"> </w:t>
      </w:r>
    </w:p>
    <w:p w:rsidR="00D36054" w:rsidRPr="00E43451" w:rsidRDefault="00D36054" w:rsidP="00D36054">
      <w:pPr>
        <w:spacing w:line="240" w:lineRule="auto"/>
        <w:jc w:val="center"/>
      </w:pPr>
    </w:p>
    <w:p w:rsidR="00EE13AE" w:rsidRPr="0006060D" w:rsidRDefault="00D36054" w:rsidP="00D36054">
      <w:pPr>
        <w:jc w:val="both"/>
        <w:rPr>
          <w:bCs/>
          <w:i/>
          <w:iCs/>
        </w:rPr>
      </w:pPr>
      <w:r>
        <w:rPr>
          <w:bCs/>
          <w:i/>
          <w:iCs/>
        </w:rPr>
        <w:t xml:space="preserve">                          </w:t>
      </w:r>
      <w:r w:rsidR="00EE13AE" w:rsidRPr="0006060D">
        <w:rPr>
          <w:bCs/>
          <w:i/>
          <w:iCs/>
        </w:rPr>
        <w:t>Submitted in partial fulfillment for the award of the degree</w:t>
      </w:r>
    </w:p>
    <w:p w:rsidR="00EE13AE" w:rsidRPr="0006060D" w:rsidRDefault="00171C59">
      <w:pPr>
        <w:ind w:left="3600" w:firstLine="720"/>
        <w:jc w:val="both"/>
        <w:rPr>
          <w:bCs/>
          <w:i/>
          <w:iCs/>
        </w:rPr>
      </w:pPr>
      <w:r w:rsidRPr="0006060D">
        <w:rPr>
          <w:bCs/>
          <w:i/>
          <w:iCs/>
        </w:rPr>
        <w:t>O</w:t>
      </w:r>
      <w:r w:rsidR="00EE13AE" w:rsidRPr="0006060D">
        <w:rPr>
          <w:bCs/>
          <w:i/>
          <w:iCs/>
        </w:rPr>
        <w:t>f</w:t>
      </w:r>
    </w:p>
    <w:p w:rsidR="00171C59" w:rsidRPr="0006060D" w:rsidRDefault="00171C59">
      <w:pPr>
        <w:ind w:left="3600" w:firstLine="720"/>
        <w:jc w:val="both"/>
        <w:rPr>
          <w:bCs/>
          <w:i/>
          <w:iCs/>
        </w:rPr>
      </w:pPr>
    </w:p>
    <w:p w:rsidR="00255782" w:rsidRPr="0006060D" w:rsidRDefault="00255782" w:rsidP="00D36054">
      <w:pPr>
        <w:spacing w:line="240" w:lineRule="auto"/>
        <w:jc w:val="center"/>
        <w:rPr>
          <w:b/>
          <w:sz w:val="32"/>
          <w:szCs w:val="32"/>
        </w:rPr>
      </w:pPr>
      <w:r w:rsidRPr="0006060D">
        <w:rPr>
          <w:b/>
          <w:sz w:val="32"/>
          <w:szCs w:val="32"/>
        </w:rPr>
        <w:t>BACHELOR OF ENGINEERING</w:t>
      </w:r>
    </w:p>
    <w:p w:rsidR="00EE13AE" w:rsidRPr="0006060D" w:rsidRDefault="00EE13AE" w:rsidP="00D36054">
      <w:pPr>
        <w:spacing w:line="240" w:lineRule="auto"/>
        <w:jc w:val="center"/>
      </w:pPr>
    </w:p>
    <w:p w:rsidR="00D36054" w:rsidRDefault="004B3192" w:rsidP="00360CBC">
      <w:pPr>
        <w:jc w:val="center"/>
        <w:rPr>
          <w:b/>
          <w:bCs/>
          <w:sz w:val="32"/>
          <w:szCs w:val="32"/>
        </w:rPr>
      </w:pPr>
      <w:r w:rsidRPr="0006060D">
        <w:rPr>
          <w:b/>
          <w:bCs/>
          <w:sz w:val="32"/>
          <w:szCs w:val="32"/>
        </w:rPr>
        <w:t>INFORMATION</w:t>
      </w:r>
      <w:r w:rsidR="00EE13AE" w:rsidRPr="0006060D">
        <w:rPr>
          <w:b/>
          <w:bCs/>
          <w:sz w:val="32"/>
          <w:szCs w:val="32"/>
        </w:rPr>
        <w:t xml:space="preserve"> </w:t>
      </w:r>
      <w:r w:rsidRPr="0006060D">
        <w:rPr>
          <w:b/>
          <w:bCs/>
          <w:sz w:val="32"/>
          <w:szCs w:val="32"/>
        </w:rPr>
        <w:t>TECHNOLOGY</w:t>
      </w:r>
    </w:p>
    <w:p w:rsidR="00846806" w:rsidRPr="0006060D" w:rsidRDefault="00846806" w:rsidP="00360CBC">
      <w:pPr>
        <w:jc w:val="center"/>
        <w:rPr>
          <w:b/>
          <w:bCs/>
          <w:sz w:val="32"/>
          <w:szCs w:val="32"/>
        </w:rPr>
      </w:pPr>
    </w:p>
    <w:p w:rsidR="00846806" w:rsidRDefault="00846806" w:rsidP="00360CBC">
      <w:pPr>
        <w:jc w:val="center"/>
      </w:pPr>
      <w:r>
        <w:t>Pranav Bhavsar (Roll No.:11)</w:t>
      </w:r>
    </w:p>
    <w:p w:rsidR="00360CBC" w:rsidRDefault="00846806" w:rsidP="00360CBC">
      <w:pPr>
        <w:jc w:val="center"/>
      </w:pPr>
      <w:r>
        <w:t xml:space="preserve"> Bharat Bohra (Roll No.:12)</w:t>
      </w:r>
    </w:p>
    <w:p w:rsidR="00846806" w:rsidRPr="0006060D" w:rsidRDefault="00846806" w:rsidP="00360CBC">
      <w:pPr>
        <w:jc w:val="center"/>
        <w:rPr>
          <w:b/>
          <w:bCs/>
          <w:sz w:val="32"/>
          <w:szCs w:val="32"/>
        </w:rPr>
      </w:pPr>
    </w:p>
    <w:p w:rsidR="00EE13AE" w:rsidRPr="0006060D" w:rsidRDefault="00EE13AE">
      <w:pPr>
        <w:keepNext/>
        <w:jc w:val="center"/>
        <w:rPr>
          <w:b/>
          <w:bCs/>
          <w:i/>
          <w:iCs/>
        </w:rPr>
      </w:pPr>
      <w:r w:rsidRPr="0006060D">
        <w:rPr>
          <w:b/>
          <w:bCs/>
          <w:i/>
          <w:iCs/>
        </w:rPr>
        <w:t>Under the Guidance of</w:t>
      </w:r>
    </w:p>
    <w:p w:rsidR="00846806" w:rsidRDefault="00846806" w:rsidP="00846806">
      <w:pPr>
        <w:keepNext/>
        <w:jc w:val="center"/>
      </w:pPr>
      <w:r>
        <w:t xml:space="preserve">Mrs. </w:t>
      </w:r>
      <w:proofErr w:type="spellStart"/>
      <w:r>
        <w:t>Pranjali</w:t>
      </w:r>
      <w:proofErr w:type="spellEnd"/>
      <w:r>
        <w:t xml:space="preserve"> </w:t>
      </w:r>
      <w:proofErr w:type="spellStart"/>
      <w:r>
        <w:t>Kasture</w:t>
      </w:r>
      <w:proofErr w:type="spellEnd"/>
    </w:p>
    <w:p w:rsidR="00846806" w:rsidRDefault="00846806" w:rsidP="00846806">
      <w:pPr>
        <w:keepNext/>
        <w:jc w:val="center"/>
      </w:pPr>
    </w:p>
    <w:p w:rsidR="00846806" w:rsidRDefault="00846806" w:rsidP="00846806">
      <w:pPr>
        <w:keepNext/>
        <w:jc w:val="center"/>
        <w:rPr>
          <w:b/>
          <w:bCs/>
          <w:sz w:val="28"/>
        </w:rPr>
      </w:pPr>
      <w:r w:rsidRPr="00C96B1F">
        <w:rPr>
          <w:b/>
          <w:bCs/>
          <w:sz w:val="28"/>
        </w:rPr>
        <w:t>Designation</w:t>
      </w:r>
    </w:p>
    <w:p w:rsidR="005D4B1C" w:rsidRPr="005D4B1C" w:rsidRDefault="005D4B1C" w:rsidP="005D4B1C">
      <w:pPr>
        <w:keepNext/>
        <w:jc w:val="center"/>
        <w:rPr>
          <w:bCs/>
          <w:sz w:val="28"/>
        </w:rPr>
      </w:pPr>
      <w:r w:rsidRPr="005D4B1C">
        <w:rPr>
          <w:bCs/>
          <w:sz w:val="28"/>
        </w:rPr>
        <w:t>A</w:t>
      </w:r>
      <w:r>
        <w:rPr>
          <w:bCs/>
          <w:sz w:val="28"/>
        </w:rPr>
        <w:t>ssistant P</w:t>
      </w:r>
      <w:r w:rsidRPr="005D4B1C">
        <w:rPr>
          <w:bCs/>
          <w:sz w:val="28"/>
        </w:rPr>
        <w:t>rofessor</w:t>
      </w:r>
    </w:p>
    <w:p w:rsidR="00D33CF3" w:rsidRPr="00846806" w:rsidRDefault="00853516" w:rsidP="005D4B1C">
      <w:pPr>
        <w:keepNext/>
        <w:jc w:val="center"/>
        <w:rPr>
          <w:sz w:val="28"/>
        </w:rPr>
      </w:pPr>
      <w:r w:rsidRPr="00846806">
        <w:rPr>
          <w:sz w:val="28"/>
        </w:rPr>
        <w:t xml:space="preserve">Deputy HOD, </w:t>
      </w:r>
      <w:proofErr w:type="gramStart"/>
      <w:r w:rsidRPr="00846806">
        <w:rPr>
          <w:sz w:val="28"/>
        </w:rPr>
        <w:t>IT</w:t>
      </w:r>
      <w:proofErr w:type="gramEnd"/>
      <w:r w:rsidRPr="00846806">
        <w:rPr>
          <w:sz w:val="28"/>
        </w:rPr>
        <w:t xml:space="preserve"> Department</w:t>
      </w:r>
    </w:p>
    <w:p w:rsidR="008E4D6A" w:rsidRPr="0006060D" w:rsidRDefault="008E4D6A" w:rsidP="00D33CF3">
      <w:pPr>
        <w:spacing w:line="240" w:lineRule="auto"/>
        <w:jc w:val="center"/>
      </w:pPr>
    </w:p>
    <w:p w:rsidR="00070003" w:rsidRPr="0006060D" w:rsidRDefault="008124C7" w:rsidP="008124C7">
      <w:pPr>
        <w:spacing w:after="120" w:line="240" w:lineRule="auto"/>
        <w:contextualSpacing/>
        <w:jc w:val="center"/>
        <w:rPr>
          <w:b/>
          <w:bCs/>
          <w:sz w:val="28"/>
          <w:szCs w:val="28"/>
        </w:rPr>
      </w:pPr>
      <w:r w:rsidRPr="0006060D">
        <w:rPr>
          <w:b/>
          <w:bCs/>
          <w:sz w:val="28"/>
          <w:szCs w:val="28"/>
        </w:rPr>
        <w:t xml:space="preserve">Department </w:t>
      </w:r>
      <w:proofErr w:type="gramStart"/>
      <w:r w:rsidRPr="0006060D">
        <w:rPr>
          <w:b/>
          <w:bCs/>
          <w:sz w:val="28"/>
          <w:szCs w:val="28"/>
        </w:rPr>
        <w:t xml:space="preserve">of </w:t>
      </w:r>
      <w:r w:rsidR="00846806">
        <w:rPr>
          <w:b/>
          <w:bCs/>
          <w:sz w:val="28"/>
          <w:szCs w:val="28"/>
        </w:rPr>
        <w:t xml:space="preserve"> Information</w:t>
      </w:r>
      <w:proofErr w:type="gramEnd"/>
      <w:r w:rsidR="00846806">
        <w:rPr>
          <w:b/>
          <w:bCs/>
          <w:sz w:val="28"/>
          <w:szCs w:val="28"/>
        </w:rPr>
        <w:t xml:space="preserve"> Technology</w:t>
      </w:r>
    </w:p>
    <w:p w:rsidR="008124C7" w:rsidRDefault="008124C7" w:rsidP="008124C7">
      <w:pPr>
        <w:spacing w:after="120" w:line="240" w:lineRule="auto"/>
        <w:contextualSpacing/>
        <w:jc w:val="center"/>
        <w:rPr>
          <w:b/>
          <w:bCs/>
          <w:sz w:val="28"/>
          <w:szCs w:val="28"/>
        </w:rPr>
      </w:pPr>
      <w:r w:rsidRPr="00E25BB5">
        <w:rPr>
          <w:b/>
          <w:bCs/>
          <w:sz w:val="28"/>
          <w:szCs w:val="28"/>
        </w:rPr>
        <w:t>(</w:t>
      </w:r>
      <w:r w:rsidR="00070003" w:rsidRPr="00E25BB5">
        <w:rPr>
          <w:b/>
          <w:bCs/>
          <w:sz w:val="28"/>
          <w:szCs w:val="28"/>
        </w:rPr>
        <w:t xml:space="preserve">Academic Year. </w:t>
      </w:r>
      <w:r w:rsidRPr="00E25BB5">
        <w:rPr>
          <w:b/>
          <w:bCs/>
          <w:sz w:val="28"/>
          <w:szCs w:val="28"/>
        </w:rPr>
        <w:t>202</w:t>
      </w:r>
      <w:r w:rsidR="00C942C9">
        <w:rPr>
          <w:b/>
          <w:bCs/>
          <w:sz w:val="28"/>
          <w:szCs w:val="28"/>
        </w:rPr>
        <w:t>4</w:t>
      </w:r>
      <w:r w:rsidR="00D857FF">
        <w:rPr>
          <w:b/>
          <w:bCs/>
          <w:sz w:val="28"/>
          <w:szCs w:val="28"/>
        </w:rPr>
        <w:t xml:space="preserve"> </w:t>
      </w:r>
      <w:r w:rsidRPr="00E25BB5">
        <w:rPr>
          <w:b/>
          <w:bCs/>
          <w:sz w:val="28"/>
          <w:szCs w:val="28"/>
        </w:rPr>
        <w:t>2</w:t>
      </w:r>
      <w:r w:rsidR="00C942C9">
        <w:rPr>
          <w:b/>
          <w:bCs/>
          <w:sz w:val="28"/>
          <w:szCs w:val="28"/>
        </w:rPr>
        <w:t>5</w:t>
      </w:r>
      <w:r w:rsidRPr="00E25BB5">
        <w:rPr>
          <w:b/>
          <w:bCs/>
          <w:sz w:val="28"/>
          <w:szCs w:val="28"/>
        </w:rPr>
        <w:t>)</w:t>
      </w:r>
    </w:p>
    <w:p w:rsidR="008124C7" w:rsidRPr="00E43451" w:rsidRDefault="008124C7" w:rsidP="00D33CF3">
      <w:pPr>
        <w:spacing w:line="240" w:lineRule="auto"/>
        <w:jc w:val="center"/>
      </w:pPr>
    </w:p>
    <w:p w:rsidR="00171C59" w:rsidRDefault="00171C59" w:rsidP="00171C59">
      <w:pPr>
        <w:spacing w:line="240" w:lineRule="auto"/>
        <w:jc w:val="center"/>
      </w:pPr>
    </w:p>
    <w:p w:rsidR="00171C59" w:rsidRDefault="00171C59" w:rsidP="00D36054">
      <w:pPr>
        <w:spacing w:line="240" w:lineRule="auto"/>
        <w:jc w:val="center"/>
      </w:pPr>
    </w:p>
    <w:p w:rsidR="00171C59" w:rsidRDefault="005D4B1C" w:rsidP="00D36054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-550545</wp:posOffset>
            </wp:positionH>
            <wp:positionV relativeFrom="paragraph">
              <wp:posOffset>196520</wp:posOffset>
            </wp:positionV>
            <wp:extent cx="7077075" cy="1438910"/>
            <wp:effectExtent l="0" t="0" r="9525" b="8890"/>
            <wp:wrapTight wrapText="bothSides">
              <wp:wrapPolygon edited="0">
                <wp:start x="0" y="0"/>
                <wp:lineTo x="0" y="21447"/>
                <wp:lineTo x="21571" y="21447"/>
                <wp:lineTo x="21571" y="0"/>
                <wp:lineTo x="0" y="0"/>
              </wp:wrapPolygon>
            </wp:wrapTight>
            <wp:docPr id="4" name="Picture 4" descr="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o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5AB" w:rsidRDefault="00130C7D">
      <w:pPr>
        <w:jc w:val="center"/>
      </w:pPr>
      <w:hyperlink r:id="rId10" w:history="1">
        <w:r w:rsidR="00DA24D3" w:rsidRPr="00DA24D3">
          <w:rPr>
            <w:rFonts w:ascii="Arial" w:hAnsi="Arial" w:cs="Arial"/>
            <w:b/>
            <w:bCs/>
            <w:color w:val="FFFFFF"/>
            <w:sz w:val="18"/>
          </w:rPr>
          <w:t>TEG</w:t>
        </w:r>
      </w:hyperlink>
      <w:hyperlink r:id="rId11" w:history="1">
        <w:r w:rsidR="00DA24D3" w:rsidRPr="00DA24D3">
          <w:rPr>
            <w:rFonts w:ascii="Arial" w:hAnsi="Arial" w:cs="Arial"/>
            <w:b/>
            <w:bCs/>
            <w:color w:val="FFFFFF"/>
            <w:sz w:val="18"/>
          </w:rPr>
          <w:t>TEG</w:t>
        </w:r>
      </w:hyperlink>
    </w:p>
    <w:p w:rsidR="004255AB" w:rsidRDefault="004255AB">
      <w:pPr>
        <w:jc w:val="center"/>
      </w:pPr>
    </w:p>
    <w:p w:rsidR="00D67AEA" w:rsidRDefault="00D67AEA">
      <w:pPr>
        <w:jc w:val="center"/>
        <w:rPr>
          <w:rFonts w:eastAsia="Batang"/>
          <w:b/>
          <w:bCs/>
          <w:sz w:val="32"/>
          <w:szCs w:val="32"/>
        </w:rPr>
      </w:pPr>
    </w:p>
    <w:p w:rsidR="00D67AEA" w:rsidRDefault="00853516">
      <w:pPr>
        <w:jc w:val="center"/>
        <w:rPr>
          <w:rFonts w:eastAsia="Batang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-626534</wp:posOffset>
            </wp:positionH>
            <wp:positionV relativeFrom="paragraph">
              <wp:posOffset>-212</wp:posOffset>
            </wp:positionV>
            <wp:extent cx="7169150" cy="1374140"/>
            <wp:effectExtent l="0" t="0" r="0" b="0"/>
            <wp:wrapTight wrapText="bothSides">
              <wp:wrapPolygon edited="0">
                <wp:start x="0" y="0"/>
                <wp:lineTo x="0" y="6887"/>
                <wp:lineTo x="402" y="9582"/>
                <wp:lineTo x="402" y="19165"/>
                <wp:lineTo x="0" y="21261"/>
                <wp:lineTo x="21466" y="21261"/>
                <wp:lineTo x="21523" y="20961"/>
                <wp:lineTo x="17334" y="20063"/>
                <wp:lineTo x="14636" y="18865"/>
                <wp:lineTo x="14751" y="17667"/>
                <wp:lineTo x="13775" y="14373"/>
                <wp:lineTo x="14464" y="14373"/>
                <wp:lineTo x="14980" y="12277"/>
                <wp:lineTo x="14923" y="9582"/>
                <wp:lineTo x="21523" y="6887"/>
                <wp:lineTo x="21523" y="0"/>
                <wp:lineTo x="0" y="0"/>
              </wp:wrapPolygon>
            </wp:wrapTight>
            <wp:docPr id="3" name="Picture 3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0FA" w:rsidRDefault="002210FA">
      <w:pPr>
        <w:jc w:val="center"/>
        <w:rPr>
          <w:rFonts w:eastAsia="Batang"/>
          <w:b/>
          <w:bCs/>
          <w:sz w:val="32"/>
          <w:szCs w:val="32"/>
        </w:rPr>
      </w:pPr>
    </w:p>
    <w:p w:rsidR="002210FA" w:rsidRPr="00360CBC" w:rsidRDefault="002210FA" w:rsidP="00360CBC">
      <w:pPr>
        <w:spacing w:line="360" w:lineRule="auto"/>
        <w:ind w:left="151" w:right="167"/>
        <w:jc w:val="center"/>
        <w:rPr>
          <w:b/>
          <w:sz w:val="32"/>
        </w:rPr>
      </w:pPr>
      <w:r w:rsidRPr="002210FA">
        <w:rPr>
          <w:b/>
          <w:sz w:val="32"/>
        </w:rPr>
        <w:t>CERTIFICATE</w:t>
      </w:r>
    </w:p>
    <w:p w:rsidR="002210FA" w:rsidRPr="004255F7" w:rsidRDefault="002210FA" w:rsidP="002210FA">
      <w:pPr>
        <w:spacing w:line="360" w:lineRule="auto"/>
        <w:rPr>
          <w:sz w:val="20"/>
          <w:szCs w:val="20"/>
        </w:rPr>
      </w:pPr>
    </w:p>
    <w:p w:rsidR="002210FA" w:rsidRDefault="002210FA" w:rsidP="002210FA">
      <w:pPr>
        <w:widowControl w:val="0"/>
        <w:autoSpaceDE w:val="0"/>
        <w:autoSpaceDN w:val="0"/>
        <w:spacing w:before="1" w:line="360" w:lineRule="auto"/>
        <w:ind w:left="102" w:right="169"/>
        <w:jc w:val="both"/>
        <w:rPr>
          <w:bCs/>
          <w:sz w:val="28"/>
          <w:szCs w:val="28"/>
        </w:rPr>
      </w:pPr>
      <w:proofErr w:type="gramStart"/>
      <w:r w:rsidRPr="00B47329">
        <w:rPr>
          <w:sz w:val="28"/>
          <w:szCs w:val="28"/>
        </w:rPr>
        <w:t xml:space="preserve">This is to certify that the project </w:t>
      </w:r>
      <w:r w:rsidRPr="0006060D">
        <w:rPr>
          <w:sz w:val="28"/>
          <w:szCs w:val="28"/>
        </w:rPr>
        <w:t xml:space="preserve">entitled </w:t>
      </w:r>
      <w:r w:rsidRPr="0006060D">
        <w:rPr>
          <w:b/>
          <w:sz w:val="28"/>
          <w:szCs w:val="28"/>
        </w:rPr>
        <w:t>“</w:t>
      </w:r>
      <w:r w:rsidR="00360CBC" w:rsidRPr="0006060D">
        <w:rPr>
          <w:b/>
          <w:sz w:val="28"/>
          <w:szCs w:val="28"/>
        </w:rPr>
        <w:t>Deep Learning Strategies For Enhanced Time Series Forecasting</w:t>
      </w:r>
      <w:r w:rsidRPr="0006060D">
        <w:rPr>
          <w:b/>
          <w:sz w:val="28"/>
          <w:szCs w:val="28"/>
        </w:rPr>
        <w:t xml:space="preserve">” </w:t>
      </w:r>
      <w:r w:rsidRPr="0006060D">
        <w:rPr>
          <w:sz w:val="28"/>
          <w:szCs w:val="28"/>
        </w:rPr>
        <w:t xml:space="preserve">is a </w:t>
      </w:r>
      <w:proofErr w:type="spellStart"/>
      <w:r w:rsidRPr="0006060D">
        <w:rPr>
          <w:sz w:val="28"/>
          <w:szCs w:val="28"/>
        </w:rPr>
        <w:t>bonafide</w:t>
      </w:r>
      <w:proofErr w:type="spellEnd"/>
      <w:r w:rsidRPr="0006060D">
        <w:rPr>
          <w:sz w:val="28"/>
          <w:szCs w:val="28"/>
        </w:rPr>
        <w:t xml:space="preserve"> work of</w:t>
      </w:r>
      <w:r w:rsidR="00360CBC" w:rsidRPr="0006060D">
        <w:rPr>
          <w:sz w:val="28"/>
          <w:szCs w:val="28"/>
        </w:rPr>
        <w:t xml:space="preserve"> </w:t>
      </w:r>
      <w:r w:rsidR="00360CBC" w:rsidRPr="0006060D">
        <w:rPr>
          <w:b/>
          <w:sz w:val="28"/>
          <w:szCs w:val="28"/>
        </w:rPr>
        <w:t>Mr. Pranav Bhavsar</w:t>
      </w:r>
      <w:r w:rsidRPr="0006060D">
        <w:rPr>
          <w:b/>
          <w:sz w:val="28"/>
          <w:szCs w:val="28"/>
        </w:rPr>
        <w:t xml:space="preserve"> (Roll No.</w:t>
      </w:r>
      <w:r w:rsidR="00360CBC" w:rsidRPr="0006060D">
        <w:rPr>
          <w:b/>
          <w:sz w:val="28"/>
          <w:szCs w:val="28"/>
        </w:rPr>
        <w:t>11</w:t>
      </w:r>
      <w:r w:rsidRPr="0006060D">
        <w:rPr>
          <w:b/>
          <w:sz w:val="28"/>
          <w:szCs w:val="28"/>
        </w:rPr>
        <w:t>),</w:t>
      </w:r>
      <w:r w:rsidR="00360CBC" w:rsidRPr="0006060D">
        <w:rPr>
          <w:b/>
          <w:sz w:val="28"/>
          <w:szCs w:val="28"/>
        </w:rPr>
        <w:t xml:space="preserve"> Mr. Bharat Bohra</w:t>
      </w:r>
      <w:r w:rsidRPr="0006060D">
        <w:rPr>
          <w:b/>
          <w:sz w:val="28"/>
          <w:szCs w:val="28"/>
        </w:rPr>
        <w:t>(Roll No.</w:t>
      </w:r>
      <w:r w:rsidR="00360CBC" w:rsidRPr="0006060D">
        <w:rPr>
          <w:b/>
          <w:sz w:val="28"/>
          <w:szCs w:val="28"/>
        </w:rPr>
        <w:t>12</w:t>
      </w:r>
      <w:r w:rsidRPr="0006060D">
        <w:rPr>
          <w:b/>
          <w:sz w:val="28"/>
          <w:szCs w:val="28"/>
        </w:rPr>
        <w:t xml:space="preserve">) </w:t>
      </w:r>
      <w:r w:rsidRPr="0006060D">
        <w:rPr>
          <w:sz w:val="28"/>
          <w:szCs w:val="28"/>
        </w:rPr>
        <w:t>submitted to the Thakur College of Engineering and Technology, Mumbai (An Autonomous College affiliated to University of Mumbai) in partial fulfillment of</w:t>
      </w:r>
      <w:r w:rsidRPr="0006060D">
        <w:rPr>
          <w:spacing w:val="1"/>
          <w:sz w:val="28"/>
          <w:szCs w:val="28"/>
        </w:rPr>
        <w:t xml:space="preserve"> </w:t>
      </w:r>
      <w:r w:rsidRPr="0006060D">
        <w:rPr>
          <w:sz w:val="28"/>
          <w:szCs w:val="28"/>
        </w:rPr>
        <w:t>the</w:t>
      </w:r>
      <w:r w:rsidRPr="0006060D">
        <w:rPr>
          <w:spacing w:val="-1"/>
          <w:sz w:val="28"/>
          <w:szCs w:val="28"/>
        </w:rPr>
        <w:t xml:space="preserve"> </w:t>
      </w:r>
      <w:r w:rsidRPr="0006060D">
        <w:rPr>
          <w:sz w:val="28"/>
          <w:szCs w:val="28"/>
        </w:rPr>
        <w:t>requirement for</w:t>
      </w:r>
      <w:r w:rsidRPr="0006060D">
        <w:rPr>
          <w:spacing w:val="-2"/>
          <w:sz w:val="28"/>
          <w:szCs w:val="28"/>
        </w:rPr>
        <w:t xml:space="preserve"> </w:t>
      </w:r>
      <w:r w:rsidRPr="0006060D">
        <w:rPr>
          <w:sz w:val="28"/>
          <w:szCs w:val="28"/>
        </w:rPr>
        <w:t>the</w:t>
      </w:r>
      <w:r w:rsidRPr="0006060D">
        <w:rPr>
          <w:spacing w:val="1"/>
          <w:sz w:val="28"/>
          <w:szCs w:val="28"/>
        </w:rPr>
        <w:t xml:space="preserve"> </w:t>
      </w:r>
      <w:r w:rsidRPr="0006060D">
        <w:rPr>
          <w:b/>
          <w:spacing w:val="1"/>
          <w:sz w:val="28"/>
          <w:szCs w:val="28"/>
        </w:rPr>
        <w:t>Project</w:t>
      </w:r>
      <w:r w:rsidR="00D857FF" w:rsidRPr="0006060D">
        <w:rPr>
          <w:b/>
          <w:spacing w:val="1"/>
          <w:sz w:val="28"/>
          <w:szCs w:val="28"/>
        </w:rPr>
        <w:t xml:space="preserve"> </w:t>
      </w:r>
      <w:r w:rsidRPr="0006060D">
        <w:rPr>
          <w:b/>
          <w:spacing w:val="1"/>
          <w:sz w:val="28"/>
          <w:szCs w:val="28"/>
        </w:rPr>
        <w:t>I</w:t>
      </w:r>
      <w:r w:rsidRPr="0006060D">
        <w:rPr>
          <w:spacing w:val="1"/>
          <w:sz w:val="28"/>
          <w:szCs w:val="28"/>
        </w:rPr>
        <w:t xml:space="preserve"> </w:t>
      </w:r>
      <w:r w:rsidR="00A77572" w:rsidRPr="0006060D">
        <w:rPr>
          <w:spacing w:val="1"/>
          <w:sz w:val="28"/>
          <w:szCs w:val="28"/>
        </w:rPr>
        <w:t xml:space="preserve">for </w:t>
      </w:r>
      <w:r w:rsidRPr="0006060D">
        <w:rPr>
          <w:sz w:val="28"/>
          <w:szCs w:val="28"/>
        </w:rPr>
        <w:t>award</w:t>
      </w:r>
      <w:r w:rsidRPr="0006060D">
        <w:rPr>
          <w:spacing w:val="-1"/>
          <w:sz w:val="28"/>
          <w:szCs w:val="28"/>
        </w:rPr>
        <w:t xml:space="preserve"> </w:t>
      </w:r>
      <w:r w:rsidRPr="0006060D">
        <w:rPr>
          <w:sz w:val="28"/>
          <w:szCs w:val="28"/>
        </w:rPr>
        <w:t>of</w:t>
      </w:r>
      <w:r w:rsidRPr="0006060D">
        <w:rPr>
          <w:spacing w:val="-2"/>
          <w:sz w:val="28"/>
          <w:szCs w:val="28"/>
        </w:rPr>
        <w:t xml:space="preserve"> </w:t>
      </w:r>
      <w:r w:rsidRPr="0006060D">
        <w:rPr>
          <w:sz w:val="28"/>
          <w:szCs w:val="28"/>
        </w:rPr>
        <w:t>the</w:t>
      </w:r>
      <w:r w:rsidRPr="0006060D">
        <w:rPr>
          <w:spacing w:val="-1"/>
          <w:sz w:val="28"/>
          <w:szCs w:val="28"/>
        </w:rPr>
        <w:t xml:space="preserve"> </w:t>
      </w:r>
      <w:r w:rsidRPr="0006060D">
        <w:rPr>
          <w:sz w:val="28"/>
          <w:szCs w:val="28"/>
        </w:rPr>
        <w:t>degree</w:t>
      </w:r>
      <w:r w:rsidRPr="0006060D">
        <w:rPr>
          <w:spacing w:val="-1"/>
          <w:sz w:val="28"/>
          <w:szCs w:val="28"/>
        </w:rPr>
        <w:t xml:space="preserve"> </w:t>
      </w:r>
      <w:r w:rsidRPr="0006060D">
        <w:rPr>
          <w:sz w:val="28"/>
          <w:szCs w:val="28"/>
        </w:rPr>
        <w:t xml:space="preserve">of </w:t>
      </w:r>
      <w:r w:rsidRPr="0006060D">
        <w:rPr>
          <w:b/>
          <w:sz w:val="28"/>
          <w:szCs w:val="28"/>
        </w:rPr>
        <w:t xml:space="preserve">“Bachelor of </w:t>
      </w:r>
      <w:proofErr w:type="spellStart"/>
      <w:r w:rsidRPr="0006060D">
        <w:rPr>
          <w:b/>
          <w:sz w:val="28"/>
          <w:szCs w:val="28"/>
        </w:rPr>
        <w:t>Engineering</w:t>
      </w:r>
      <w:r w:rsidRPr="0006060D">
        <w:rPr>
          <w:b/>
          <w:bCs/>
          <w:sz w:val="28"/>
          <w:szCs w:val="28"/>
        </w:rPr>
        <w:t>”</w:t>
      </w:r>
      <w:r w:rsidRPr="0006060D">
        <w:rPr>
          <w:bCs/>
          <w:sz w:val="28"/>
          <w:szCs w:val="28"/>
        </w:rPr>
        <w:t>in</w:t>
      </w:r>
      <w:proofErr w:type="spellEnd"/>
      <w:r w:rsidRPr="0006060D">
        <w:rPr>
          <w:bCs/>
          <w:sz w:val="28"/>
          <w:szCs w:val="28"/>
        </w:rPr>
        <w:t xml:space="preserve"> </w:t>
      </w:r>
      <w:r w:rsidRPr="0006060D">
        <w:rPr>
          <w:b/>
          <w:bCs/>
          <w:sz w:val="28"/>
          <w:szCs w:val="28"/>
        </w:rPr>
        <w:t>“</w:t>
      </w:r>
      <w:r w:rsidR="00360CBC" w:rsidRPr="0006060D">
        <w:rPr>
          <w:b/>
          <w:bCs/>
          <w:sz w:val="28"/>
          <w:szCs w:val="28"/>
        </w:rPr>
        <w:t>Information Technology</w:t>
      </w:r>
      <w:r w:rsidRPr="0006060D">
        <w:rPr>
          <w:b/>
          <w:bCs/>
          <w:spacing w:val="-4"/>
          <w:sz w:val="28"/>
          <w:szCs w:val="28"/>
        </w:rPr>
        <w:t xml:space="preserve"> </w:t>
      </w:r>
      <w:r w:rsidRPr="0006060D">
        <w:rPr>
          <w:b/>
          <w:bCs/>
          <w:sz w:val="28"/>
          <w:szCs w:val="28"/>
        </w:rPr>
        <w:t>”</w:t>
      </w:r>
      <w:r w:rsidRPr="0006060D">
        <w:rPr>
          <w:bCs/>
          <w:sz w:val="28"/>
          <w:szCs w:val="28"/>
        </w:rPr>
        <w:t>.</w:t>
      </w:r>
      <w:proofErr w:type="gramEnd"/>
    </w:p>
    <w:p w:rsidR="002210FA" w:rsidRDefault="002210FA" w:rsidP="002210FA">
      <w:pPr>
        <w:widowControl w:val="0"/>
        <w:autoSpaceDE w:val="0"/>
        <w:autoSpaceDN w:val="0"/>
        <w:spacing w:before="1" w:line="360" w:lineRule="auto"/>
        <w:ind w:left="102" w:right="169"/>
        <w:jc w:val="both"/>
        <w:rPr>
          <w:bCs/>
          <w:sz w:val="28"/>
          <w:szCs w:val="28"/>
        </w:rPr>
      </w:pPr>
    </w:p>
    <w:p w:rsidR="002210FA" w:rsidRPr="00B47329" w:rsidRDefault="002210FA" w:rsidP="002210FA">
      <w:pPr>
        <w:widowControl w:val="0"/>
        <w:autoSpaceDE w:val="0"/>
        <w:autoSpaceDN w:val="0"/>
        <w:spacing w:before="1" w:line="360" w:lineRule="auto"/>
        <w:ind w:left="102" w:right="169"/>
        <w:jc w:val="both"/>
        <w:rPr>
          <w:bCs/>
          <w:sz w:val="28"/>
          <w:szCs w:val="28"/>
        </w:rPr>
      </w:pPr>
    </w:p>
    <w:p w:rsidR="002210FA" w:rsidRPr="00B47329" w:rsidRDefault="002210FA" w:rsidP="002210FA">
      <w:pPr>
        <w:widowControl w:val="0"/>
        <w:autoSpaceDE w:val="0"/>
        <w:autoSpaceDN w:val="0"/>
        <w:spacing w:before="1" w:line="360" w:lineRule="auto"/>
        <w:ind w:left="102" w:right="169"/>
        <w:jc w:val="both"/>
        <w:rPr>
          <w:bCs/>
          <w:sz w:val="28"/>
          <w:szCs w:val="28"/>
        </w:rPr>
      </w:pPr>
    </w:p>
    <w:tbl>
      <w:tblPr>
        <w:tblW w:w="10332" w:type="dxa"/>
        <w:tblLook w:val="04A0" w:firstRow="1" w:lastRow="0" w:firstColumn="1" w:lastColumn="0" w:noHBand="0" w:noVBand="1"/>
      </w:tblPr>
      <w:tblGrid>
        <w:gridCol w:w="5418"/>
        <w:gridCol w:w="4914"/>
      </w:tblGrid>
      <w:tr w:rsidR="002210FA" w:rsidRPr="00B47329" w:rsidTr="0006060D">
        <w:tc>
          <w:tcPr>
            <w:tcW w:w="5418" w:type="dxa"/>
          </w:tcPr>
          <w:p w:rsidR="002210FA" w:rsidRPr="00B47329" w:rsidRDefault="002210FA" w:rsidP="00B906EE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360CBC" w:rsidRDefault="002210FA" w:rsidP="00360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>Signature with Date:</w:t>
            </w:r>
            <w:r>
              <w:rPr>
                <w:sz w:val="28"/>
                <w:szCs w:val="28"/>
              </w:rPr>
              <w:t xml:space="preserve"> </w:t>
            </w:r>
            <w:r w:rsidR="00D857FF">
              <w:rPr>
                <w:sz w:val="28"/>
                <w:szCs w:val="28"/>
              </w:rPr>
              <w:t xml:space="preserve">                </w:t>
            </w:r>
          </w:p>
          <w:p w:rsidR="002210FA" w:rsidRPr="00B47329" w:rsidRDefault="002210FA" w:rsidP="00360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 xml:space="preserve">Name of Guide: </w:t>
            </w:r>
            <w:r w:rsidR="00360CBC">
              <w:rPr>
                <w:sz w:val="28"/>
                <w:szCs w:val="28"/>
              </w:rPr>
              <w:t>Pranjali Kasturi</w:t>
            </w:r>
          </w:p>
          <w:p w:rsidR="005D4B1C" w:rsidRDefault="002210FA" w:rsidP="00360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853516">
              <w:rPr>
                <w:sz w:val="28"/>
                <w:szCs w:val="28"/>
              </w:rPr>
              <w:t>Designation:</w:t>
            </w:r>
            <w:r w:rsidR="00853516" w:rsidRPr="00853516">
              <w:rPr>
                <w:sz w:val="28"/>
                <w:szCs w:val="28"/>
              </w:rPr>
              <w:t xml:space="preserve"> </w:t>
            </w:r>
            <w:r w:rsidR="005D4B1C">
              <w:rPr>
                <w:sz w:val="28"/>
                <w:szCs w:val="28"/>
              </w:rPr>
              <w:t xml:space="preserve">Assistant Professor </w:t>
            </w:r>
          </w:p>
          <w:p w:rsidR="002210FA" w:rsidRPr="00853516" w:rsidRDefault="00853516" w:rsidP="00360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853516">
              <w:rPr>
                <w:sz w:val="28"/>
                <w:szCs w:val="28"/>
              </w:rPr>
              <w:t>Deputy HOD, IT Department</w:t>
            </w:r>
          </w:p>
          <w:p w:rsidR="002210FA" w:rsidRDefault="002210FA" w:rsidP="00B906EE">
            <w:pPr>
              <w:spacing w:line="360" w:lineRule="auto"/>
              <w:rPr>
                <w:sz w:val="28"/>
                <w:szCs w:val="28"/>
              </w:rPr>
            </w:pPr>
          </w:p>
          <w:p w:rsidR="002210FA" w:rsidRDefault="002210FA" w:rsidP="00B906EE">
            <w:pPr>
              <w:spacing w:line="360" w:lineRule="auto"/>
              <w:rPr>
                <w:sz w:val="28"/>
                <w:szCs w:val="28"/>
              </w:rPr>
            </w:pPr>
          </w:p>
          <w:p w:rsidR="002210FA" w:rsidRPr="00B47329" w:rsidRDefault="002210FA" w:rsidP="00B906E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914" w:type="dxa"/>
          </w:tcPr>
          <w:p w:rsidR="002210FA" w:rsidRPr="00B47329" w:rsidRDefault="002210FA" w:rsidP="00B906EE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360CBC" w:rsidRDefault="002210FA" w:rsidP="00B906EE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>Signature with Date:</w:t>
            </w:r>
            <w:r>
              <w:rPr>
                <w:sz w:val="28"/>
                <w:szCs w:val="28"/>
              </w:rPr>
              <w:t xml:space="preserve"> </w:t>
            </w:r>
            <w:r w:rsidR="00D857FF">
              <w:rPr>
                <w:sz w:val="28"/>
                <w:szCs w:val="28"/>
              </w:rPr>
              <w:t xml:space="preserve">                    </w:t>
            </w:r>
          </w:p>
          <w:p w:rsidR="002210FA" w:rsidRPr="00B47329" w:rsidRDefault="002210FA" w:rsidP="00B906EE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 xml:space="preserve">Name of HOD: </w:t>
            </w:r>
            <w:r w:rsidR="00360CBC">
              <w:rPr>
                <w:sz w:val="28"/>
                <w:szCs w:val="28"/>
              </w:rPr>
              <w:t xml:space="preserve">Rajesh </w:t>
            </w:r>
            <w:proofErr w:type="spellStart"/>
            <w:r w:rsidR="00360CBC">
              <w:rPr>
                <w:sz w:val="28"/>
                <w:szCs w:val="28"/>
              </w:rPr>
              <w:t>Bansode</w:t>
            </w:r>
            <w:proofErr w:type="spellEnd"/>
          </w:p>
          <w:p w:rsidR="002210FA" w:rsidRPr="00B47329" w:rsidRDefault="002210FA" w:rsidP="00B906EE">
            <w:pPr>
              <w:widowControl w:val="0"/>
              <w:autoSpaceDE w:val="0"/>
              <w:autoSpaceDN w:val="0"/>
              <w:spacing w:line="360" w:lineRule="auto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>Name of Department:</w:t>
            </w:r>
            <w:r w:rsidR="00171C59">
              <w:rPr>
                <w:sz w:val="28"/>
                <w:szCs w:val="28"/>
              </w:rPr>
              <w:t xml:space="preserve"> Information Technology</w:t>
            </w:r>
          </w:p>
          <w:p w:rsidR="002210FA" w:rsidRPr="00B47329" w:rsidRDefault="002210FA" w:rsidP="00B906EE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 xml:space="preserve">                      </w:t>
            </w:r>
          </w:p>
        </w:tc>
      </w:tr>
    </w:tbl>
    <w:p w:rsidR="00A77572" w:rsidRDefault="00D24207">
      <w:pPr>
        <w:widowControl w:val="0"/>
        <w:jc w:val="center"/>
        <w:rPr>
          <w:b/>
          <w:caps/>
          <w:sz w:val="32"/>
          <w:szCs w:val="32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-610298</wp:posOffset>
            </wp:positionH>
            <wp:positionV relativeFrom="paragraph">
              <wp:posOffset>-504</wp:posOffset>
            </wp:positionV>
            <wp:extent cx="7169150" cy="1374140"/>
            <wp:effectExtent l="0" t="0" r="0" b="0"/>
            <wp:wrapTight wrapText="bothSides">
              <wp:wrapPolygon edited="0">
                <wp:start x="0" y="0"/>
                <wp:lineTo x="0" y="6887"/>
                <wp:lineTo x="402" y="9582"/>
                <wp:lineTo x="402" y="19165"/>
                <wp:lineTo x="0" y="21261"/>
                <wp:lineTo x="21466" y="21261"/>
                <wp:lineTo x="21523" y="20961"/>
                <wp:lineTo x="17334" y="20063"/>
                <wp:lineTo x="14636" y="18865"/>
                <wp:lineTo x="14751" y="17667"/>
                <wp:lineTo x="13775" y="14373"/>
                <wp:lineTo x="14464" y="14373"/>
                <wp:lineTo x="14980" y="12277"/>
                <wp:lineTo x="14923" y="9582"/>
                <wp:lineTo x="21523" y="6887"/>
                <wp:lineTo x="21523" y="0"/>
                <wp:lineTo x="0" y="0"/>
              </wp:wrapPolygon>
            </wp:wrapTight>
            <wp:docPr id="2" name="Picture 2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207" w:rsidRDefault="00D24207" w:rsidP="00C942C9">
      <w:pPr>
        <w:spacing w:line="360" w:lineRule="auto"/>
        <w:rPr>
          <w:sz w:val="20"/>
          <w:szCs w:val="20"/>
        </w:rPr>
      </w:pPr>
    </w:p>
    <w:p w:rsidR="00D24207" w:rsidRPr="00D24207" w:rsidRDefault="00D24207" w:rsidP="00D24207">
      <w:pPr>
        <w:rPr>
          <w:sz w:val="20"/>
          <w:szCs w:val="20"/>
        </w:rPr>
      </w:pPr>
    </w:p>
    <w:p w:rsidR="00D24207" w:rsidRDefault="00D24207" w:rsidP="00D24207">
      <w:pPr>
        <w:spacing w:line="360" w:lineRule="auto"/>
        <w:ind w:left="151" w:right="167"/>
        <w:jc w:val="center"/>
        <w:rPr>
          <w:b/>
          <w:sz w:val="36"/>
        </w:rPr>
      </w:pPr>
      <w:r>
        <w:rPr>
          <w:sz w:val="20"/>
          <w:szCs w:val="20"/>
        </w:rPr>
        <w:tab/>
      </w:r>
      <w:r w:rsidRPr="004255F7">
        <w:rPr>
          <w:b/>
          <w:sz w:val="36"/>
        </w:rPr>
        <w:t>PROJECT APPROVAL</w:t>
      </w:r>
      <w:r>
        <w:rPr>
          <w:b/>
          <w:sz w:val="36"/>
        </w:rPr>
        <w:t xml:space="preserve"> CERTIFICATE </w:t>
      </w:r>
      <w:r w:rsidRPr="004255F7">
        <w:rPr>
          <w:b/>
          <w:sz w:val="36"/>
        </w:rPr>
        <w:t xml:space="preserve"> </w:t>
      </w:r>
    </w:p>
    <w:p w:rsidR="00D24207" w:rsidRPr="00676EC5" w:rsidRDefault="00D24207" w:rsidP="00D24207">
      <w:pPr>
        <w:spacing w:line="360" w:lineRule="auto"/>
        <w:ind w:left="151" w:right="167"/>
        <w:jc w:val="center"/>
        <w:rPr>
          <w:b/>
          <w:sz w:val="36"/>
        </w:rPr>
      </w:pPr>
    </w:p>
    <w:tbl>
      <w:tblPr>
        <w:tblpPr w:leftFromText="180" w:rightFromText="180" w:vertAnchor="text" w:horzAnchor="margin" w:tblpY="2900"/>
        <w:tblOverlap w:val="never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D24207" w:rsidRPr="00B47329" w:rsidTr="00D24207">
        <w:trPr>
          <w:trHeight w:val="436"/>
        </w:trPr>
        <w:tc>
          <w:tcPr>
            <w:tcW w:w="9648" w:type="dxa"/>
          </w:tcPr>
          <w:p w:rsidR="00D24207" w:rsidRPr="00B47329" w:rsidRDefault="00D24207" w:rsidP="00D24207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8"/>
                <w:szCs w:val="28"/>
              </w:rPr>
            </w:pPr>
            <w:r w:rsidRPr="00B47329">
              <w:rPr>
                <w:b/>
                <w:bCs/>
                <w:sz w:val="28"/>
                <w:szCs w:val="28"/>
              </w:rPr>
              <w:t xml:space="preserve">Internal Examiner:                                                    External Examiner: </w:t>
            </w:r>
          </w:p>
        </w:tc>
      </w:tr>
      <w:tr w:rsidR="00D24207" w:rsidRPr="00B47329" w:rsidTr="00D24207">
        <w:trPr>
          <w:trHeight w:val="1464"/>
        </w:trPr>
        <w:tc>
          <w:tcPr>
            <w:tcW w:w="9648" w:type="dxa"/>
          </w:tcPr>
          <w:p w:rsidR="00D24207" w:rsidRPr="00B47329" w:rsidRDefault="00D24207" w:rsidP="00D24207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709"/>
              <w:jc w:val="center"/>
              <w:rPr>
                <w:sz w:val="28"/>
                <w:szCs w:val="28"/>
              </w:rPr>
            </w:pPr>
          </w:p>
          <w:p w:rsidR="00D24207" w:rsidRPr="00B47329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 xml:space="preserve">Signature: </w:t>
            </w:r>
            <w:r>
              <w:rPr>
                <w:sz w:val="28"/>
                <w:szCs w:val="28"/>
              </w:rPr>
              <w:t xml:space="preserve">                            </w:t>
            </w:r>
            <w:r w:rsidRPr="00B47329">
              <w:rPr>
                <w:sz w:val="28"/>
                <w:szCs w:val="28"/>
              </w:rPr>
              <w:t xml:space="preserve">                   </w:t>
            </w:r>
            <w:r>
              <w:rPr>
                <w:sz w:val="28"/>
                <w:szCs w:val="28"/>
              </w:rPr>
              <w:t xml:space="preserve">                     </w:t>
            </w:r>
            <w:r w:rsidRPr="00B47329">
              <w:rPr>
                <w:sz w:val="28"/>
                <w:szCs w:val="28"/>
              </w:rPr>
              <w:t xml:space="preserve">Signature: </w:t>
            </w:r>
            <w:r>
              <w:rPr>
                <w:sz w:val="28"/>
                <w:szCs w:val="28"/>
              </w:rPr>
              <w:t xml:space="preserve">                            </w:t>
            </w:r>
            <w:r w:rsidRPr="00B47329">
              <w:rPr>
                <w:sz w:val="28"/>
                <w:szCs w:val="28"/>
              </w:rPr>
              <w:t xml:space="preserve">   </w:t>
            </w:r>
          </w:p>
          <w:p w:rsidR="00D24207" w:rsidRPr="00B47329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Pr="00B47329" w:rsidRDefault="00D24207" w:rsidP="00D24207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 xml:space="preserve">Name:                                                             </w:t>
            </w:r>
            <w:r>
              <w:rPr>
                <w:sz w:val="28"/>
                <w:szCs w:val="28"/>
              </w:rPr>
              <w:t xml:space="preserve">            </w:t>
            </w:r>
            <w:r w:rsidRPr="00B47329">
              <w:rPr>
                <w:sz w:val="28"/>
                <w:szCs w:val="28"/>
              </w:rPr>
              <w:t xml:space="preserve">  Name:</w:t>
            </w:r>
          </w:p>
        </w:tc>
      </w:tr>
      <w:tr w:rsidR="00D24207" w:rsidRPr="00B47329" w:rsidTr="00D24207">
        <w:trPr>
          <w:trHeight w:val="380"/>
        </w:trPr>
        <w:tc>
          <w:tcPr>
            <w:tcW w:w="9648" w:type="dxa"/>
          </w:tcPr>
          <w:p w:rsidR="00D24207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>Date:</w:t>
            </w:r>
          </w:p>
          <w:p w:rsidR="00D24207" w:rsidRPr="00B47329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</w:p>
          <w:p w:rsidR="00D24207" w:rsidRPr="00B47329" w:rsidRDefault="00D24207" w:rsidP="00D24207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B47329">
              <w:rPr>
                <w:sz w:val="28"/>
                <w:szCs w:val="28"/>
              </w:rPr>
              <w:t>Place:</w:t>
            </w:r>
          </w:p>
        </w:tc>
      </w:tr>
    </w:tbl>
    <w:p w:rsidR="00D24207" w:rsidRDefault="00D24207" w:rsidP="00D24207">
      <w:pPr>
        <w:widowControl w:val="0"/>
        <w:autoSpaceDE w:val="0"/>
        <w:autoSpaceDN w:val="0"/>
        <w:spacing w:before="1" w:line="360" w:lineRule="auto"/>
        <w:ind w:left="102" w:right="169"/>
        <w:jc w:val="both"/>
        <w:rPr>
          <w:bCs/>
          <w:sz w:val="28"/>
          <w:szCs w:val="28"/>
        </w:rPr>
      </w:pPr>
      <w:r w:rsidRPr="0006060D">
        <w:rPr>
          <w:sz w:val="28"/>
          <w:szCs w:val="28"/>
        </w:rPr>
        <w:t>This</w:t>
      </w:r>
      <w:r w:rsidRPr="0006060D">
        <w:rPr>
          <w:spacing w:val="29"/>
          <w:sz w:val="28"/>
          <w:szCs w:val="28"/>
        </w:rPr>
        <w:t xml:space="preserve"> </w:t>
      </w:r>
      <w:r w:rsidRPr="0006060D">
        <w:rPr>
          <w:sz w:val="28"/>
          <w:szCs w:val="28"/>
        </w:rPr>
        <w:t>project</w:t>
      </w:r>
      <w:r w:rsidRPr="0006060D">
        <w:rPr>
          <w:spacing w:val="32"/>
          <w:sz w:val="28"/>
          <w:szCs w:val="28"/>
        </w:rPr>
        <w:t xml:space="preserve"> </w:t>
      </w:r>
      <w:r w:rsidRPr="0006060D">
        <w:rPr>
          <w:sz w:val="28"/>
          <w:szCs w:val="28"/>
        </w:rPr>
        <w:t>report</w:t>
      </w:r>
      <w:r w:rsidRPr="0006060D">
        <w:rPr>
          <w:spacing w:val="27"/>
          <w:sz w:val="28"/>
          <w:szCs w:val="28"/>
        </w:rPr>
        <w:t xml:space="preserve"> </w:t>
      </w:r>
      <w:r w:rsidRPr="0006060D">
        <w:rPr>
          <w:sz w:val="28"/>
          <w:szCs w:val="28"/>
        </w:rPr>
        <w:t>entitled</w:t>
      </w:r>
      <w:r w:rsidRPr="0006060D">
        <w:rPr>
          <w:spacing w:val="30"/>
          <w:sz w:val="28"/>
          <w:szCs w:val="28"/>
        </w:rPr>
        <w:t xml:space="preserve"> </w:t>
      </w:r>
      <w:r w:rsidRPr="0006060D">
        <w:rPr>
          <w:sz w:val="28"/>
          <w:szCs w:val="28"/>
        </w:rPr>
        <w:t>“</w:t>
      </w:r>
      <w:r w:rsidRPr="0006060D">
        <w:rPr>
          <w:b/>
          <w:iCs/>
          <w:sz w:val="28"/>
          <w:szCs w:val="28"/>
        </w:rPr>
        <w:t xml:space="preserve">Deep Learning Strategies </w:t>
      </w:r>
      <w:proofErr w:type="gramStart"/>
      <w:r w:rsidRPr="0006060D">
        <w:rPr>
          <w:b/>
          <w:iCs/>
          <w:sz w:val="28"/>
          <w:szCs w:val="28"/>
        </w:rPr>
        <w:t>For</w:t>
      </w:r>
      <w:proofErr w:type="gramEnd"/>
      <w:r w:rsidRPr="0006060D">
        <w:rPr>
          <w:b/>
          <w:iCs/>
          <w:sz w:val="28"/>
          <w:szCs w:val="28"/>
        </w:rPr>
        <w:t xml:space="preserve"> Enhanced Time Series Forecasting</w:t>
      </w:r>
      <w:r w:rsidRPr="0006060D">
        <w:rPr>
          <w:sz w:val="28"/>
          <w:szCs w:val="28"/>
        </w:rPr>
        <w:t>”</w:t>
      </w:r>
      <w:r w:rsidRPr="0006060D">
        <w:rPr>
          <w:spacing w:val="30"/>
          <w:sz w:val="28"/>
          <w:szCs w:val="28"/>
        </w:rPr>
        <w:t xml:space="preserve"> </w:t>
      </w:r>
      <w:r w:rsidRPr="0006060D">
        <w:rPr>
          <w:sz w:val="28"/>
          <w:szCs w:val="28"/>
        </w:rPr>
        <w:t>by</w:t>
      </w:r>
      <w:r w:rsidRPr="0006060D">
        <w:rPr>
          <w:spacing w:val="25"/>
          <w:sz w:val="28"/>
          <w:szCs w:val="28"/>
        </w:rPr>
        <w:t xml:space="preserve"> </w:t>
      </w:r>
      <w:r w:rsidRPr="0006060D">
        <w:rPr>
          <w:b/>
          <w:iCs/>
          <w:sz w:val="28"/>
          <w:szCs w:val="28"/>
        </w:rPr>
        <w:t>Mr. Pranav Bhavsar (Roll No.11), Mr. Bharat Bohra (Roll No.12)</w:t>
      </w:r>
      <w:r>
        <w:rPr>
          <w:spacing w:val="30"/>
          <w:sz w:val="28"/>
          <w:szCs w:val="28"/>
        </w:rPr>
        <w:t xml:space="preserve"> </w:t>
      </w:r>
      <w:r w:rsidRPr="0006060D">
        <w:rPr>
          <w:sz w:val="28"/>
          <w:szCs w:val="28"/>
        </w:rPr>
        <w:t>is approved for the</w:t>
      </w:r>
      <w:r w:rsidRPr="0006060D">
        <w:rPr>
          <w:spacing w:val="-1"/>
          <w:sz w:val="28"/>
          <w:szCs w:val="28"/>
        </w:rPr>
        <w:t xml:space="preserve"> </w:t>
      </w:r>
      <w:r w:rsidRPr="0006060D">
        <w:rPr>
          <w:sz w:val="28"/>
          <w:szCs w:val="28"/>
        </w:rPr>
        <w:t>degree</w:t>
      </w:r>
      <w:r w:rsidRPr="0006060D">
        <w:rPr>
          <w:spacing w:val="-2"/>
          <w:sz w:val="28"/>
          <w:szCs w:val="28"/>
        </w:rPr>
        <w:t xml:space="preserve"> </w:t>
      </w:r>
      <w:r w:rsidRPr="0006060D">
        <w:rPr>
          <w:sz w:val="28"/>
          <w:szCs w:val="28"/>
        </w:rPr>
        <w:t xml:space="preserve">of </w:t>
      </w:r>
      <w:r w:rsidRPr="0006060D">
        <w:rPr>
          <w:b/>
          <w:sz w:val="28"/>
          <w:szCs w:val="28"/>
        </w:rPr>
        <w:t>“Bachelor of Engineering</w:t>
      </w:r>
      <w:r w:rsidRPr="0006060D">
        <w:rPr>
          <w:b/>
          <w:bCs/>
          <w:sz w:val="28"/>
          <w:szCs w:val="28"/>
        </w:rPr>
        <w:t>”</w:t>
      </w:r>
      <w:r w:rsidRPr="0006060D">
        <w:rPr>
          <w:b/>
          <w:bCs/>
          <w:spacing w:val="50"/>
          <w:sz w:val="28"/>
          <w:szCs w:val="28"/>
        </w:rPr>
        <w:t xml:space="preserve"> </w:t>
      </w:r>
      <w:r w:rsidRPr="0006060D">
        <w:rPr>
          <w:bCs/>
          <w:sz w:val="28"/>
          <w:szCs w:val="28"/>
        </w:rPr>
        <w:t xml:space="preserve">in </w:t>
      </w:r>
      <w:r w:rsidRPr="0006060D">
        <w:rPr>
          <w:b/>
          <w:bCs/>
          <w:sz w:val="28"/>
          <w:szCs w:val="28"/>
        </w:rPr>
        <w:t>“Information Technology”</w:t>
      </w:r>
      <w:r w:rsidRPr="0006060D">
        <w:rPr>
          <w:bCs/>
          <w:sz w:val="28"/>
          <w:szCs w:val="28"/>
        </w:rPr>
        <w:t>.</w:t>
      </w:r>
    </w:p>
    <w:p w:rsidR="00C942C9" w:rsidRPr="00D24207" w:rsidRDefault="00C942C9" w:rsidP="00D24207">
      <w:pPr>
        <w:tabs>
          <w:tab w:val="left" w:pos="1654"/>
        </w:tabs>
        <w:rPr>
          <w:sz w:val="20"/>
          <w:szCs w:val="20"/>
        </w:rPr>
      </w:pPr>
    </w:p>
    <w:p w:rsidR="000B1BC3" w:rsidRDefault="000B1BC3" w:rsidP="00D24207">
      <w:pPr>
        <w:widowControl w:val="0"/>
        <w:autoSpaceDE w:val="0"/>
        <w:autoSpaceDN w:val="0"/>
        <w:spacing w:line="240" w:lineRule="auto"/>
        <w:rPr>
          <w:b/>
          <w:caps/>
          <w:sz w:val="32"/>
          <w:szCs w:val="32"/>
        </w:rPr>
      </w:pPr>
      <w:bookmarkStart w:id="0" w:name="_GoBack"/>
      <w:bookmarkEnd w:id="0"/>
    </w:p>
    <w:p w:rsidR="00D24207" w:rsidRPr="00E43451" w:rsidRDefault="00D24207" w:rsidP="000B1BC3">
      <w:pPr>
        <w:widowControl w:val="0"/>
        <w:autoSpaceDE w:val="0"/>
        <w:autoSpaceDN w:val="0"/>
        <w:spacing w:line="240" w:lineRule="auto"/>
        <w:jc w:val="center"/>
      </w:pPr>
    </w:p>
    <w:p w:rsidR="000B1BC3" w:rsidRPr="00E43451" w:rsidRDefault="00D24207" w:rsidP="00D24207">
      <w:pPr>
        <w:widowControl w:val="0"/>
        <w:autoSpaceDE w:val="0"/>
        <w:autoSpaceDN w:val="0"/>
        <w:spacing w:line="240" w:lineRule="auto"/>
        <w:jc w:val="center"/>
        <w:rPr>
          <w:b/>
          <w:bCs/>
          <w:color w:val="FF0000"/>
        </w:rPr>
      </w:pPr>
      <w:r>
        <w:rPr>
          <w:b/>
          <w:caps/>
          <w:sz w:val="32"/>
          <w:szCs w:val="32"/>
        </w:rPr>
        <w:lastRenderedPageBreak/>
        <w:t>Acknowledgement</w:t>
      </w:r>
    </w:p>
    <w:p w:rsidR="00EE13AE" w:rsidRDefault="00EE13AE">
      <w:pPr>
        <w:widowControl w:val="0"/>
        <w:jc w:val="center"/>
        <w:rPr>
          <w:bCs/>
        </w:rPr>
      </w:pPr>
    </w:p>
    <w:p w:rsidR="00D24207" w:rsidRPr="0006060D" w:rsidRDefault="00D24207">
      <w:pPr>
        <w:widowControl w:val="0"/>
        <w:jc w:val="center"/>
        <w:rPr>
          <w:bCs/>
        </w:rPr>
      </w:pPr>
    </w:p>
    <w:p w:rsidR="002902D1" w:rsidRPr="0006060D" w:rsidRDefault="00C71639" w:rsidP="0098225C">
      <w:pPr>
        <w:widowControl w:val="0"/>
        <w:spacing w:line="360" w:lineRule="auto"/>
        <w:jc w:val="both"/>
      </w:pPr>
      <w:r w:rsidRPr="0006060D">
        <w:rPr>
          <w:color w:val="404040"/>
        </w:rPr>
        <w:t>It would be unfair if I do not acknowledge the help and support given by Professors, students, friends etc</w:t>
      </w:r>
      <w:r w:rsidRPr="0006060D">
        <w:t>.</w:t>
      </w:r>
    </w:p>
    <w:p w:rsidR="0098225C" w:rsidRPr="0006060D" w:rsidRDefault="00EE13AE" w:rsidP="0098225C">
      <w:pPr>
        <w:widowControl w:val="0"/>
        <w:spacing w:line="360" w:lineRule="auto"/>
        <w:jc w:val="both"/>
      </w:pPr>
      <w:r w:rsidRPr="0006060D">
        <w:t>We sincerely than</w:t>
      </w:r>
      <w:r w:rsidR="000402AD" w:rsidRPr="0006060D">
        <w:t>k our guide Mr</w:t>
      </w:r>
      <w:proofErr w:type="gramStart"/>
      <w:r w:rsidR="000402AD" w:rsidRPr="0006060D">
        <w:t>./</w:t>
      </w:r>
      <w:proofErr w:type="gramEnd"/>
      <w:r w:rsidR="000402AD" w:rsidRPr="0006060D">
        <w:t>Ms./Dr.</w:t>
      </w:r>
      <w:r w:rsidR="00171C59" w:rsidRPr="0006060D">
        <w:t xml:space="preserve"> Pranjali Kasturi </w:t>
      </w:r>
      <w:r w:rsidR="000402AD" w:rsidRPr="0006060D">
        <w:t>for his/her</w:t>
      </w:r>
      <w:r w:rsidRPr="0006060D">
        <w:t xml:space="preserve"> guidance and constant support and also for the stick to our backs.</w:t>
      </w:r>
      <w:r w:rsidR="0098225C" w:rsidRPr="0006060D">
        <w:t xml:space="preserve"> </w:t>
      </w:r>
      <w:r w:rsidRPr="0006060D">
        <w:t>We also thank the project coordinators for arranging the necessary facilities</w:t>
      </w:r>
      <w:r w:rsidR="0006060D">
        <w:t xml:space="preserve"> to carry out the project work.</w:t>
      </w:r>
    </w:p>
    <w:p w:rsidR="00EE13AE" w:rsidRPr="0006060D" w:rsidRDefault="00EE13AE" w:rsidP="0098225C">
      <w:pPr>
        <w:widowControl w:val="0"/>
        <w:spacing w:line="360" w:lineRule="auto"/>
        <w:jc w:val="both"/>
      </w:pPr>
      <w:r w:rsidRPr="0006060D">
        <w:t>We thank the HOD, Dr.</w:t>
      </w:r>
      <w:r w:rsidR="000402AD" w:rsidRPr="0006060D">
        <w:t xml:space="preserve"> </w:t>
      </w:r>
      <w:r w:rsidR="00171C59" w:rsidRPr="0006060D">
        <w:t xml:space="preserve">Rajesh </w:t>
      </w:r>
      <w:proofErr w:type="spellStart"/>
      <w:r w:rsidR="00171C59" w:rsidRPr="0006060D">
        <w:t>Bansode</w:t>
      </w:r>
      <w:proofErr w:type="spellEnd"/>
      <w:r w:rsidR="00CE0E62" w:rsidRPr="0006060D">
        <w:t>, the</w:t>
      </w:r>
      <w:r w:rsidRPr="0006060D">
        <w:t xml:space="preserve"> Principal, Dr. B.</w:t>
      </w:r>
      <w:r w:rsidR="000402AD" w:rsidRPr="0006060D">
        <w:t xml:space="preserve"> </w:t>
      </w:r>
      <w:r w:rsidRPr="0006060D">
        <w:t>K.</w:t>
      </w:r>
      <w:r w:rsidR="000402AD" w:rsidRPr="0006060D">
        <w:t xml:space="preserve"> </w:t>
      </w:r>
      <w:r w:rsidRPr="0006060D">
        <w:t>Mishra and the college management for their support.</w:t>
      </w:r>
    </w:p>
    <w:p w:rsidR="000B1BC3" w:rsidRPr="00E43451" w:rsidRDefault="000B1BC3" w:rsidP="00225B7F">
      <w:pPr>
        <w:widowControl w:val="0"/>
        <w:autoSpaceDE w:val="0"/>
        <w:autoSpaceDN w:val="0"/>
        <w:spacing w:line="240" w:lineRule="auto"/>
        <w:jc w:val="both"/>
        <w:rPr>
          <w:b/>
          <w:bCs/>
          <w:color w:val="FF0000"/>
        </w:rPr>
      </w:pPr>
    </w:p>
    <w:p w:rsidR="00EE13AE" w:rsidRDefault="00EE13AE" w:rsidP="00225B7F">
      <w:pPr>
        <w:widowControl w:val="0"/>
        <w:jc w:val="both"/>
      </w:pPr>
    </w:p>
    <w:p w:rsidR="00EE13AE" w:rsidRDefault="00EE13AE">
      <w:pPr>
        <w:widowControl w:val="0"/>
        <w:jc w:val="both"/>
      </w:pPr>
      <w:r>
        <w:tab/>
      </w:r>
      <w:r>
        <w:tab/>
      </w:r>
      <w:r>
        <w:tab/>
      </w:r>
    </w:p>
    <w:p w:rsidR="00EE13AE" w:rsidRDefault="00EE13AE">
      <w:pPr>
        <w:widowControl w:val="0"/>
        <w:jc w:val="both"/>
      </w:pPr>
    </w:p>
    <w:p w:rsidR="00EE13AE" w:rsidRDefault="00EE13AE">
      <w:pPr>
        <w:widowControl w:val="0"/>
        <w:jc w:val="both"/>
      </w:pPr>
    </w:p>
    <w:p w:rsidR="00EE13AE" w:rsidRDefault="00EE13AE">
      <w:pPr>
        <w:widowControl w:val="0"/>
        <w:jc w:val="both"/>
      </w:pPr>
    </w:p>
    <w:p w:rsidR="00DA24D3" w:rsidRDefault="00DA24D3" w:rsidP="000402AD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 w:rsidR="00171C59" w:rsidRDefault="00171C59" w:rsidP="00171C59">
      <w:pPr>
        <w:spacing w:line="360" w:lineRule="auto"/>
        <w:ind w:left="4769"/>
        <w:jc w:val="right"/>
        <w:rPr>
          <w:b/>
          <w:bCs/>
          <w:sz w:val="28"/>
          <w:szCs w:val="28"/>
        </w:rPr>
      </w:pPr>
    </w:p>
    <w:p w:rsidR="00206E87" w:rsidRPr="004255F7" w:rsidRDefault="00206E87" w:rsidP="00206E87">
      <w:pPr>
        <w:spacing w:line="360" w:lineRule="auto"/>
        <w:jc w:val="right"/>
      </w:pPr>
    </w:p>
    <w:p w:rsidR="00206E87" w:rsidRPr="004255F7" w:rsidRDefault="00D857FF" w:rsidP="00171C59">
      <w:pPr>
        <w:spacing w:line="360" w:lineRule="auto"/>
        <w:jc w:val="right"/>
      </w:pPr>
      <w:r>
        <w:t xml:space="preserve">    </w:t>
      </w:r>
      <w:r>
        <w:rPr>
          <w:spacing w:val="-2"/>
        </w:rPr>
        <w:t xml:space="preserve"> </w:t>
      </w:r>
      <w:r>
        <w:t xml:space="preserve">      </w:t>
      </w:r>
      <w:r>
        <w:rPr>
          <w:spacing w:val="-2"/>
        </w:rPr>
        <w:t xml:space="preserve"> </w:t>
      </w:r>
      <w:r>
        <w:t xml:space="preserve">      </w:t>
      </w:r>
      <w:r>
        <w:rPr>
          <w:spacing w:val="-2"/>
        </w:rPr>
        <w:t xml:space="preserve"> </w:t>
      </w:r>
      <w:r>
        <w:t xml:space="preserve">   </w:t>
      </w:r>
      <w:r>
        <w:rPr>
          <w:spacing w:val="-2"/>
        </w:rPr>
        <w:t xml:space="preserve"> </w:t>
      </w:r>
      <w:r>
        <w:t xml:space="preserve">        </w:t>
      </w:r>
      <w:r>
        <w:rPr>
          <w:spacing w:val="1"/>
        </w:rPr>
        <w:t xml:space="preserve"> </w:t>
      </w:r>
      <w:r>
        <w:rPr>
          <w:spacing w:val="-2"/>
        </w:rPr>
        <w:t xml:space="preserve"> </w:t>
      </w:r>
      <w:r>
        <w:t xml:space="preserve">      </w:t>
      </w:r>
      <w:r>
        <w:rPr>
          <w:spacing w:val="-2"/>
        </w:rPr>
        <w:t xml:space="preserve"> </w:t>
      </w:r>
      <w:r>
        <w:t xml:space="preserve">    </w:t>
      </w:r>
    </w:p>
    <w:p w:rsidR="0006060D" w:rsidRDefault="0006060D" w:rsidP="0006060D">
      <w:pPr>
        <w:widowControl w:val="0"/>
        <w:ind w:left="5670"/>
      </w:pPr>
      <w:r>
        <w:t>Pranav Bhavsar (Roll No.:11)</w:t>
      </w:r>
    </w:p>
    <w:p w:rsidR="0006060D" w:rsidRDefault="0006060D" w:rsidP="0006060D">
      <w:pPr>
        <w:widowControl w:val="0"/>
        <w:ind w:left="5670"/>
      </w:pPr>
    </w:p>
    <w:p w:rsidR="0006060D" w:rsidRDefault="0006060D" w:rsidP="0006060D">
      <w:pPr>
        <w:widowControl w:val="0"/>
        <w:ind w:left="5670"/>
      </w:pPr>
    </w:p>
    <w:p w:rsidR="0006060D" w:rsidRDefault="0006060D" w:rsidP="0006060D">
      <w:pPr>
        <w:widowControl w:val="0"/>
        <w:ind w:left="5670"/>
      </w:pPr>
      <w:r>
        <w:t xml:space="preserve"> </w:t>
      </w:r>
    </w:p>
    <w:p w:rsidR="00171C59" w:rsidRDefault="0006060D" w:rsidP="0006060D">
      <w:pPr>
        <w:widowControl w:val="0"/>
        <w:ind w:left="5670"/>
        <w:rPr>
          <w:sz w:val="36"/>
          <w:szCs w:val="36"/>
        </w:rPr>
      </w:pPr>
      <w:r>
        <w:t>Bharat Bohra (Roll No.:12)</w:t>
      </w:r>
    </w:p>
    <w:sectPr w:rsidR="00171C59" w:rsidSect="000606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C7D" w:rsidRDefault="00130C7D">
      <w:pPr>
        <w:spacing w:line="240" w:lineRule="auto"/>
      </w:pPr>
      <w:r>
        <w:separator/>
      </w:r>
    </w:p>
  </w:endnote>
  <w:endnote w:type="continuationSeparator" w:id="0">
    <w:p w:rsidR="00130C7D" w:rsidRDefault="00130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30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26" w:rsidRDefault="00D55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26" w:rsidRDefault="00D550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26" w:rsidRDefault="00D55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C7D" w:rsidRDefault="00130C7D">
      <w:pPr>
        <w:spacing w:line="240" w:lineRule="auto"/>
      </w:pPr>
      <w:r>
        <w:separator/>
      </w:r>
    </w:p>
  </w:footnote>
  <w:footnote w:type="continuationSeparator" w:id="0">
    <w:p w:rsidR="00130C7D" w:rsidRDefault="00130C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26" w:rsidRDefault="00D5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6E0" w:rsidRDefault="00D736E0">
    <w:pPr>
      <w:jc w:val="both"/>
    </w:pPr>
  </w:p>
  <w:p w:rsidR="00D736E0" w:rsidRDefault="00D73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026" w:rsidRDefault="00D5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decimal"/>
      <w:lvlText w:val="Chapter %1"/>
      <w:lvlJc w:val="left"/>
      <w:pPr>
        <w:tabs>
          <w:tab w:val="num" w:pos="0"/>
        </w:tabs>
        <w:ind w:left="720" w:hanging="360"/>
      </w:pPr>
      <w:rPr>
        <w:rFonts w:cs="Times New Roman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6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03D29E7"/>
    <w:multiLevelType w:val="hybridMultilevel"/>
    <w:tmpl w:val="593A7404"/>
    <w:lvl w:ilvl="0" w:tplc="916AF2B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AF0A1A"/>
    <w:multiLevelType w:val="hybridMultilevel"/>
    <w:tmpl w:val="22708B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265FF0"/>
    <w:multiLevelType w:val="multilevel"/>
    <w:tmpl w:val="9F54D4C8"/>
    <w:lvl w:ilvl="0">
      <w:start w:val="1"/>
      <w:numFmt w:val="decimal"/>
      <w:lvlText w:val="%1"/>
      <w:lvlJc w:val="left"/>
      <w:pPr>
        <w:ind w:left="582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F621864"/>
    <w:multiLevelType w:val="hybridMultilevel"/>
    <w:tmpl w:val="E49E2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0E2CF3"/>
    <w:multiLevelType w:val="hybridMultilevel"/>
    <w:tmpl w:val="64382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34672"/>
    <w:multiLevelType w:val="hybridMultilevel"/>
    <w:tmpl w:val="A088EE68"/>
    <w:lvl w:ilvl="0" w:tplc="040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2" w15:restartNumberingAfterBreak="0">
    <w:nsid w:val="3EE64642"/>
    <w:multiLevelType w:val="hybridMultilevel"/>
    <w:tmpl w:val="1A7C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F245D"/>
    <w:multiLevelType w:val="hybridMultilevel"/>
    <w:tmpl w:val="E4A87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60DD2"/>
    <w:multiLevelType w:val="hybridMultilevel"/>
    <w:tmpl w:val="7B88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200"/>
    <w:multiLevelType w:val="hybridMultilevel"/>
    <w:tmpl w:val="4CA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C4C44"/>
    <w:multiLevelType w:val="multilevel"/>
    <w:tmpl w:val="689A3E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6"/>
  </w:num>
  <w:num w:numId="8">
    <w:abstractNumId w:val="14"/>
  </w:num>
  <w:num w:numId="9">
    <w:abstractNumId w:val="10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6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embedSystemFonts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D2"/>
    <w:rsid w:val="0003465E"/>
    <w:rsid w:val="000402AD"/>
    <w:rsid w:val="0006060D"/>
    <w:rsid w:val="0006592B"/>
    <w:rsid w:val="00070003"/>
    <w:rsid w:val="000B1BC3"/>
    <w:rsid w:val="000C7752"/>
    <w:rsid w:val="000F00E4"/>
    <w:rsid w:val="000F42CA"/>
    <w:rsid w:val="0012586C"/>
    <w:rsid w:val="00130C7D"/>
    <w:rsid w:val="00133BBD"/>
    <w:rsid w:val="00140BB3"/>
    <w:rsid w:val="00147D4F"/>
    <w:rsid w:val="00153CA6"/>
    <w:rsid w:val="00166906"/>
    <w:rsid w:val="00171C59"/>
    <w:rsid w:val="0018374A"/>
    <w:rsid w:val="001879EB"/>
    <w:rsid w:val="0019671E"/>
    <w:rsid w:val="001A3385"/>
    <w:rsid w:val="001A43F3"/>
    <w:rsid w:val="001C7D95"/>
    <w:rsid w:val="001D4AAC"/>
    <w:rsid w:val="001E2BDA"/>
    <w:rsid w:val="001F00FC"/>
    <w:rsid w:val="00206E87"/>
    <w:rsid w:val="002210FA"/>
    <w:rsid w:val="00225B7F"/>
    <w:rsid w:val="00255782"/>
    <w:rsid w:val="0028499F"/>
    <w:rsid w:val="002902D1"/>
    <w:rsid w:val="00294B79"/>
    <w:rsid w:val="002A75C5"/>
    <w:rsid w:val="002C05E9"/>
    <w:rsid w:val="002C6D37"/>
    <w:rsid w:val="002E20E3"/>
    <w:rsid w:val="002E6DA7"/>
    <w:rsid w:val="003050DE"/>
    <w:rsid w:val="0031758D"/>
    <w:rsid w:val="00325FB2"/>
    <w:rsid w:val="00332F45"/>
    <w:rsid w:val="00333C1B"/>
    <w:rsid w:val="00333C79"/>
    <w:rsid w:val="00341B5D"/>
    <w:rsid w:val="00360CBC"/>
    <w:rsid w:val="00363151"/>
    <w:rsid w:val="00384DED"/>
    <w:rsid w:val="00392BF7"/>
    <w:rsid w:val="003C3393"/>
    <w:rsid w:val="004255AB"/>
    <w:rsid w:val="00440743"/>
    <w:rsid w:val="0047295D"/>
    <w:rsid w:val="00473EA4"/>
    <w:rsid w:val="00495347"/>
    <w:rsid w:val="004A774F"/>
    <w:rsid w:val="004B3192"/>
    <w:rsid w:val="004D1777"/>
    <w:rsid w:val="004E16BE"/>
    <w:rsid w:val="004F7568"/>
    <w:rsid w:val="00502946"/>
    <w:rsid w:val="005704EA"/>
    <w:rsid w:val="00570A4C"/>
    <w:rsid w:val="005D40A2"/>
    <w:rsid w:val="005D4B1C"/>
    <w:rsid w:val="005F31A0"/>
    <w:rsid w:val="006171AA"/>
    <w:rsid w:val="00621D93"/>
    <w:rsid w:val="00623997"/>
    <w:rsid w:val="0062658F"/>
    <w:rsid w:val="006642F2"/>
    <w:rsid w:val="006A032E"/>
    <w:rsid w:val="006A3CDE"/>
    <w:rsid w:val="006B71C9"/>
    <w:rsid w:val="006E1ACB"/>
    <w:rsid w:val="006E717D"/>
    <w:rsid w:val="007106AD"/>
    <w:rsid w:val="00713A05"/>
    <w:rsid w:val="00736D54"/>
    <w:rsid w:val="00775358"/>
    <w:rsid w:val="007824A6"/>
    <w:rsid w:val="007C0EF9"/>
    <w:rsid w:val="0081226C"/>
    <w:rsid w:val="008124C7"/>
    <w:rsid w:val="008141E1"/>
    <w:rsid w:val="00841D3C"/>
    <w:rsid w:val="008463AF"/>
    <w:rsid w:val="00846806"/>
    <w:rsid w:val="00853516"/>
    <w:rsid w:val="008545DE"/>
    <w:rsid w:val="00854A9F"/>
    <w:rsid w:val="00874514"/>
    <w:rsid w:val="00876831"/>
    <w:rsid w:val="008822A2"/>
    <w:rsid w:val="00884FD7"/>
    <w:rsid w:val="008A08B3"/>
    <w:rsid w:val="008C5EB7"/>
    <w:rsid w:val="008E4D6A"/>
    <w:rsid w:val="0090231B"/>
    <w:rsid w:val="0090323D"/>
    <w:rsid w:val="0092760F"/>
    <w:rsid w:val="00932BAD"/>
    <w:rsid w:val="00933682"/>
    <w:rsid w:val="009344B5"/>
    <w:rsid w:val="0094123B"/>
    <w:rsid w:val="00943A22"/>
    <w:rsid w:val="00972620"/>
    <w:rsid w:val="0098225C"/>
    <w:rsid w:val="009911D2"/>
    <w:rsid w:val="009953B2"/>
    <w:rsid w:val="009B37BF"/>
    <w:rsid w:val="009B6A67"/>
    <w:rsid w:val="009B78A9"/>
    <w:rsid w:val="009C3649"/>
    <w:rsid w:val="009D0A58"/>
    <w:rsid w:val="009E1127"/>
    <w:rsid w:val="00A245C4"/>
    <w:rsid w:val="00A30C28"/>
    <w:rsid w:val="00A33648"/>
    <w:rsid w:val="00A37928"/>
    <w:rsid w:val="00A42EA8"/>
    <w:rsid w:val="00A53FB2"/>
    <w:rsid w:val="00A77572"/>
    <w:rsid w:val="00AD532A"/>
    <w:rsid w:val="00AF7D0E"/>
    <w:rsid w:val="00B1551D"/>
    <w:rsid w:val="00B16CFD"/>
    <w:rsid w:val="00B313D2"/>
    <w:rsid w:val="00B906EE"/>
    <w:rsid w:val="00BA50FA"/>
    <w:rsid w:val="00BF49BD"/>
    <w:rsid w:val="00C41182"/>
    <w:rsid w:val="00C41EF4"/>
    <w:rsid w:val="00C70EAE"/>
    <w:rsid w:val="00C71639"/>
    <w:rsid w:val="00C942C9"/>
    <w:rsid w:val="00C96B1F"/>
    <w:rsid w:val="00CB1D75"/>
    <w:rsid w:val="00CC1B66"/>
    <w:rsid w:val="00CC1DD8"/>
    <w:rsid w:val="00CE0E62"/>
    <w:rsid w:val="00D10A58"/>
    <w:rsid w:val="00D23B01"/>
    <w:rsid w:val="00D24207"/>
    <w:rsid w:val="00D26334"/>
    <w:rsid w:val="00D33CF3"/>
    <w:rsid w:val="00D36054"/>
    <w:rsid w:val="00D4189A"/>
    <w:rsid w:val="00D442B3"/>
    <w:rsid w:val="00D55026"/>
    <w:rsid w:val="00D653B4"/>
    <w:rsid w:val="00D67AEA"/>
    <w:rsid w:val="00D736E0"/>
    <w:rsid w:val="00D74C67"/>
    <w:rsid w:val="00D77333"/>
    <w:rsid w:val="00D82C27"/>
    <w:rsid w:val="00D857FF"/>
    <w:rsid w:val="00DA24D3"/>
    <w:rsid w:val="00DC3B5C"/>
    <w:rsid w:val="00DC7B67"/>
    <w:rsid w:val="00DD59AF"/>
    <w:rsid w:val="00DE4664"/>
    <w:rsid w:val="00DF3DB7"/>
    <w:rsid w:val="00E00C54"/>
    <w:rsid w:val="00E25BB5"/>
    <w:rsid w:val="00E735D0"/>
    <w:rsid w:val="00E94703"/>
    <w:rsid w:val="00EA4407"/>
    <w:rsid w:val="00EA4AB0"/>
    <w:rsid w:val="00EB6A43"/>
    <w:rsid w:val="00EC4C22"/>
    <w:rsid w:val="00ED5D73"/>
    <w:rsid w:val="00EE13AE"/>
    <w:rsid w:val="00F21FEA"/>
    <w:rsid w:val="00F7419C"/>
    <w:rsid w:val="00F934D2"/>
    <w:rsid w:val="00FA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41AFDD"/>
  <w15:chartTrackingRefBased/>
  <w15:docId w15:val="{FA12B172-D87F-4E0F-9CEE-C4F86129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</w:pPr>
    <w:rPr>
      <w:color w:val="000000"/>
      <w:kern w:val="1"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206E87"/>
    <w:pPr>
      <w:widowControl w:val="0"/>
      <w:suppressAutoHyphens w:val="0"/>
      <w:autoSpaceDE w:val="0"/>
      <w:autoSpaceDN w:val="0"/>
      <w:spacing w:line="240" w:lineRule="auto"/>
      <w:ind w:left="581" w:hanging="480"/>
      <w:outlineLvl w:val="2"/>
    </w:pPr>
    <w:rPr>
      <w:b/>
      <w:bCs/>
      <w:color w:val="auto"/>
      <w:kern w:val="0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206E87"/>
    <w:pPr>
      <w:widowControl w:val="0"/>
      <w:suppressAutoHyphens w:val="0"/>
      <w:autoSpaceDE w:val="0"/>
      <w:autoSpaceDN w:val="0"/>
      <w:spacing w:before="61" w:line="240" w:lineRule="auto"/>
      <w:ind w:left="733" w:hanging="632"/>
      <w:jc w:val="both"/>
      <w:outlineLvl w:val="4"/>
    </w:pPr>
    <w:rPr>
      <w:b/>
      <w:bCs/>
      <w:color w:val="auto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Pr>
      <w:rFonts w:ascii="Calibri" w:eastAsia="Times New Roman" w:hAnsi="Calibri" w:cs="Times New Roman"/>
    </w:rPr>
  </w:style>
  <w:style w:type="character" w:customStyle="1" w:styleId="FooterChar">
    <w:name w:val="Footer Char"/>
    <w:rPr>
      <w:rFonts w:ascii="Calibri" w:eastAsia="Times New Roman" w:hAnsi="Calibri" w:cs="Times New Roman"/>
    </w:rPr>
  </w:style>
  <w:style w:type="character" w:customStyle="1" w:styleId="IntenseQuoteChar">
    <w:name w:val="Intense Quote Char"/>
    <w:rPr>
      <w:rFonts w:cs="font330"/>
      <w:b/>
      <w:bCs/>
      <w:i/>
      <w:iCs/>
      <w:color w:val="4F81BD"/>
      <w:lang w:eastAsia="ja-JP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sz w:val="22"/>
      <w:szCs w:val="22"/>
    </w:rPr>
  </w:style>
  <w:style w:type="character" w:customStyle="1" w:styleId="ListLabel2">
    <w:name w:val="ListLabel 2"/>
    <w:rPr>
      <w:rFonts w:cs="Times New Roman"/>
      <w:b/>
      <w:i w:val="0"/>
      <w:sz w:val="24"/>
      <w:szCs w:val="24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spacing w:after="200"/>
      <w:ind w:left="720"/>
      <w:contextualSpacing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d">
    <w:name w:val="ind"/>
    <w:basedOn w:val="Normal"/>
    <w:pPr>
      <w:tabs>
        <w:tab w:val="left" w:pos="420"/>
      </w:tabs>
      <w:spacing w:before="113" w:line="320" w:lineRule="atLeast"/>
      <w:ind w:left="440" w:hanging="440"/>
      <w:jc w:val="both"/>
      <w:textAlignment w:val="center"/>
    </w:pPr>
    <w:rPr>
      <w:rFonts w:eastAsia="Lucida Sans Unicode" w:cs="Calibri"/>
    </w:rPr>
  </w:style>
  <w:style w:type="paragraph" w:styleId="NoSpacing">
    <w:name w:val="No Spacing"/>
    <w:qFormat/>
    <w:pPr>
      <w:suppressAutoHyphens/>
      <w:spacing w:line="100" w:lineRule="atLeast"/>
      <w:jc w:val="both"/>
    </w:pPr>
    <w:rPr>
      <w:rFonts w:ascii="Calibri" w:eastAsia="Calibri" w:hAnsi="Calibri"/>
      <w:kern w:val="1"/>
      <w:sz w:val="22"/>
      <w:szCs w:val="22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IntenseQuote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rFonts w:ascii="Calibri" w:hAnsi="Calibri" w:cs="font330"/>
      <w:b/>
      <w:bCs/>
      <w:i/>
      <w:iCs/>
      <w:color w:val="4F81BD"/>
      <w:lang w:eastAsia="ja-JP"/>
    </w:rPr>
  </w:style>
  <w:style w:type="paragraph" w:styleId="NormalWeb">
    <w:name w:val="Normal (Web)"/>
    <w:basedOn w:val="Normal"/>
    <w:uiPriority w:val="99"/>
    <w:pPr>
      <w:spacing w:before="28" w:after="28"/>
    </w:pPr>
    <w:rPr>
      <w:lang w:val="en-IN" w:eastAsia="en-IN"/>
    </w:rPr>
  </w:style>
  <w:style w:type="paragraph" w:customStyle="1" w:styleId="Framecontents">
    <w:name w:val="Frame contents"/>
    <w:basedOn w:val="BodyText"/>
  </w:style>
  <w:style w:type="character" w:customStyle="1" w:styleId="Heading3Char">
    <w:name w:val="Heading 3 Char"/>
    <w:link w:val="Heading3"/>
    <w:uiPriority w:val="1"/>
    <w:rsid w:val="00206E87"/>
    <w:rPr>
      <w:b/>
      <w:bCs/>
      <w:sz w:val="32"/>
      <w:szCs w:val="32"/>
      <w:lang w:val="en-US" w:eastAsia="en-US"/>
    </w:rPr>
  </w:style>
  <w:style w:type="character" w:customStyle="1" w:styleId="Heading5Char">
    <w:name w:val="Heading 5 Char"/>
    <w:link w:val="Heading5"/>
    <w:uiPriority w:val="1"/>
    <w:rsid w:val="00206E87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hakureducati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hakureducation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66F1D-24F0-41E1-920B-B84ACD1A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Links>
    <vt:vector size="12" baseType="variant">
      <vt:variant>
        <vt:i4>3473505</vt:i4>
      </vt:variant>
      <vt:variant>
        <vt:i4>3</vt:i4>
      </vt:variant>
      <vt:variant>
        <vt:i4>0</vt:i4>
      </vt:variant>
      <vt:variant>
        <vt:i4>5</vt:i4>
      </vt:variant>
      <vt:variant>
        <vt:lpwstr>http://www.thakureducation.org/</vt:lpwstr>
      </vt:variant>
      <vt:variant>
        <vt:lpwstr/>
      </vt:variant>
      <vt:variant>
        <vt:i4>3473505</vt:i4>
      </vt:variant>
      <vt:variant>
        <vt:i4>0</vt:i4>
      </vt:variant>
      <vt:variant>
        <vt:i4>0</vt:i4>
      </vt:variant>
      <vt:variant>
        <vt:i4>5</vt:i4>
      </vt:variant>
      <vt:variant>
        <vt:lpwstr>http://www.thakureducation.org/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Bhavsar</dc:creator>
  <cp:keywords/>
  <cp:lastModifiedBy>pranav bhavsar</cp:lastModifiedBy>
  <cp:revision>7</cp:revision>
  <cp:lastPrinted>2024-10-25T06:40:00Z</cp:lastPrinted>
  <dcterms:created xsi:type="dcterms:W3CDTF">2024-10-25T06:19:00Z</dcterms:created>
  <dcterms:modified xsi:type="dcterms:W3CDTF">2024-10-25T06:42:00Z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